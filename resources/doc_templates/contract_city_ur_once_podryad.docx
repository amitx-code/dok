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D27" w:rsidRPr="00F5275F" w:rsidRDefault="00130D27" w:rsidP="00F5275F">
      <w:pPr>
        <w:pStyle w:val="1"/>
      </w:pPr>
      <w:r w:rsidRPr="00F5275F">
        <w:t xml:space="preserve">ДОГОВОР </w:t>
      </w:r>
      <w:r w:rsidR="00DF6B8A" w:rsidRPr="00F5275F">
        <w:t>ПОДРЯДА</w:t>
      </w:r>
      <w:r w:rsidR="005F5B75" w:rsidRPr="00F5275F">
        <w:t xml:space="preserve"> № ${DOC1_NUMBER}</w:t>
      </w:r>
    </w:p>
    <w:tbl>
      <w:tblPr>
        <w:tblStyle w:val="af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4"/>
        <w:gridCol w:w="5279"/>
      </w:tblGrid>
      <w:tr w:rsidR="00F5275F" w:rsidRPr="00F5275F" w:rsidTr="00F37C60">
        <w:tc>
          <w:tcPr>
            <w:tcW w:w="8789" w:type="dxa"/>
          </w:tcPr>
          <w:p w:rsidR="00F5275F" w:rsidRPr="00F5275F" w:rsidRDefault="00F5275F" w:rsidP="00F37C60">
            <w:pPr>
              <w:widowControl w:val="0"/>
              <w:tabs>
                <w:tab w:val="right" w:pos="10479"/>
              </w:tabs>
              <w:suppressAutoHyphens w:val="0"/>
              <w:spacing w:after="240"/>
              <w:rPr>
                <w:rFonts w:cs="Arial"/>
                <w:color w:val="000000" w:themeColor="text1"/>
                <w:szCs w:val="19"/>
              </w:rPr>
            </w:pPr>
            <w:bookmarkStart w:id="1" w:name="OLE_LINK6"/>
            <w:r w:rsidRPr="00F5275F">
              <w:rPr>
                <w:rFonts w:cs="Arial"/>
                <w:color w:val="000000" w:themeColor="text1"/>
                <w:szCs w:val="19"/>
              </w:rPr>
              <w:t>г. Москва</w:t>
            </w:r>
          </w:p>
        </w:tc>
        <w:tc>
          <w:tcPr>
            <w:tcW w:w="8791" w:type="dxa"/>
          </w:tcPr>
          <w:p w:rsidR="00F5275F" w:rsidRPr="00F5275F" w:rsidRDefault="00F5275F" w:rsidP="00F37C60">
            <w:pPr>
              <w:widowControl w:val="0"/>
              <w:tabs>
                <w:tab w:val="right" w:pos="10479"/>
              </w:tabs>
              <w:suppressAutoHyphens w:val="0"/>
              <w:spacing w:after="240"/>
              <w:jc w:val="right"/>
              <w:rPr>
                <w:rFonts w:cs="Arial"/>
                <w:color w:val="000000" w:themeColor="text1"/>
                <w:szCs w:val="19"/>
              </w:rPr>
            </w:pPr>
            <w:r w:rsidRPr="00F5275F">
              <w:rPr>
                <w:rFonts w:cs="Arial"/>
                <w:color w:val="000000" w:themeColor="text1"/>
                <w:szCs w:val="19"/>
              </w:rPr>
              <w:t>${DOC1_DATE} года</w:t>
            </w:r>
          </w:p>
        </w:tc>
      </w:tr>
    </w:tbl>
    <w:p w:rsidR="00DF6B8A" w:rsidRPr="00196ED7" w:rsidRDefault="00DF6B8A" w:rsidP="00DF6B8A">
      <w:pPr>
        <w:pStyle w:val="a6"/>
        <w:rPr>
          <w:rFonts w:cs="Arial"/>
          <w:szCs w:val="19"/>
        </w:rPr>
      </w:pPr>
      <w:r w:rsidRPr="00196ED7">
        <w:rPr>
          <w:rFonts w:cs="Arial"/>
          <w:szCs w:val="19"/>
        </w:rPr>
        <w:t>Общество с ограниченной ответственностью "</w:t>
      </w:r>
      <w:r w:rsidR="00B3645D" w:rsidRPr="00B3645D">
        <w:rPr>
          <w:rFonts w:cs="Arial"/>
          <w:szCs w:val="19"/>
        </w:rPr>
        <w:t>TEST</w:t>
      </w:r>
      <w:r w:rsidRPr="00196ED7">
        <w:rPr>
          <w:rFonts w:cs="Arial"/>
          <w:szCs w:val="19"/>
        </w:rPr>
        <w:t xml:space="preserve">", именуемое в дальнейшем "ПОДРЯДЧИК" в лице Генерального директора </w:t>
      </w:r>
      <w:r w:rsidR="00B3645D" w:rsidRPr="00B3645D">
        <w:rPr>
          <w:rFonts w:cs="Arial"/>
          <w:szCs w:val="19"/>
        </w:rPr>
        <w:t>TEST</w:t>
      </w:r>
      <w:r w:rsidRPr="00196ED7">
        <w:rPr>
          <w:rFonts w:cs="Arial"/>
          <w:szCs w:val="19"/>
        </w:rPr>
        <w:t xml:space="preserve">, действующего на основании Устава, с одной стороны, </w:t>
      </w:r>
      <w:r w:rsidR="00B2070C" w:rsidRPr="00187670">
        <w:rPr>
          <w:rFonts w:cs="Arial"/>
          <w:szCs w:val="19"/>
        </w:rPr>
        <w:t>и ${CUSTOMER_</w:t>
      </w:r>
      <w:r w:rsidR="00B2070C" w:rsidRPr="00187670">
        <w:rPr>
          <w:rFonts w:cs="Arial"/>
          <w:szCs w:val="19"/>
          <w:lang w:val="en-US"/>
        </w:rPr>
        <w:t>FIRMFORM</w:t>
      </w:r>
      <w:r w:rsidR="00B2070C" w:rsidRPr="00187670">
        <w:rPr>
          <w:rFonts w:cs="Arial"/>
          <w:szCs w:val="19"/>
        </w:rPr>
        <w:t xml:space="preserve">} «${CUSTOMER_NAME}», </w:t>
      </w:r>
      <w:r w:rsidRPr="00196ED7">
        <w:rPr>
          <w:rFonts w:cs="Arial"/>
          <w:szCs w:val="19"/>
        </w:rPr>
        <w:t xml:space="preserve">именуемое в дальнейшем "ЗАКАЗЧИК", </w:t>
      </w:r>
      <w:r w:rsidR="00B2070C" w:rsidRPr="00187670">
        <w:rPr>
          <w:rFonts w:cs="Arial"/>
          <w:szCs w:val="19"/>
        </w:rPr>
        <w:t xml:space="preserve">в лице </w:t>
      </w:r>
      <w:bookmarkStart w:id="2" w:name="OLE_LINK36"/>
      <w:bookmarkStart w:id="3" w:name="OLE_LINK37"/>
      <w:r w:rsidR="00B2070C" w:rsidRPr="00187670">
        <w:rPr>
          <w:rFonts w:cs="Arial"/>
          <w:szCs w:val="19"/>
        </w:rPr>
        <w:t xml:space="preserve">${CUSTOMER_DIR_ROD} </w:t>
      </w:r>
      <w:bookmarkEnd w:id="2"/>
      <w:bookmarkEnd w:id="3"/>
      <w:r w:rsidR="00EA384C">
        <w:rPr>
          <w:rFonts w:cs="Arial"/>
          <w:szCs w:val="19"/>
        </w:rPr>
        <w:t xml:space="preserve"> </w:t>
      </w:r>
      <w:r w:rsidR="00B2070C" w:rsidRPr="00187670">
        <w:rPr>
          <w:rFonts w:cs="Arial"/>
          <w:szCs w:val="19"/>
        </w:rPr>
        <w:t xml:space="preserve">${CUSTOMER_DIR_FIO}, действующего на основании ${CUSTOMER_DIR_OSNOV}, </w:t>
      </w:r>
      <w:r w:rsidRPr="00196ED7">
        <w:rPr>
          <w:rFonts w:cs="Arial"/>
          <w:szCs w:val="19"/>
        </w:rPr>
        <w:t>с другой стороны, при совместном упоминании именуемые "Стороны", заключили настоящий Договор (далее – Договор) о нижеследующем:</w:t>
      </w:r>
    </w:p>
    <w:p w:rsidR="000C0B52" w:rsidRPr="000C0B52" w:rsidRDefault="000C0B52" w:rsidP="000C0B52">
      <w:pPr>
        <w:pStyle w:val="2"/>
      </w:pPr>
      <w:r w:rsidRPr="000C0B52">
        <w:t>1. ПРЕДМЕТ ДОГОВОРА</w:t>
      </w:r>
    </w:p>
    <w:p w:rsidR="00DF6B8A" w:rsidRPr="00196ED7" w:rsidRDefault="00DF6B8A" w:rsidP="00DF6B8A">
      <w:pPr>
        <w:pStyle w:val="a6"/>
        <w:rPr>
          <w:rFonts w:cs="Arial"/>
          <w:szCs w:val="19"/>
        </w:rPr>
      </w:pPr>
      <w:r w:rsidRPr="00196ED7">
        <w:rPr>
          <w:rFonts w:cs="Arial"/>
          <w:szCs w:val="19"/>
        </w:rPr>
        <w:t xml:space="preserve">1.1. Подрядчик обязуется произвести работы по установке оконных и дверных конструкций, а также иные виды работ, согласованные в Спецификации (Приложении №1) к настоящему Договору (далее </w:t>
      </w:r>
      <w:bookmarkStart w:id="4" w:name="OLE_LINK45"/>
      <w:bookmarkStart w:id="5" w:name="OLE_LINK46"/>
      <w:r w:rsidRPr="00196ED7">
        <w:rPr>
          <w:rFonts w:cs="Arial"/>
          <w:szCs w:val="19"/>
        </w:rPr>
        <w:t>–</w:t>
      </w:r>
      <w:bookmarkEnd w:id="4"/>
      <w:bookmarkEnd w:id="5"/>
      <w:r w:rsidRPr="00196ED7">
        <w:rPr>
          <w:rFonts w:cs="Arial"/>
          <w:szCs w:val="19"/>
        </w:rPr>
        <w:t xml:space="preserve"> Работы), а Заказчик обязуется принять Работы </w:t>
      </w:r>
      <w:r w:rsidR="00A8539B" w:rsidRPr="00187670">
        <w:rPr>
          <w:rFonts w:cs="Arial"/>
          <w:szCs w:val="19"/>
        </w:rPr>
        <w:t xml:space="preserve">на основании ${DOC_OSNOV} (далее </w:t>
      </w:r>
      <w:r w:rsidRPr="00196ED7">
        <w:rPr>
          <w:rFonts w:cs="Arial"/>
          <w:szCs w:val="19"/>
        </w:rPr>
        <w:t xml:space="preserve">– Акт) и оплатить выполненные Работы в установленный настоящим Договором срок. </w:t>
      </w:r>
    </w:p>
    <w:p w:rsidR="00DF6B8A" w:rsidRPr="00196ED7" w:rsidRDefault="00DF6B8A" w:rsidP="00DF6B8A">
      <w:pPr>
        <w:pStyle w:val="a6"/>
        <w:rPr>
          <w:rFonts w:cs="Arial"/>
          <w:szCs w:val="19"/>
        </w:rPr>
      </w:pPr>
      <w:r w:rsidRPr="00196ED7">
        <w:rPr>
          <w:rFonts w:cs="Arial"/>
          <w:szCs w:val="19"/>
        </w:rPr>
        <w:t>1.2. Полное наименование и количество Работ согласо</w:t>
      </w:r>
      <w:r w:rsidR="00C02BE5" w:rsidRPr="00196ED7">
        <w:rPr>
          <w:rFonts w:cs="Arial"/>
          <w:szCs w:val="19"/>
        </w:rPr>
        <w:t>ваны</w:t>
      </w:r>
      <w:r w:rsidRPr="00196ED7">
        <w:rPr>
          <w:rFonts w:cs="Arial"/>
          <w:szCs w:val="19"/>
        </w:rPr>
        <w:t xml:space="preserve"> Сторонами в Спецификац</w:t>
      </w:r>
      <w:r w:rsidR="00C02BE5" w:rsidRPr="00196ED7">
        <w:rPr>
          <w:rFonts w:cs="Arial"/>
          <w:szCs w:val="19"/>
        </w:rPr>
        <w:t>ии (</w:t>
      </w:r>
      <w:r w:rsidRPr="00196ED7">
        <w:rPr>
          <w:rFonts w:cs="Arial"/>
          <w:szCs w:val="19"/>
        </w:rPr>
        <w:t>Приложени</w:t>
      </w:r>
      <w:r w:rsidR="00C02BE5" w:rsidRPr="00196ED7">
        <w:rPr>
          <w:rFonts w:cs="Arial"/>
          <w:szCs w:val="19"/>
        </w:rPr>
        <w:t>е</w:t>
      </w:r>
      <w:r w:rsidRPr="00196ED7">
        <w:rPr>
          <w:rFonts w:cs="Arial"/>
          <w:szCs w:val="19"/>
        </w:rPr>
        <w:t xml:space="preserve"> №1</w:t>
      </w:r>
      <w:r w:rsidR="00C02BE5" w:rsidRPr="00196ED7">
        <w:rPr>
          <w:rFonts w:cs="Arial"/>
          <w:szCs w:val="19"/>
        </w:rPr>
        <w:t>)</w:t>
      </w:r>
      <w:r w:rsidRPr="00196ED7">
        <w:rPr>
          <w:rFonts w:cs="Arial"/>
          <w:szCs w:val="19"/>
        </w:rPr>
        <w:t>, которые с момента е</w:t>
      </w:r>
      <w:r w:rsidR="00C02BE5" w:rsidRPr="00196ED7">
        <w:rPr>
          <w:rFonts w:cs="Arial"/>
          <w:szCs w:val="19"/>
        </w:rPr>
        <w:t>ё</w:t>
      </w:r>
      <w:r w:rsidRPr="00196ED7">
        <w:rPr>
          <w:rFonts w:cs="Arial"/>
          <w:szCs w:val="19"/>
        </w:rPr>
        <w:t xml:space="preserve"> подписания становится неотъемлемой частью настоящего Договора.</w:t>
      </w:r>
    </w:p>
    <w:p w:rsidR="00DF6B8A" w:rsidRPr="00196ED7" w:rsidRDefault="00DF6B8A" w:rsidP="00DF6B8A">
      <w:pPr>
        <w:pStyle w:val="a6"/>
        <w:rPr>
          <w:rFonts w:cs="Arial"/>
          <w:szCs w:val="19"/>
        </w:rPr>
      </w:pPr>
      <w:r w:rsidRPr="00196ED7">
        <w:rPr>
          <w:rFonts w:cs="Arial"/>
          <w:szCs w:val="19"/>
        </w:rPr>
        <w:t xml:space="preserve">1.3. Указанные в настоящем Договоре Работы выполняются </w:t>
      </w:r>
      <w:r w:rsidR="00C02BE5" w:rsidRPr="00196ED7">
        <w:rPr>
          <w:rFonts w:cs="Arial"/>
          <w:szCs w:val="19"/>
        </w:rPr>
        <w:t xml:space="preserve">только </w:t>
      </w:r>
      <w:r w:rsidRPr="00196ED7">
        <w:rPr>
          <w:rFonts w:cs="Arial"/>
          <w:szCs w:val="19"/>
        </w:rPr>
        <w:t>после поставки</w:t>
      </w:r>
      <w:r w:rsidR="00C02BE5" w:rsidRPr="00196ED7">
        <w:rPr>
          <w:rFonts w:cs="Arial"/>
          <w:szCs w:val="19"/>
        </w:rPr>
        <w:t xml:space="preserve"> Подрядчиком </w:t>
      </w:r>
      <w:r w:rsidRPr="00196ED7">
        <w:rPr>
          <w:rFonts w:cs="Arial"/>
          <w:szCs w:val="19"/>
        </w:rPr>
        <w:t>готовой Продукции</w:t>
      </w:r>
      <w:r w:rsidR="00C02BE5" w:rsidRPr="00196ED7">
        <w:rPr>
          <w:rFonts w:cs="Arial"/>
          <w:szCs w:val="19"/>
        </w:rPr>
        <w:t xml:space="preserve">, а также после приёмки Заказчиком готовой Продукции </w:t>
      </w:r>
      <w:r w:rsidR="00501155" w:rsidRPr="00673FAB">
        <w:rPr>
          <w:rFonts w:cs="Arial"/>
          <w:szCs w:val="19"/>
        </w:rPr>
        <w:t xml:space="preserve">согласно ${DOC2_PRIL} Договора </w:t>
      </w:r>
      <w:r w:rsidRPr="00196ED7">
        <w:rPr>
          <w:rFonts w:cs="Arial"/>
          <w:szCs w:val="19"/>
        </w:rPr>
        <w:t xml:space="preserve">поставки </w:t>
      </w:r>
      <w:r w:rsidR="00501155" w:rsidRPr="00673FAB">
        <w:rPr>
          <w:rFonts w:cs="Arial"/>
          <w:szCs w:val="19"/>
        </w:rPr>
        <w:t>№ ${DOC2_NUMBER} от ${</w:t>
      </w:r>
      <w:r w:rsidR="00501155" w:rsidRPr="00673FAB">
        <w:rPr>
          <w:rFonts w:cs="Arial"/>
          <w:szCs w:val="19"/>
          <w:lang w:val="en-US"/>
        </w:rPr>
        <w:t>DOC</w:t>
      </w:r>
      <w:r w:rsidR="00501155" w:rsidRPr="00673FAB">
        <w:rPr>
          <w:rFonts w:cs="Arial"/>
          <w:szCs w:val="19"/>
        </w:rPr>
        <w:t>2_</w:t>
      </w:r>
      <w:r w:rsidR="00501155" w:rsidRPr="00673FAB">
        <w:rPr>
          <w:rFonts w:cs="Arial"/>
          <w:szCs w:val="19"/>
          <w:lang w:val="en-US"/>
        </w:rPr>
        <w:t>DATE</w:t>
      </w:r>
      <w:r w:rsidR="00501155" w:rsidRPr="00673FAB">
        <w:rPr>
          <w:rFonts w:cs="Arial"/>
          <w:szCs w:val="19"/>
        </w:rPr>
        <w:t xml:space="preserve">} года </w:t>
      </w:r>
      <w:r w:rsidRPr="00196ED7">
        <w:rPr>
          <w:rFonts w:cs="Arial"/>
          <w:szCs w:val="19"/>
        </w:rPr>
        <w:t>по адресу Заказчика (далее Объект):</w:t>
      </w:r>
    </w:p>
    <w:p w:rsidR="00501155" w:rsidRPr="00673FAB" w:rsidRDefault="00501155" w:rsidP="00501155">
      <w:pPr>
        <w:pStyle w:val="a6"/>
        <w:widowControl w:val="0"/>
        <w:pBdr>
          <w:bottom w:val="single" w:sz="4" w:space="1" w:color="auto"/>
        </w:pBdr>
        <w:suppressAutoHyphens w:val="0"/>
        <w:jc w:val="center"/>
        <w:rPr>
          <w:rFonts w:cs="Arial"/>
          <w:szCs w:val="19"/>
        </w:rPr>
      </w:pPr>
      <w:r w:rsidRPr="00673FAB">
        <w:rPr>
          <w:rFonts w:cs="Arial"/>
          <w:szCs w:val="19"/>
        </w:rPr>
        <w:t>${DOC2_ADDRESS}</w:t>
      </w:r>
    </w:p>
    <w:p w:rsidR="00501155" w:rsidRPr="00673FAB" w:rsidRDefault="00DF6B8A" w:rsidP="00501155">
      <w:pPr>
        <w:pStyle w:val="a6"/>
        <w:widowControl w:val="0"/>
        <w:suppressAutoHyphens w:val="0"/>
        <w:rPr>
          <w:rFonts w:cs="Arial"/>
          <w:szCs w:val="19"/>
        </w:rPr>
      </w:pPr>
      <w:r w:rsidRPr="00196ED7">
        <w:rPr>
          <w:rFonts w:cs="Arial"/>
          <w:szCs w:val="19"/>
        </w:rPr>
        <w:t xml:space="preserve">1.4. Подрядчик обязуется выполнить Работы по настоящему Договору и сдать их результат Заказчику </w:t>
      </w:r>
      <w:r w:rsidR="00670C61" w:rsidRPr="00196ED7">
        <w:rPr>
          <w:rFonts w:cs="Arial"/>
          <w:szCs w:val="19"/>
        </w:rPr>
        <w:t xml:space="preserve">в срок </w:t>
      </w:r>
      <w:r w:rsidR="00501155" w:rsidRPr="00673FAB">
        <w:rPr>
          <w:rFonts w:cs="Arial"/>
          <w:szCs w:val="19"/>
        </w:rPr>
        <w:t xml:space="preserve">не позднее </w:t>
      </w:r>
      <w:r w:rsidR="00501155" w:rsidRPr="00673FAB">
        <w:rPr>
          <w:rFonts w:cs="Arial"/>
          <w:b/>
          <w:szCs w:val="19"/>
        </w:rPr>
        <w:t>${JOB_DATE_END} года.</w:t>
      </w:r>
    </w:p>
    <w:p w:rsidR="00DF6B8A" w:rsidRPr="00196ED7" w:rsidRDefault="00DF6B8A" w:rsidP="00DF6B8A">
      <w:pPr>
        <w:pStyle w:val="a6"/>
        <w:rPr>
          <w:rFonts w:cs="Arial"/>
          <w:szCs w:val="19"/>
        </w:rPr>
      </w:pPr>
      <w:r w:rsidRPr="00196ED7">
        <w:rPr>
          <w:rFonts w:cs="Arial"/>
          <w:szCs w:val="19"/>
        </w:rPr>
        <w:t>1.</w:t>
      </w:r>
      <w:r w:rsidR="00670C61" w:rsidRPr="00196ED7">
        <w:rPr>
          <w:rFonts w:cs="Arial"/>
          <w:szCs w:val="19"/>
        </w:rPr>
        <w:t>5</w:t>
      </w:r>
      <w:r w:rsidRPr="00196ED7">
        <w:rPr>
          <w:rFonts w:cs="Arial"/>
          <w:szCs w:val="19"/>
        </w:rPr>
        <w:t>. Работы выполняются Подрядчиком своими и/или привлечёнными силами из собственных материалов.</w:t>
      </w:r>
    </w:p>
    <w:p w:rsidR="00DF6B8A" w:rsidRPr="00196ED7" w:rsidRDefault="00DF6B8A" w:rsidP="00DF6B8A">
      <w:pPr>
        <w:pStyle w:val="a6"/>
        <w:rPr>
          <w:rFonts w:cs="Arial"/>
          <w:szCs w:val="19"/>
        </w:rPr>
      </w:pPr>
      <w:r w:rsidRPr="00196ED7">
        <w:rPr>
          <w:rFonts w:cs="Arial"/>
          <w:szCs w:val="19"/>
        </w:rPr>
        <w:t>1.</w:t>
      </w:r>
      <w:r w:rsidR="00670C61" w:rsidRPr="00196ED7">
        <w:rPr>
          <w:rFonts w:cs="Arial"/>
          <w:szCs w:val="19"/>
        </w:rPr>
        <w:t>6</w:t>
      </w:r>
      <w:r w:rsidRPr="00196ED7">
        <w:rPr>
          <w:rFonts w:cs="Arial"/>
          <w:szCs w:val="19"/>
        </w:rPr>
        <w:t>. Дополнительные Работы, не указанные в Приложении №1, Подрядчик выполняет за отельную плату, при условии предварительного согласования Сторонами объемов и стоимости данных дополнительных Работ в Дополнительном соглашении к Договору.</w:t>
      </w:r>
      <w:bookmarkEnd w:id="1"/>
    </w:p>
    <w:p w:rsidR="00DF6B8A" w:rsidRPr="00196ED7" w:rsidRDefault="00DF6B8A" w:rsidP="000C0B52">
      <w:pPr>
        <w:pStyle w:val="2"/>
      </w:pPr>
      <w:r w:rsidRPr="00196ED7">
        <w:t>2. ПРАВА И ОБЯЗАННОСТИ СТОРОН</w:t>
      </w:r>
    </w:p>
    <w:p w:rsidR="00DF6B8A" w:rsidRPr="00196ED7" w:rsidRDefault="00DF6B8A" w:rsidP="00DF6B8A">
      <w:pPr>
        <w:pStyle w:val="a6"/>
        <w:rPr>
          <w:rFonts w:cs="Arial"/>
          <w:b/>
          <w:bCs/>
          <w:szCs w:val="19"/>
        </w:rPr>
      </w:pPr>
      <w:r w:rsidRPr="00196ED7">
        <w:rPr>
          <w:rFonts w:cs="Arial"/>
          <w:b/>
          <w:szCs w:val="19"/>
        </w:rPr>
        <w:t xml:space="preserve">2.1. </w:t>
      </w:r>
      <w:r w:rsidRPr="00196ED7">
        <w:rPr>
          <w:rFonts w:cs="Arial"/>
          <w:b/>
          <w:bCs/>
          <w:szCs w:val="19"/>
        </w:rPr>
        <w:t>Подрядчик обязуется:</w:t>
      </w:r>
    </w:p>
    <w:p w:rsidR="00DF6B8A" w:rsidRPr="00196ED7" w:rsidRDefault="00DF6B8A" w:rsidP="00DF6B8A">
      <w:pPr>
        <w:pStyle w:val="a6"/>
        <w:rPr>
          <w:rFonts w:cs="Arial"/>
          <w:szCs w:val="19"/>
        </w:rPr>
      </w:pPr>
      <w:r w:rsidRPr="00196ED7">
        <w:rPr>
          <w:rFonts w:cs="Arial"/>
          <w:szCs w:val="19"/>
        </w:rPr>
        <w:t>2.1.1. Нести ответственность за риск случайного повреждения имущества Заказчика, в т.ч. материалов, оборудования, монтаж которых он осуществляет в соответствии, если такое произошло по вине Подрядчика.</w:t>
      </w:r>
    </w:p>
    <w:p w:rsidR="00FD568A" w:rsidRPr="00196ED7" w:rsidRDefault="00FD568A" w:rsidP="00FD568A">
      <w:pPr>
        <w:pStyle w:val="a6"/>
        <w:rPr>
          <w:rFonts w:cs="Arial"/>
          <w:szCs w:val="19"/>
        </w:rPr>
      </w:pPr>
      <w:bookmarkStart w:id="6" w:name="OLE_LINK19"/>
      <w:r w:rsidRPr="00196ED7">
        <w:rPr>
          <w:rFonts w:cs="Arial"/>
          <w:szCs w:val="19"/>
        </w:rPr>
        <w:t xml:space="preserve">2.1.2. Обеспечить качество выполнения Работ в </w:t>
      </w:r>
      <w:r w:rsidR="00BB5182" w:rsidRPr="00187670">
        <w:rPr>
          <w:rFonts w:cs="Arial"/>
          <w:szCs w:val="19"/>
        </w:rPr>
        <w:t>соответствии ${</w:t>
      </w:r>
      <w:r w:rsidR="00BB5182" w:rsidRPr="00187670">
        <w:rPr>
          <w:rFonts w:cs="Arial"/>
          <w:szCs w:val="19"/>
          <w:lang w:val="en-US"/>
        </w:rPr>
        <w:t>DOC</w:t>
      </w:r>
      <w:r w:rsidR="00BB5182" w:rsidRPr="00187670">
        <w:rPr>
          <w:rFonts w:cs="Arial"/>
          <w:szCs w:val="19"/>
        </w:rPr>
        <w:t>_</w:t>
      </w:r>
      <w:r w:rsidR="00BB5182" w:rsidRPr="00187670">
        <w:rPr>
          <w:rFonts w:cs="Arial"/>
          <w:szCs w:val="19"/>
          <w:lang w:val="en-US"/>
        </w:rPr>
        <w:t>KACHESTVO</w:t>
      </w:r>
      <w:r w:rsidR="00BB5182" w:rsidRPr="00187670">
        <w:rPr>
          <w:rFonts w:cs="Arial"/>
          <w:szCs w:val="19"/>
        </w:rPr>
        <w:t>}.</w:t>
      </w:r>
    </w:p>
    <w:bookmarkEnd w:id="6"/>
    <w:p w:rsidR="00DF6B8A" w:rsidRPr="00196ED7" w:rsidRDefault="00DF6B8A" w:rsidP="00DF6B8A">
      <w:pPr>
        <w:pStyle w:val="a6"/>
        <w:rPr>
          <w:rFonts w:cs="Arial"/>
          <w:szCs w:val="19"/>
        </w:rPr>
      </w:pPr>
      <w:r w:rsidRPr="00196ED7">
        <w:rPr>
          <w:rFonts w:cs="Arial"/>
          <w:szCs w:val="19"/>
        </w:rPr>
        <w:t>2.1.3. Информировать Заказчика о предстоящих Работах заблаговременно</w:t>
      </w:r>
      <w:r w:rsidR="003219A3" w:rsidRPr="00196ED7">
        <w:rPr>
          <w:rFonts w:cs="Arial"/>
          <w:szCs w:val="19"/>
        </w:rPr>
        <w:t xml:space="preserve"> </w:t>
      </w:r>
    </w:p>
    <w:p w:rsidR="00DF6B8A" w:rsidRPr="00196ED7" w:rsidRDefault="00DF6B8A" w:rsidP="00DF6B8A">
      <w:pPr>
        <w:pStyle w:val="a6"/>
        <w:rPr>
          <w:rFonts w:cs="Arial"/>
          <w:szCs w:val="19"/>
        </w:rPr>
      </w:pPr>
      <w:r w:rsidRPr="00196ED7">
        <w:rPr>
          <w:rFonts w:cs="Arial"/>
          <w:szCs w:val="19"/>
        </w:rPr>
        <w:t>2.1.4. При проведении Работ по выравниванию оконных проемов для последующего монтажа конструкций по возможности принимать меры к сохранению имущества Заказчика, а именно: обоев, лакокрасочного либо иного покрытия стен по периметру оконного (дверного) проема – если это не влечет за собой нарушение технологии установки окон.</w:t>
      </w:r>
    </w:p>
    <w:p w:rsidR="00DF6B8A" w:rsidRPr="00196ED7" w:rsidRDefault="00DF6B8A" w:rsidP="00DF6B8A">
      <w:pPr>
        <w:pStyle w:val="a6"/>
        <w:rPr>
          <w:rFonts w:cs="Arial"/>
          <w:szCs w:val="19"/>
        </w:rPr>
      </w:pPr>
      <w:r w:rsidRPr="00196ED7">
        <w:rPr>
          <w:rFonts w:cs="Arial"/>
          <w:szCs w:val="19"/>
        </w:rPr>
        <w:t>2.1.5.</w:t>
      </w:r>
      <w:r w:rsidR="003219A3" w:rsidRPr="00196ED7">
        <w:rPr>
          <w:rFonts w:cs="Arial"/>
          <w:szCs w:val="19"/>
        </w:rPr>
        <w:t xml:space="preserve"> </w:t>
      </w:r>
      <w:r w:rsidRPr="00196ED7">
        <w:rPr>
          <w:rFonts w:cs="Arial"/>
          <w:szCs w:val="19"/>
        </w:rPr>
        <w:t>Бережно относиться к результату выполненных Работ на Объекте Заказчиком или третьими лицами, а также к имуществу третьих лиц и Заказчика, и нести ответственность в случае повреждения.</w:t>
      </w:r>
    </w:p>
    <w:p w:rsidR="00DF6B8A" w:rsidRPr="00196ED7" w:rsidRDefault="00DF6B8A" w:rsidP="00DF6B8A">
      <w:pPr>
        <w:pStyle w:val="a6"/>
        <w:rPr>
          <w:rFonts w:cs="Arial"/>
          <w:szCs w:val="19"/>
        </w:rPr>
      </w:pPr>
      <w:r w:rsidRPr="00196ED7">
        <w:rPr>
          <w:rFonts w:cs="Arial"/>
          <w:szCs w:val="19"/>
        </w:rPr>
        <w:t>2.1.6. Использовать при выполнении Работ только качественные материалы, оборудование и инструменты.</w:t>
      </w:r>
    </w:p>
    <w:p w:rsidR="00DF6B8A" w:rsidRPr="00196ED7" w:rsidRDefault="00DF6B8A" w:rsidP="00DF6B8A">
      <w:pPr>
        <w:pStyle w:val="a6"/>
        <w:rPr>
          <w:rFonts w:cs="Arial"/>
          <w:szCs w:val="19"/>
        </w:rPr>
      </w:pPr>
      <w:r w:rsidRPr="00196ED7">
        <w:rPr>
          <w:rFonts w:cs="Arial"/>
          <w:szCs w:val="19"/>
        </w:rPr>
        <w:t>2.1.7. Обеспечить и неукоснительно выполнять в ходе выполнения Работ требования Законодательства РФ об охране окружающей среды и о безопасности строительных Работ, нести полную ответственность за нарушение им (его персоналом) требований миграционного законодательства.</w:t>
      </w:r>
    </w:p>
    <w:p w:rsidR="00DF6B8A" w:rsidRPr="00196ED7" w:rsidRDefault="00DF6B8A" w:rsidP="00DF6B8A">
      <w:pPr>
        <w:pStyle w:val="a6"/>
        <w:rPr>
          <w:rFonts w:cs="Arial"/>
          <w:szCs w:val="19"/>
        </w:rPr>
      </w:pPr>
      <w:r w:rsidRPr="00196ED7">
        <w:rPr>
          <w:rFonts w:cs="Arial"/>
          <w:szCs w:val="19"/>
        </w:rPr>
        <w:t xml:space="preserve">2.1.8. Не привлекать к трудовой деятельности (т.е. допускать в какой-либо форме к выполнению Работ и/или оказанию услуг либо использовать труд) иностранных граждан или лиц без гражданства на территории Объекта, без получения, в установленном законодательством РФ и иными нормативно-правовыми актами порядке, разрешения на привлечение и использование иностранных работников и при отсутствии у иностранного лица или лица без гражданства разрешения на работу. </w:t>
      </w:r>
    </w:p>
    <w:p w:rsidR="00DF6B8A" w:rsidRPr="00196ED7" w:rsidRDefault="00DF6B8A" w:rsidP="00DF6B8A">
      <w:pPr>
        <w:pStyle w:val="a6"/>
        <w:rPr>
          <w:rFonts w:cs="Arial"/>
          <w:szCs w:val="19"/>
        </w:rPr>
      </w:pPr>
      <w:r w:rsidRPr="00196ED7">
        <w:rPr>
          <w:rFonts w:cs="Arial"/>
          <w:szCs w:val="19"/>
        </w:rPr>
        <w:t>2.1.9. Обеспечить своих рабочих соответствующей спецодеждой и средствами индивидуальной защиты, согласно требованиям отраслевых норм, при выполнении Работ на Объекте.</w:t>
      </w:r>
    </w:p>
    <w:p w:rsidR="00DF6B8A" w:rsidRPr="00196ED7" w:rsidRDefault="00DF6B8A" w:rsidP="00DF6B8A">
      <w:pPr>
        <w:pStyle w:val="a6"/>
        <w:rPr>
          <w:rFonts w:cs="Arial"/>
          <w:szCs w:val="19"/>
        </w:rPr>
      </w:pPr>
      <w:r w:rsidRPr="00196ED7">
        <w:rPr>
          <w:rFonts w:cs="Arial"/>
          <w:szCs w:val="19"/>
        </w:rPr>
        <w:t>2.1.10. Своими и/или привлечёнными силами и за свой счет устранять недостатки по объему и качеству Работ:</w:t>
      </w:r>
    </w:p>
    <w:p w:rsidR="00DF6B8A" w:rsidRPr="00196ED7" w:rsidRDefault="00DF6B8A" w:rsidP="008A5BDE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Cs w:val="19"/>
        </w:rPr>
      </w:pPr>
      <w:r w:rsidRPr="00196ED7">
        <w:rPr>
          <w:rFonts w:cs="Arial"/>
          <w:szCs w:val="19"/>
        </w:rPr>
        <w:t>выявленные при приёмке Работ и указанные Заказчиком в Акте или в письменном мотивированном отказе от приёмки работ –  в течение срока, указанного в Акте или в мотивированном отказе от приёмки работ;</w:t>
      </w:r>
    </w:p>
    <w:p w:rsidR="00DF6B8A" w:rsidRPr="00196ED7" w:rsidRDefault="00DF6B8A" w:rsidP="008A5BDE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Cs w:val="19"/>
        </w:rPr>
      </w:pPr>
      <w:r w:rsidRPr="00196ED7">
        <w:rPr>
          <w:rFonts w:cs="Arial"/>
          <w:szCs w:val="19"/>
        </w:rPr>
        <w:t>возникшие в течение гарантийного срока - в сроки, указанные в п. 7.1. Договора.</w:t>
      </w:r>
    </w:p>
    <w:p w:rsidR="00DF6B8A" w:rsidRPr="00196ED7" w:rsidRDefault="00DF6B8A" w:rsidP="00DF6B8A">
      <w:pPr>
        <w:pStyle w:val="a6"/>
        <w:rPr>
          <w:rFonts w:cs="Arial"/>
          <w:szCs w:val="19"/>
        </w:rPr>
      </w:pPr>
      <w:r w:rsidRPr="00196ED7">
        <w:rPr>
          <w:rFonts w:cs="Arial"/>
          <w:szCs w:val="19"/>
        </w:rPr>
        <w:t>2.1.11. По окончании выполнения Работ предоставить Заказчику оформленные со своей стороны следующие документы:</w:t>
      </w:r>
    </w:p>
    <w:p w:rsidR="00BB5182" w:rsidRPr="00187670" w:rsidRDefault="00BB5182" w:rsidP="00BB5182">
      <w:pPr>
        <w:widowControl w:val="0"/>
        <w:numPr>
          <w:ilvl w:val="1"/>
          <w:numId w:val="3"/>
        </w:numPr>
        <w:tabs>
          <w:tab w:val="num" w:pos="284"/>
        </w:tabs>
        <w:suppressAutoHyphens w:val="0"/>
        <w:ind w:left="284" w:hanging="284"/>
        <w:jc w:val="both"/>
        <w:rPr>
          <w:rFonts w:cs="Arial"/>
          <w:szCs w:val="19"/>
        </w:rPr>
      </w:pPr>
      <w:bookmarkStart w:id="7" w:name="OLE_LINK58"/>
      <w:r w:rsidRPr="00187670">
        <w:rPr>
          <w:rFonts w:cs="Arial"/>
          <w:szCs w:val="19"/>
          <w:lang w:val="en-US"/>
        </w:rPr>
        <w:t>${DOC_ENDDOCS1}</w:t>
      </w:r>
      <w:r w:rsidRPr="00187670">
        <w:rPr>
          <w:rFonts w:cs="Arial"/>
          <w:szCs w:val="19"/>
        </w:rPr>
        <w:t>;</w:t>
      </w:r>
    </w:p>
    <w:bookmarkEnd w:id="7"/>
    <w:p w:rsidR="00BB5182" w:rsidRPr="00187670" w:rsidRDefault="00BB5182" w:rsidP="00BB5182">
      <w:pPr>
        <w:widowControl w:val="0"/>
        <w:numPr>
          <w:ilvl w:val="1"/>
          <w:numId w:val="3"/>
        </w:numPr>
        <w:tabs>
          <w:tab w:val="num" w:pos="284"/>
        </w:tabs>
        <w:suppressAutoHyphens w:val="0"/>
        <w:ind w:left="284" w:hanging="284"/>
        <w:jc w:val="both"/>
        <w:rPr>
          <w:rFonts w:cs="Arial"/>
          <w:szCs w:val="19"/>
        </w:rPr>
      </w:pPr>
      <w:r w:rsidRPr="00187670">
        <w:rPr>
          <w:rFonts w:cs="Arial"/>
          <w:szCs w:val="19"/>
          <w:lang w:val="en-US"/>
        </w:rPr>
        <w:t>${DOC_ENDDOCS2}.</w:t>
      </w:r>
    </w:p>
    <w:p w:rsidR="00DF6B8A" w:rsidRPr="00196ED7" w:rsidRDefault="00DF6B8A" w:rsidP="00DF6B8A">
      <w:pPr>
        <w:pStyle w:val="a6"/>
        <w:rPr>
          <w:rFonts w:cs="Arial"/>
          <w:b/>
          <w:bCs/>
          <w:szCs w:val="19"/>
        </w:rPr>
      </w:pPr>
      <w:r w:rsidRPr="00196ED7">
        <w:rPr>
          <w:rFonts w:cs="Arial"/>
          <w:b/>
          <w:szCs w:val="19"/>
        </w:rPr>
        <w:t xml:space="preserve">2.2. </w:t>
      </w:r>
      <w:r w:rsidRPr="00196ED7">
        <w:rPr>
          <w:rFonts w:cs="Arial"/>
          <w:b/>
          <w:bCs/>
          <w:szCs w:val="19"/>
        </w:rPr>
        <w:t>Подрядчик вправе:</w:t>
      </w:r>
    </w:p>
    <w:p w:rsidR="00DF6B8A" w:rsidRPr="00196ED7" w:rsidRDefault="00DF6B8A" w:rsidP="00DF6B8A">
      <w:pPr>
        <w:pStyle w:val="a6"/>
        <w:rPr>
          <w:rFonts w:cs="Arial"/>
          <w:szCs w:val="19"/>
        </w:rPr>
      </w:pPr>
      <w:r w:rsidRPr="00196ED7">
        <w:rPr>
          <w:rFonts w:cs="Arial"/>
          <w:szCs w:val="19"/>
        </w:rPr>
        <w:t>2.2.1. Требовать доступ к Объекту Заказчика в течении срока выполнения работ.</w:t>
      </w:r>
    </w:p>
    <w:p w:rsidR="00DF6B8A" w:rsidRPr="00196ED7" w:rsidRDefault="00DF6B8A" w:rsidP="00DF6B8A">
      <w:pPr>
        <w:pStyle w:val="a6"/>
        <w:rPr>
          <w:rFonts w:cs="Arial"/>
          <w:szCs w:val="19"/>
        </w:rPr>
      </w:pPr>
      <w:bookmarkStart w:id="8" w:name="OLE_LINK13"/>
      <w:r w:rsidRPr="00196ED7">
        <w:rPr>
          <w:rFonts w:cs="Arial"/>
          <w:szCs w:val="19"/>
        </w:rPr>
        <w:t xml:space="preserve">2.2.2. </w:t>
      </w:r>
      <w:r w:rsidR="00C02BE5" w:rsidRPr="00196ED7">
        <w:rPr>
          <w:rFonts w:cs="Arial"/>
          <w:szCs w:val="19"/>
        </w:rPr>
        <w:t>Не начинать проведение работ до момента приёмки готовой Продукции надлежащего качества,</w:t>
      </w:r>
      <w:r w:rsidR="00B92820" w:rsidRPr="00196ED7">
        <w:rPr>
          <w:rFonts w:cs="Arial"/>
          <w:szCs w:val="19"/>
        </w:rPr>
        <w:t xml:space="preserve"> и подписания </w:t>
      </w:r>
      <w:r w:rsidR="002D1CA2" w:rsidRPr="00196ED7">
        <w:rPr>
          <w:rFonts w:cs="Arial"/>
          <w:szCs w:val="19"/>
        </w:rPr>
        <w:t xml:space="preserve">Заказчиком </w:t>
      </w:r>
      <w:r w:rsidR="00B92820" w:rsidRPr="00196ED7">
        <w:rPr>
          <w:rFonts w:cs="Arial"/>
          <w:szCs w:val="19"/>
        </w:rPr>
        <w:t>товаросопроводительных документов</w:t>
      </w:r>
      <w:r w:rsidR="00C02BE5" w:rsidRPr="00196ED7">
        <w:rPr>
          <w:rFonts w:cs="Arial"/>
          <w:szCs w:val="19"/>
        </w:rPr>
        <w:t xml:space="preserve"> согласно Договору поставки</w:t>
      </w:r>
      <w:r w:rsidR="00246D97" w:rsidRPr="00196ED7">
        <w:rPr>
          <w:rFonts w:cs="Arial"/>
          <w:szCs w:val="19"/>
        </w:rPr>
        <w:t xml:space="preserve">, указанном в п. 1.3. При этом срок выполнения работ и сдача их результатов могут быть увеличены </w:t>
      </w:r>
      <w:r w:rsidR="00EE70DD" w:rsidRPr="00196ED7">
        <w:rPr>
          <w:rFonts w:cs="Arial"/>
          <w:szCs w:val="19"/>
        </w:rPr>
        <w:t>соразмерно.</w:t>
      </w:r>
    </w:p>
    <w:p w:rsidR="007F6DD0" w:rsidRPr="00196ED7" w:rsidRDefault="007F6DD0" w:rsidP="007F6DD0">
      <w:pPr>
        <w:keepNext/>
        <w:jc w:val="both"/>
        <w:rPr>
          <w:rFonts w:cs="Arial"/>
          <w:b/>
          <w:bCs/>
          <w:szCs w:val="19"/>
        </w:rPr>
      </w:pPr>
      <w:bookmarkStart w:id="9" w:name="OLE_LINK17"/>
      <w:bookmarkStart w:id="10" w:name="OLE_LINK16"/>
      <w:bookmarkEnd w:id="8"/>
      <w:r w:rsidRPr="00196ED7">
        <w:rPr>
          <w:rFonts w:cs="Arial"/>
          <w:b/>
          <w:szCs w:val="19"/>
        </w:rPr>
        <w:lastRenderedPageBreak/>
        <w:t xml:space="preserve">2.3. </w:t>
      </w:r>
      <w:r w:rsidRPr="00196ED7">
        <w:rPr>
          <w:rFonts w:cs="Arial"/>
          <w:b/>
          <w:bCs/>
          <w:szCs w:val="19"/>
        </w:rPr>
        <w:t>Заказчик обязуется:</w:t>
      </w:r>
    </w:p>
    <w:p w:rsidR="007F6DD0" w:rsidRPr="00196ED7" w:rsidRDefault="007F6DD0" w:rsidP="007F6DD0">
      <w:pPr>
        <w:keepNext/>
        <w:jc w:val="both"/>
        <w:rPr>
          <w:rFonts w:cs="Arial"/>
          <w:szCs w:val="19"/>
        </w:rPr>
      </w:pPr>
      <w:r w:rsidRPr="00196ED7">
        <w:rPr>
          <w:rFonts w:cs="Arial"/>
          <w:szCs w:val="19"/>
        </w:rPr>
        <w:t>2.3.1. Проинформировать Подрядчика о наличии нестандартных технических особенностей Объекта, таких как: наличие в стенах труб водяного отопления; электрической проводки и прочих особенностей, о существовании которых Подрядчик может не знать.</w:t>
      </w:r>
    </w:p>
    <w:p w:rsidR="007F6DD0" w:rsidRPr="00196ED7" w:rsidRDefault="007F6DD0" w:rsidP="007F6DD0">
      <w:pPr>
        <w:jc w:val="both"/>
        <w:rPr>
          <w:rFonts w:cs="Arial"/>
          <w:szCs w:val="19"/>
        </w:rPr>
      </w:pPr>
      <w:r w:rsidRPr="00196ED7">
        <w:rPr>
          <w:rFonts w:cs="Arial"/>
          <w:szCs w:val="19"/>
        </w:rPr>
        <w:t>2.3.2. Совершить все необходимые действия, обеспечивающие приёмку Работ, в рамках настоящего Договора, подписать Акт в день завершения монтажных Работ или направить письменный мотивированный отказ от приёмки результатов выполненных работ в течении 2 (двух) рабочих дней.</w:t>
      </w:r>
    </w:p>
    <w:p w:rsidR="007F6DD0" w:rsidRPr="00196ED7" w:rsidRDefault="007F6DD0" w:rsidP="007F6DD0">
      <w:pPr>
        <w:jc w:val="both"/>
        <w:rPr>
          <w:rFonts w:cs="Arial"/>
          <w:szCs w:val="19"/>
        </w:rPr>
      </w:pPr>
      <w:r w:rsidRPr="00196ED7">
        <w:rPr>
          <w:rFonts w:cs="Arial"/>
          <w:szCs w:val="19"/>
        </w:rPr>
        <w:t>2.3.3. Своевременно (в соответствии с п.3. настоящего Договора) оплатить Работы Подрядчика по настоящему Договору.</w:t>
      </w:r>
    </w:p>
    <w:p w:rsidR="007F6DD0" w:rsidRPr="00196ED7" w:rsidRDefault="007F6DD0" w:rsidP="007F6DD0">
      <w:pPr>
        <w:jc w:val="both"/>
        <w:rPr>
          <w:rFonts w:cs="Arial"/>
          <w:b/>
          <w:szCs w:val="19"/>
        </w:rPr>
      </w:pPr>
      <w:r w:rsidRPr="00196ED7">
        <w:rPr>
          <w:rFonts w:cs="Arial"/>
          <w:b/>
          <w:szCs w:val="19"/>
        </w:rPr>
        <w:t>2.4. Заказчик вправе:</w:t>
      </w:r>
    </w:p>
    <w:p w:rsidR="007F6DD0" w:rsidRPr="00196ED7" w:rsidRDefault="007F6DD0" w:rsidP="007F6DD0">
      <w:pPr>
        <w:jc w:val="both"/>
        <w:rPr>
          <w:rFonts w:cs="Arial"/>
          <w:szCs w:val="19"/>
        </w:rPr>
      </w:pPr>
      <w:r w:rsidRPr="00196ED7">
        <w:rPr>
          <w:rFonts w:cs="Arial"/>
          <w:szCs w:val="19"/>
        </w:rPr>
        <w:t>2.4.1. Осуществлять полный надзор за ходом и качеством проведения Работ, не вмешиваясь в технологический процесс Подрядчика.</w:t>
      </w:r>
    </w:p>
    <w:p w:rsidR="007F6DD0" w:rsidRPr="00196ED7" w:rsidRDefault="007F6DD0" w:rsidP="000C0B52">
      <w:pPr>
        <w:pStyle w:val="2"/>
      </w:pPr>
      <w:r w:rsidRPr="00196ED7">
        <w:t>3. СТОИМОСТЬ РАБОТ И ПОРЯДОК РАСЧЁТОВ</w:t>
      </w:r>
    </w:p>
    <w:p w:rsidR="007F6DD0" w:rsidRPr="00196ED7" w:rsidRDefault="007F6DD0" w:rsidP="007F6DD0">
      <w:pPr>
        <w:keepNext/>
        <w:jc w:val="both"/>
        <w:rPr>
          <w:rFonts w:cs="Arial"/>
          <w:szCs w:val="19"/>
        </w:rPr>
      </w:pPr>
      <w:r w:rsidRPr="00196ED7">
        <w:rPr>
          <w:rFonts w:cs="Arial"/>
          <w:szCs w:val="19"/>
        </w:rPr>
        <w:t>3.1. Общая стоимость Работ по настоящему Договору составляет:</w:t>
      </w:r>
    </w:p>
    <w:p w:rsidR="00501155" w:rsidRPr="00673FAB" w:rsidRDefault="00501155" w:rsidP="00501155">
      <w:pPr>
        <w:pStyle w:val="a6"/>
        <w:widowControl w:val="0"/>
        <w:suppressAutoHyphens w:val="0"/>
        <w:rPr>
          <w:rFonts w:cs="Arial"/>
          <w:szCs w:val="19"/>
        </w:rPr>
      </w:pPr>
      <w:r w:rsidRPr="00673FAB">
        <w:rPr>
          <w:rFonts w:cs="Arial"/>
          <w:b/>
          <w:szCs w:val="19"/>
        </w:rPr>
        <w:t>${DOC_SUMM} (${DOC_SUMM(</w:t>
      </w:r>
      <w:r w:rsidRPr="00673FAB">
        <w:rPr>
          <w:rFonts w:cs="Arial"/>
          <w:b/>
          <w:szCs w:val="19"/>
          <w:lang w:val="en-US"/>
        </w:rPr>
        <w:t>TEXT</w:t>
      </w:r>
      <w:r w:rsidRPr="00673FAB">
        <w:rPr>
          <w:rFonts w:cs="Arial"/>
          <w:b/>
          <w:szCs w:val="19"/>
        </w:rPr>
        <w:t>)})</w:t>
      </w:r>
      <w:r w:rsidRPr="00673FAB">
        <w:rPr>
          <w:rFonts w:cs="Arial"/>
          <w:szCs w:val="19"/>
        </w:rPr>
        <w:t xml:space="preserve"> руб., в т.ч. НДС </w:t>
      </w:r>
      <w:r w:rsidRPr="00501155">
        <w:rPr>
          <w:rFonts w:cs="Arial"/>
          <w:szCs w:val="19"/>
        </w:rPr>
        <w:t>20</w:t>
      </w:r>
      <w:r w:rsidRPr="00673FAB">
        <w:rPr>
          <w:rFonts w:cs="Arial"/>
          <w:szCs w:val="19"/>
        </w:rPr>
        <w:t>% ${DOC_SUMM(</w:t>
      </w:r>
      <w:r w:rsidRPr="00673FAB">
        <w:rPr>
          <w:rFonts w:cs="Arial"/>
          <w:szCs w:val="19"/>
          <w:lang w:val="en-US"/>
        </w:rPr>
        <w:t>NDS</w:t>
      </w:r>
      <w:r w:rsidRPr="00673FAB">
        <w:rPr>
          <w:rFonts w:cs="Arial"/>
          <w:szCs w:val="19"/>
        </w:rPr>
        <w:t>)} руб.</w:t>
      </w:r>
    </w:p>
    <w:p w:rsidR="007F6DD0" w:rsidRPr="00196ED7" w:rsidRDefault="007F6DD0" w:rsidP="007F6DD0">
      <w:pPr>
        <w:jc w:val="both"/>
        <w:rPr>
          <w:rFonts w:cs="Arial"/>
          <w:szCs w:val="19"/>
        </w:rPr>
      </w:pPr>
      <w:r w:rsidRPr="00196ED7">
        <w:rPr>
          <w:rFonts w:cs="Arial"/>
          <w:szCs w:val="19"/>
        </w:rPr>
        <w:t>3.2. Оплата Работ, выполняемых в рамках настоящего Договора, производится следующим образом:</w:t>
      </w:r>
    </w:p>
    <w:p w:rsidR="007F6DD0" w:rsidRPr="00196ED7" w:rsidRDefault="007F6DD0" w:rsidP="007F6DD0">
      <w:pPr>
        <w:jc w:val="both"/>
        <w:rPr>
          <w:rFonts w:cs="Arial"/>
          <w:b/>
          <w:szCs w:val="19"/>
        </w:rPr>
      </w:pPr>
      <w:r w:rsidRPr="00196ED7">
        <w:rPr>
          <w:rFonts w:cs="Arial"/>
          <w:b/>
          <w:szCs w:val="19"/>
        </w:rPr>
        <w:t>Заказчик производит авансовый платеж в размере:</w:t>
      </w:r>
    </w:p>
    <w:p w:rsidR="007F6DD0" w:rsidRPr="00196ED7" w:rsidRDefault="00501155" w:rsidP="007F6DD0">
      <w:pPr>
        <w:jc w:val="both"/>
        <w:rPr>
          <w:rFonts w:cs="Arial"/>
          <w:szCs w:val="19"/>
        </w:rPr>
      </w:pPr>
      <w:r w:rsidRPr="00B42F82">
        <w:rPr>
          <w:rFonts w:cs="Arial"/>
          <w:b/>
          <w:szCs w:val="19"/>
        </w:rPr>
        <w:t>${DOC_SUMM2} (${DOC_SUMM2(</w:t>
      </w:r>
      <w:r w:rsidRPr="00B42F82">
        <w:rPr>
          <w:rFonts w:cs="Arial"/>
          <w:b/>
          <w:szCs w:val="19"/>
          <w:lang w:val="en-US"/>
        </w:rPr>
        <w:t>TEXT</w:t>
      </w:r>
      <w:r w:rsidRPr="00B42F82">
        <w:rPr>
          <w:rFonts w:cs="Arial"/>
          <w:b/>
          <w:szCs w:val="19"/>
        </w:rPr>
        <w:t>)})</w:t>
      </w:r>
      <w:r w:rsidRPr="00B42F82">
        <w:rPr>
          <w:rFonts w:cs="Arial"/>
          <w:szCs w:val="19"/>
        </w:rPr>
        <w:t xml:space="preserve"> руб., в т.ч. НДС </w:t>
      </w:r>
      <w:r>
        <w:rPr>
          <w:rFonts w:cs="Arial"/>
          <w:szCs w:val="19"/>
        </w:rPr>
        <w:t>20</w:t>
      </w:r>
      <w:r w:rsidRPr="00B42F82">
        <w:rPr>
          <w:rFonts w:cs="Arial"/>
          <w:szCs w:val="19"/>
        </w:rPr>
        <w:t>% ${DOC_SUMM2(</w:t>
      </w:r>
      <w:r w:rsidRPr="00B42F82">
        <w:rPr>
          <w:rFonts w:cs="Arial"/>
          <w:szCs w:val="19"/>
          <w:lang w:val="en-US"/>
        </w:rPr>
        <w:t>NDS</w:t>
      </w:r>
      <w:r w:rsidRPr="00B42F82">
        <w:rPr>
          <w:rFonts w:cs="Arial"/>
          <w:szCs w:val="19"/>
        </w:rPr>
        <w:t>)} руб. в течение ${PAY_DAYS2} (${PAY_DAYS2(</w:t>
      </w:r>
      <w:r w:rsidRPr="00B42F82">
        <w:rPr>
          <w:rFonts w:cs="Arial"/>
          <w:szCs w:val="19"/>
          <w:lang w:val="en-US"/>
        </w:rPr>
        <w:t>TEXT</w:t>
      </w:r>
      <w:r w:rsidRPr="00B42F82">
        <w:rPr>
          <w:rFonts w:cs="Arial"/>
          <w:szCs w:val="19"/>
        </w:rPr>
        <w:t xml:space="preserve">)}) </w:t>
      </w:r>
      <w:r w:rsidR="00933BC3" w:rsidRPr="00187670">
        <w:rPr>
          <w:rFonts w:cs="Arial"/>
          <w:szCs w:val="19"/>
        </w:rPr>
        <w:t>рабочих дней ${</w:t>
      </w:r>
      <w:r w:rsidR="00933BC3" w:rsidRPr="00187670">
        <w:rPr>
          <w:rFonts w:cs="Arial"/>
          <w:szCs w:val="19"/>
          <w:lang w:val="en-US"/>
        </w:rPr>
        <w:t>PAY</w:t>
      </w:r>
      <w:r w:rsidR="00933BC3" w:rsidRPr="00187670">
        <w:rPr>
          <w:rFonts w:cs="Arial"/>
          <w:szCs w:val="19"/>
        </w:rPr>
        <w:t>_</w:t>
      </w:r>
      <w:r w:rsidR="00933BC3" w:rsidRPr="00187670">
        <w:rPr>
          <w:rFonts w:cs="Arial"/>
          <w:szCs w:val="19"/>
          <w:lang w:val="en-US"/>
        </w:rPr>
        <w:t>RULES</w:t>
      </w:r>
      <w:r w:rsidR="00933BC3" w:rsidRPr="00187670">
        <w:rPr>
          <w:rFonts w:cs="Arial"/>
          <w:szCs w:val="19"/>
        </w:rPr>
        <w:t>2} и получения счёта</w:t>
      </w:r>
      <w:r w:rsidR="007F6DD0" w:rsidRPr="00196ED7">
        <w:rPr>
          <w:rFonts w:cs="Arial"/>
          <w:szCs w:val="19"/>
        </w:rPr>
        <w:t>.</w:t>
      </w:r>
    </w:p>
    <w:p w:rsidR="007F6DD0" w:rsidRPr="00196ED7" w:rsidRDefault="007F6DD0" w:rsidP="007F6DD0">
      <w:pPr>
        <w:jc w:val="both"/>
        <w:rPr>
          <w:rFonts w:cs="Arial"/>
          <w:b/>
          <w:szCs w:val="19"/>
        </w:rPr>
      </w:pPr>
      <w:r w:rsidRPr="00196ED7">
        <w:rPr>
          <w:rFonts w:cs="Arial"/>
          <w:b/>
          <w:szCs w:val="19"/>
        </w:rPr>
        <w:t xml:space="preserve">Заказчик производит окончательный платёж оставшейся суммы в размере: </w:t>
      </w:r>
    </w:p>
    <w:p w:rsidR="007F6DD0" w:rsidRPr="00196ED7" w:rsidRDefault="00501155" w:rsidP="007F6DD0">
      <w:pPr>
        <w:jc w:val="both"/>
        <w:rPr>
          <w:rFonts w:cs="Arial"/>
          <w:szCs w:val="19"/>
        </w:rPr>
      </w:pPr>
      <w:r w:rsidRPr="00B42F82">
        <w:rPr>
          <w:rFonts w:cs="Arial"/>
          <w:b/>
          <w:szCs w:val="19"/>
        </w:rPr>
        <w:t>${DOC_SUMM3} (${DOC_SUMM2(</w:t>
      </w:r>
      <w:r w:rsidRPr="00B42F82">
        <w:rPr>
          <w:rFonts w:cs="Arial"/>
          <w:b/>
          <w:szCs w:val="19"/>
          <w:lang w:val="en-US"/>
        </w:rPr>
        <w:t>TEXT</w:t>
      </w:r>
      <w:r w:rsidRPr="00B42F82">
        <w:rPr>
          <w:rFonts w:cs="Arial"/>
          <w:b/>
          <w:szCs w:val="19"/>
        </w:rPr>
        <w:t>)})</w:t>
      </w:r>
      <w:r w:rsidRPr="00B42F82">
        <w:rPr>
          <w:rFonts w:cs="Arial"/>
          <w:szCs w:val="19"/>
        </w:rPr>
        <w:t xml:space="preserve"> руб., в т.ч. НДС </w:t>
      </w:r>
      <w:r>
        <w:rPr>
          <w:rFonts w:cs="Arial"/>
          <w:szCs w:val="19"/>
        </w:rPr>
        <w:t>20</w:t>
      </w:r>
      <w:r w:rsidRPr="00B42F82">
        <w:rPr>
          <w:rFonts w:cs="Arial"/>
          <w:szCs w:val="19"/>
        </w:rPr>
        <w:t>% ${DOC_SUMM3(</w:t>
      </w:r>
      <w:r w:rsidRPr="00B42F82">
        <w:rPr>
          <w:rFonts w:cs="Arial"/>
          <w:szCs w:val="19"/>
          <w:lang w:val="en-US"/>
        </w:rPr>
        <w:t>NDS</w:t>
      </w:r>
      <w:r w:rsidRPr="00B42F82">
        <w:rPr>
          <w:rFonts w:cs="Arial"/>
          <w:szCs w:val="19"/>
        </w:rPr>
        <w:t>)} руб. в течени</w:t>
      </w:r>
      <w:r>
        <w:rPr>
          <w:rFonts w:cs="Arial"/>
          <w:szCs w:val="19"/>
        </w:rPr>
        <w:t>и</w:t>
      </w:r>
      <w:r w:rsidR="007F6DD0" w:rsidRPr="00196ED7">
        <w:rPr>
          <w:rFonts w:cs="Arial"/>
          <w:szCs w:val="19"/>
        </w:rPr>
        <w:t xml:space="preserve"> </w:t>
      </w:r>
      <w:bookmarkStart w:id="11" w:name="OLE_LINK27"/>
      <w:r w:rsidR="007F6DD0" w:rsidRPr="00196ED7">
        <w:rPr>
          <w:rFonts w:cs="Arial"/>
          <w:szCs w:val="19"/>
        </w:rPr>
        <w:t xml:space="preserve">3 (трёх) рабочих дней </w:t>
      </w:r>
      <w:bookmarkEnd w:id="11"/>
      <w:r w:rsidR="007F6DD0" w:rsidRPr="00196ED7">
        <w:rPr>
          <w:rFonts w:cs="Arial"/>
          <w:szCs w:val="19"/>
        </w:rPr>
        <w:t>после выполнения Подрядчиком Работ, подписания Акта и получения счёта.</w:t>
      </w:r>
    </w:p>
    <w:p w:rsidR="007F6DD0" w:rsidRPr="00196ED7" w:rsidRDefault="007F6DD0" w:rsidP="007F6DD0">
      <w:pPr>
        <w:jc w:val="both"/>
        <w:rPr>
          <w:rFonts w:cs="Arial"/>
          <w:szCs w:val="19"/>
        </w:rPr>
      </w:pPr>
      <w:r w:rsidRPr="00196ED7">
        <w:rPr>
          <w:rFonts w:cs="Arial"/>
          <w:szCs w:val="19"/>
        </w:rPr>
        <w:t>3.3. </w:t>
      </w:r>
      <w:r w:rsidR="00FF4084" w:rsidRPr="00196ED7">
        <w:rPr>
          <w:rFonts w:cs="Arial"/>
          <w:szCs w:val="19"/>
        </w:rPr>
        <w:t xml:space="preserve">Обязательства Заказчика по оплате Работ считаются выполненными после поступления денежных средств на расчётный счёт </w:t>
      </w:r>
      <w:r w:rsidR="001536CD" w:rsidRPr="00196ED7">
        <w:rPr>
          <w:rFonts w:cs="Arial"/>
          <w:szCs w:val="19"/>
        </w:rPr>
        <w:t>Подрядчика</w:t>
      </w:r>
      <w:r w:rsidR="00FF4084" w:rsidRPr="00196ED7">
        <w:rPr>
          <w:rFonts w:cs="Arial"/>
          <w:szCs w:val="19"/>
        </w:rPr>
        <w:t xml:space="preserve">. При этом срок </w:t>
      </w:r>
      <w:r w:rsidR="001536CD" w:rsidRPr="00196ED7">
        <w:rPr>
          <w:rFonts w:cs="Arial"/>
          <w:szCs w:val="19"/>
        </w:rPr>
        <w:t>начала или завершения</w:t>
      </w:r>
      <w:r w:rsidR="00FF4084" w:rsidRPr="00196ED7">
        <w:rPr>
          <w:rFonts w:cs="Arial"/>
          <w:szCs w:val="19"/>
        </w:rPr>
        <w:t xml:space="preserve"> </w:t>
      </w:r>
      <w:r w:rsidR="001536CD" w:rsidRPr="00196ED7">
        <w:rPr>
          <w:rFonts w:cs="Arial"/>
          <w:szCs w:val="19"/>
        </w:rPr>
        <w:t>Работ</w:t>
      </w:r>
      <w:r w:rsidR="00FF4084" w:rsidRPr="00196ED7">
        <w:rPr>
          <w:rFonts w:cs="Arial"/>
          <w:szCs w:val="19"/>
        </w:rPr>
        <w:t xml:space="preserve"> в соответствии с п.1.</w:t>
      </w:r>
      <w:r w:rsidR="001536CD" w:rsidRPr="00196ED7">
        <w:rPr>
          <w:rFonts w:cs="Arial"/>
          <w:szCs w:val="19"/>
        </w:rPr>
        <w:t>4</w:t>
      </w:r>
      <w:r w:rsidR="00FF4084" w:rsidRPr="00196ED7">
        <w:rPr>
          <w:rFonts w:cs="Arial"/>
          <w:szCs w:val="19"/>
        </w:rPr>
        <w:t xml:space="preserve">. Договора может быть автоматически увеличен соразмерно до </w:t>
      </w:r>
      <w:r w:rsidR="000329AC" w:rsidRPr="00196ED7">
        <w:rPr>
          <w:rFonts w:cs="Arial"/>
          <w:szCs w:val="19"/>
        </w:rPr>
        <w:t>момента исполнения обязательств Заказчика по оплате в полном объёме.</w:t>
      </w:r>
    </w:p>
    <w:p w:rsidR="007F6DD0" w:rsidRPr="00196ED7" w:rsidRDefault="007F6DD0" w:rsidP="007F6DD0">
      <w:pPr>
        <w:jc w:val="both"/>
        <w:rPr>
          <w:rFonts w:cs="Arial"/>
          <w:szCs w:val="19"/>
        </w:rPr>
      </w:pPr>
      <w:r w:rsidRPr="00196ED7">
        <w:rPr>
          <w:rFonts w:cs="Arial"/>
          <w:szCs w:val="19"/>
        </w:rPr>
        <w:t>3.4. Все предоставляемые Подрядчиком документы в рамках Договора должны соответствовать действующему законодательству РФ. При отсутствии документов или выявлении нарушений в их оформлении, Подрядчик обязуется предоставить оформленный надлежащим образом комплект документов после получения соответствующего уведомления от Заказчика, при этом Заказчик, вправе соразмерно увеличить сроки оплаты по настоящему Договору в одностороннем порядке без оплаты штрафных санкций, установленных настоящим Договором.</w:t>
      </w:r>
    </w:p>
    <w:p w:rsidR="007F6DD0" w:rsidRPr="00196ED7" w:rsidRDefault="007F6DD0" w:rsidP="000C0B52">
      <w:pPr>
        <w:pStyle w:val="2"/>
      </w:pPr>
      <w:r w:rsidRPr="00196ED7">
        <w:t>4. ПОРЯДОК ПРОИЗВОДСТВА РАБОТ</w:t>
      </w:r>
    </w:p>
    <w:p w:rsidR="007F6DD0" w:rsidRPr="00196ED7" w:rsidRDefault="007F6DD0" w:rsidP="007F6DD0">
      <w:pPr>
        <w:keepNext/>
        <w:jc w:val="both"/>
        <w:rPr>
          <w:rFonts w:cs="Arial"/>
          <w:b/>
          <w:bCs/>
          <w:szCs w:val="19"/>
        </w:rPr>
      </w:pPr>
      <w:r w:rsidRPr="00196ED7">
        <w:rPr>
          <w:rFonts w:cs="Arial"/>
          <w:b/>
          <w:szCs w:val="19"/>
        </w:rPr>
        <w:t xml:space="preserve">4.1. </w:t>
      </w:r>
      <w:r w:rsidRPr="00196ED7">
        <w:rPr>
          <w:rFonts w:cs="Arial"/>
          <w:b/>
          <w:bCs/>
          <w:szCs w:val="19"/>
        </w:rPr>
        <w:t>В ходе Работ Подрядчик:</w:t>
      </w:r>
    </w:p>
    <w:p w:rsidR="007F6DD0" w:rsidRPr="00196ED7" w:rsidRDefault="007F6DD0" w:rsidP="007F6DD0">
      <w:pPr>
        <w:keepNext/>
        <w:jc w:val="both"/>
        <w:rPr>
          <w:rFonts w:cs="Arial"/>
          <w:szCs w:val="19"/>
        </w:rPr>
      </w:pPr>
      <w:r w:rsidRPr="00196ED7">
        <w:rPr>
          <w:rFonts w:cs="Arial"/>
          <w:szCs w:val="19"/>
        </w:rPr>
        <w:t>4.1.1. Учитывает пожелания Заказчика.</w:t>
      </w:r>
    </w:p>
    <w:p w:rsidR="007F6DD0" w:rsidRPr="00196ED7" w:rsidRDefault="007F6DD0" w:rsidP="007F6DD0">
      <w:pPr>
        <w:jc w:val="both"/>
        <w:rPr>
          <w:rFonts w:cs="Arial"/>
          <w:szCs w:val="19"/>
        </w:rPr>
      </w:pPr>
      <w:r w:rsidRPr="00196ED7">
        <w:rPr>
          <w:rFonts w:cs="Arial"/>
          <w:szCs w:val="19"/>
        </w:rPr>
        <w:t>4.1.2. Выполняет Работы, предусмотренные настоящим Договором, используя собственные материалы и технические средства, необходимые для выполнения Работ.</w:t>
      </w:r>
    </w:p>
    <w:p w:rsidR="007F6DD0" w:rsidRPr="00196ED7" w:rsidRDefault="007F6DD0" w:rsidP="007F6DD0">
      <w:pPr>
        <w:jc w:val="both"/>
        <w:rPr>
          <w:rFonts w:cs="Arial"/>
          <w:szCs w:val="19"/>
        </w:rPr>
      </w:pPr>
      <w:r w:rsidRPr="00196ED7">
        <w:rPr>
          <w:rFonts w:cs="Arial"/>
          <w:szCs w:val="19"/>
        </w:rPr>
        <w:t>4.1.3. Убирает в мешки строительный мусор, оставшийся после проведения Работ (по желанию Заказчика).</w:t>
      </w:r>
    </w:p>
    <w:p w:rsidR="007F6DD0" w:rsidRPr="00196ED7" w:rsidRDefault="007F6DD0" w:rsidP="007F6DD0">
      <w:pPr>
        <w:jc w:val="both"/>
        <w:rPr>
          <w:rFonts w:cs="Arial"/>
          <w:szCs w:val="19"/>
        </w:rPr>
      </w:pPr>
      <w:r w:rsidRPr="00196ED7">
        <w:rPr>
          <w:rFonts w:cs="Arial"/>
          <w:szCs w:val="19"/>
        </w:rPr>
        <w:t>4.1.4. Подрядчик имеет право привлекать к выполнению Работ, осуществляемых в рамках настоящего Договора, третьих лиц, предварительно уведомив об этом Заказчика.  При этом всю ответственность за действия третьих лиц несет сам Подрядчик.</w:t>
      </w:r>
    </w:p>
    <w:p w:rsidR="007F6DD0" w:rsidRPr="00196ED7" w:rsidRDefault="007F6DD0" w:rsidP="007F6DD0">
      <w:pPr>
        <w:jc w:val="both"/>
        <w:rPr>
          <w:rFonts w:cs="Arial"/>
          <w:szCs w:val="19"/>
        </w:rPr>
      </w:pPr>
      <w:r w:rsidRPr="00196ED7">
        <w:rPr>
          <w:rFonts w:cs="Arial"/>
          <w:szCs w:val="19"/>
        </w:rPr>
        <w:t>4.1.5. Надзор за качеством и безопасностью производимых Работ осуществляет Подрядчик.</w:t>
      </w:r>
    </w:p>
    <w:p w:rsidR="007F6DD0" w:rsidRPr="00196ED7" w:rsidRDefault="007F6DD0" w:rsidP="007F6DD0">
      <w:pPr>
        <w:jc w:val="both"/>
        <w:rPr>
          <w:rFonts w:cs="Arial"/>
          <w:b/>
          <w:bCs/>
          <w:szCs w:val="19"/>
        </w:rPr>
      </w:pPr>
      <w:r w:rsidRPr="00196ED7">
        <w:rPr>
          <w:rFonts w:cs="Arial"/>
          <w:b/>
          <w:szCs w:val="19"/>
        </w:rPr>
        <w:t>4.2. </w:t>
      </w:r>
      <w:r w:rsidRPr="00196ED7">
        <w:rPr>
          <w:rFonts w:cs="Arial"/>
          <w:b/>
          <w:bCs/>
          <w:szCs w:val="19"/>
        </w:rPr>
        <w:t>В ходе Работ Заказчик:</w:t>
      </w:r>
    </w:p>
    <w:p w:rsidR="007F6DD0" w:rsidRPr="00196ED7" w:rsidRDefault="007F6DD0" w:rsidP="007F6DD0">
      <w:pPr>
        <w:jc w:val="both"/>
        <w:rPr>
          <w:rFonts w:cs="Arial"/>
          <w:szCs w:val="19"/>
        </w:rPr>
      </w:pPr>
      <w:r w:rsidRPr="00196ED7">
        <w:rPr>
          <w:rFonts w:cs="Arial"/>
          <w:szCs w:val="19"/>
        </w:rPr>
        <w:t xml:space="preserve">4.2.1. Письменно предоставляет Подрядчику информацию по планируемой им внутренней и наружной отделке проема, а также о возможном его уменьшении при проведении монтажных работ. </w:t>
      </w:r>
    </w:p>
    <w:p w:rsidR="007F6DD0" w:rsidRPr="00196ED7" w:rsidRDefault="007F6DD0" w:rsidP="007F6DD0">
      <w:pPr>
        <w:jc w:val="both"/>
        <w:rPr>
          <w:rFonts w:cs="Arial"/>
          <w:szCs w:val="19"/>
        </w:rPr>
      </w:pPr>
      <w:r w:rsidRPr="00196ED7">
        <w:rPr>
          <w:rFonts w:cs="Arial"/>
          <w:szCs w:val="19"/>
        </w:rPr>
        <w:t>4.2.3. Обеспечивает монтажным группам Подрядчика необходимые условия (электропитание 220 В, освещение места работы, свободный подход к оконным и дверным проемам, укрытие поверхностей) для проведения демонтажных и/или монтажных работ. Монтажные работы в не отапливаемом помещении при температуре ниже -15</w:t>
      </w:r>
      <w:r w:rsidRPr="00196ED7">
        <w:rPr>
          <w:rFonts w:cs="Arial"/>
          <w:szCs w:val="19"/>
          <w:vertAlign w:val="superscript"/>
        </w:rPr>
        <w:t>0</w:t>
      </w:r>
      <w:r w:rsidRPr="00196ED7">
        <w:rPr>
          <w:rFonts w:cs="Arial"/>
          <w:szCs w:val="19"/>
        </w:rPr>
        <w:t>С, силе ветра более 12 м/с не производятся.</w:t>
      </w:r>
    </w:p>
    <w:p w:rsidR="007F6DD0" w:rsidRPr="00196ED7" w:rsidRDefault="007F6DD0" w:rsidP="007F6DD0">
      <w:pPr>
        <w:jc w:val="both"/>
        <w:rPr>
          <w:rFonts w:cs="Arial"/>
          <w:szCs w:val="19"/>
        </w:rPr>
      </w:pPr>
      <w:r w:rsidRPr="00196ED7">
        <w:rPr>
          <w:rFonts w:cs="Arial"/>
          <w:szCs w:val="19"/>
        </w:rPr>
        <w:t>4.2.4. Во время проведения Работ обязан принять все возможные меры по обеспечению отсутствия транспортных средств и иной техники под монтируемыми оконными блоками во избежание причинения Подрядчиком ущерба жизни, здоровью или имуществу третьих лиц при осуществлении Работ.</w:t>
      </w:r>
    </w:p>
    <w:p w:rsidR="001B6E57" w:rsidRPr="00196ED7" w:rsidRDefault="001B6E57" w:rsidP="007F6DD0">
      <w:pPr>
        <w:jc w:val="both"/>
        <w:rPr>
          <w:rFonts w:cs="Arial"/>
          <w:b/>
          <w:szCs w:val="19"/>
        </w:rPr>
      </w:pPr>
      <w:r w:rsidRPr="00196ED7">
        <w:rPr>
          <w:rFonts w:cs="Arial"/>
          <w:b/>
          <w:szCs w:val="19"/>
        </w:rPr>
        <w:t xml:space="preserve">4.3. До </w:t>
      </w:r>
      <w:r w:rsidR="007C5E72" w:rsidRPr="00196ED7">
        <w:rPr>
          <w:rFonts w:cs="Arial"/>
          <w:b/>
          <w:szCs w:val="19"/>
        </w:rPr>
        <w:t>начала проведения Р</w:t>
      </w:r>
      <w:r w:rsidRPr="00196ED7">
        <w:rPr>
          <w:rFonts w:cs="Arial"/>
          <w:b/>
          <w:szCs w:val="19"/>
        </w:rPr>
        <w:t>абот Стороны:</w:t>
      </w:r>
    </w:p>
    <w:p w:rsidR="007F6DD0" w:rsidRPr="00196ED7" w:rsidRDefault="001B6E57" w:rsidP="007F6DD0">
      <w:pPr>
        <w:jc w:val="both"/>
        <w:rPr>
          <w:rFonts w:cs="Arial"/>
          <w:szCs w:val="19"/>
        </w:rPr>
      </w:pPr>
      <w:r w:rsidRPr="00196ED7">
        <w:rPr>
          <w:rFonts w:cs="Arial"/>
          <w:szCs w:val="19"/>
        </w:rPr>
        <w:t xml:space="preserve">4.3.1. Пришли к соглашению, что проект производства работ, </w:t>
      </w:r>
      <w:r w:rsidR="0085744C" w:rsidRPr="00196ED7">
        <w:rPr>
          <w:rFonts w:cs="Arial"/>
          <w:szCs w:val="19"/>
        </w:rPr>
        <w:t>чертежи</w:t>
      </w:r>
      <w:r w:rsidR="007C5E72" w:rsidRPr="00196ED7">
        <w:rPr>
          <w:rFonts w:cs="Arial"/>
          <w:szCs w:val="19"/>
        </w:rPr>
        <w:t xml:space="preserve"> КМ, КМД, </w:t>
      </w:r>
      <w:r w:rsidRPr="00196ED7">
        <w:rPr>
          <w:rFonts w:cs="Arial"/>
          <w:szCs w:val="19"/>
        </w:rPr>
        <w:t xml:space="preserve">а </w:t>
      </w:r>
      <w:r w:rsidR="0085744C" w:rsidRPr="00196ED7">
        <w:rPr>
          <w:rFonts w:cs="Arial"/>
          <w:szCs w:val="19"/>
        </w:rPr>
        <w:t xml:space="preserve">также </w:t>
      </w:r>
      <w:r w:rsidRPr="00196ED7">
        <w:rPr>
          <w:rFonts w:cs="Arial"/>
          <w:szCs w:val="19"/>
        </w:rPr>
        <w:t>исполнительная документация перечень</w:t>
      </w:r>
      <w:r w:rsidR="0085744C" w:rsidRPr="00196ED7">
        <w:rPr>
          <w:rFonts w:cs="Arial"/>
          <w:szCs w:val="19"/>
        </w:rPr>
        <w:t xml:space="preserve"> которой</w:t>
      </w:r>
      <w:r w:rsidRPr="00196ED7">
        <w:rPr>
          <w:rFonts w:cs="Arial"/>
          <w:szCs w:val="19"/>
        </w:rPr>
        <w:t xml:space="preserve"> не согласован Сторонами в </w:t>
      </w:r>
      <w:r w:rsidR="0085744C" w:rsidRPr="00196ED7">
        <w:rPr>
          <w:rFonts w:cs="Arial"/>
          <w:szCs w:val="19"/>
        </w:rPr>
        <w:t>п</w:t>
      </w:r>
      <w:r w:rsidRPr="00196ED7">
        <w:rPr>
          <w:rFonts w:cs="Arial"/>
          <w:szCs w:val="19"/>
        </w:rPr>
        <w:t>риложени</w:t>
      </w:r>
      <w:r w:rsidR="0085744C" w:rsidRPr="00196ED7">
        <w:rPr>
          <w:rFonts w:cs="Arial"/>
          <w:szCs w:val="19"/>
        </w:rPr>
        <w:t>ях</w:t>
      </w:r>
      <w:r w:rsidRPr="00196ED7">
        <w:rPr>
          <w:rFonts w:cs="Arial"/>
          <w:szCs w:val="19"/>
        </w:rPr>
        <w:t xml:space="preserve"> </w:t>
      </w:r>
      <w:r w:rsidR="0085744C" w:rsidRPr="00196ED7">
        <w:rPr>
          <w:rFonts w:cs="Arial"/>
          <w:szCs w:val="19"/>
        </w:rPr>
        <w:t>не являются обязательными в ходе проведения Работ.</w:t>
      </w:r>
    </w:p>
    <w:p w:rsidR="007F6DD0" w:rsidRPr="00196ED7" w:rsidRDefault="007F6DD0" w:rsidP="000C0B52">
      <w:pPr>
        <w:pStyle w:val="2"/>
      </w:pPr>
      <w:r w:rsidRPr="00196ED7">
        <w:t xml:space="preserve"> 5. ПОРЯДОК СДАЧИ–ПРИЁМКИ МОНТАЖНЫХ РАБОТ</w:t>
      </w:r>
    </w:p>
    <w:p w:rsidR="007F6DD0" w:rsidRPr="00196ED7" w:rsidRDefault="007F6DD0" w:rsidP="008A5BDE">
      <w:pPr>
        <w:tabs>
          <w:tab w:val="left" w:pos="284"/>
        </w:tabs>
        <w:jc w:val="both"/>
        <w:rPr>
          <w:rFonts w:cs="Arial"/>
          <w:szCs w:val="19"/>
        </w:rPr>
      </w:pPr>
      <w:r w:rsidRPr="00196ED7">
        <w:rPr>
          <w:rFonts w:cs="Arial"/>
          <w:szCs w:val="19"/>
        </w:rPr>
        <w:t>5.1. Сдача–приёмка работ, выполняемых по настоящему Договору, оформляется Актом сдачи–приёмки выполненных работ. Подрядчик представляет Заказчику оформленный со своей стороны Акт в день окончания Работ. В случае наличия у Заказчика претензий к объему и/или качеству Работ, они должны быть отражены в Акте или в письменном мотивированном отказе от приёмки Работ с перечнем недостатков, необходимых доработок и сроков их устранения. Устранение недостатков Работ Подрядчиком подтверждается подписанием сторонами Акта об устранении недостатков или Акта сдачи–приёмки выполненных работ без замечаний.</w:t>
      </w:r>
      <w:bookmarkEnd w:id="9"/>
      <w:r w:rsidRPr="00196ED7">
        <w:rPr>
          <w:rFonts w:cs="Arial"/>
          <w:szCs w:val="19"/>
        </w:rPr>
        <w:t xml:space="preserve"> </w:t>
      </w:r>
    </w:p>
    <w:bookmarkEnd w:id="10"/>
    <w:p w:rsidR="007F6DD0" w:rsidRPr="00196ED7" w:rsidRDefault="007F6DD0" w:rsidP="007F6DD0">
      <w:pPr>
        <w:jc w:val="both"/>
        <w:rPr>
          <w:rFonts w:cs="Arial"/>
          <w:szCs w:val="19"/>
        </w:rPr>
      </w:pPr>
      <w:r w:rsidRPr="00196ED7">
        <w:rPr>
          <w:rFonts w:cs="Arial"/>
          <w:szCs w:val="19"/>
        </w:rPr>
        <w:t>5.2. Работы считаются выполненными Подрядчиком в полном объёме и принятыми Заказчиком при наступлении одного из следующих условий:</w:t>
      </w:r>
    </w:p>
    <w:p w:rsidR="007F6DD0" w:rsidRPr="00196ED7" w:rsidRDefault="007F6DD0" w:rsidP="007F6DD0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Cs w:val="19"/>
        </w:rPr>
      </w:pPr>
      <w:r w:rsidRPr="00196ED7">
        <w:rPr>
          <w:rFonts w:cs="Arial"/>
          <w:szCs w:val="19"/>
        </w:rPr>
        <w:lastRenderedPageBreak/>
        <w:t>с момента подписания Сторонами Акта сдачи–приёмки выполненных работ;</w:t>
      </w:r>
    </w:p>
    <w:p w:rsidR="007F6DD0" w:rsidRPr="00196ED7" w:rsidRDefault="007F6DD0" w:rsidP="007F6DD0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Cs w:val="19"/>
        </w:rPr>
      </w:pPr>
      <w:r w:rsidRPr="00196ED7">
        <w:rPr>
          <w:rFonts w:cs="Arial"/>
          <w:szCs w:val="19"/>
        </w:rPr>
        <w:t xml:space="preserve">после направления Заказчику Акта сдачи–приёмки выполненных работ и уведомления об окончании работ </w:t>
      </w:r>
      <w:bookmarkStart w:id="12" w:name="OLE_LINK14"/>
      <w:bookmarkStart w:id="13" w:name="OLE_LINK15"/>
      <w:r w:rsidRPr="00196ED7">
        <w:rPr>
          <w:rFonts w:cs="Arial"/>
          <w:szCs w:val="19"/>
        </w:rPr>
        <w:t>по истечению 2 (двух) рабочих дней</w:t>
      </w:r>
      <w:bookmarkEnd w:id="12"/>
      <w:bookmarkEnd w:id="13"/>
      <w:r w:rsidRPr="00196ED7">
        <w:rPr>
          <w:rFonts w:cs="Arial"/>
          <w:szCs w:val="19"/>
        </w:rPr>
        <w:t xml:space="preserve"> в случае отсутствия представителя Заказчика на Объекте или отказа от подписания </w:t>
      </w:r>
      <w:bookmarkStart w:id="14" w:name="OLE_LINK42"/>
      <w:bookmarkStart w:id="15" w:name="OLE_LINK43"/>
      <w:r w:rsidRPr="00196ED7">
        <w:rPr>
          <w:rFonts w:cs="Arial"/>
          <w:szCs w:val="19"/>
        </w:rPr>
        <w:t xml:space="preserve">Акта </w:t>
      </w:r>
      <w:bookmarkStart w:id="16" w:name="OLE_LINK39"/>
      <w:bookmarkEnd w:id="14"/>
      <w:bookmarkEnd w:id="15"/>
      <w:r w:rsidRPr="00196ED7">
        <w:rPr>
          <w:rFonts w:cs="Arial"/>
          <w:szCs w:val="19"/>
        </w:rPr>
        <w:t>(без замечаний или с указанием таковых) и непредоставлении мотивированного отказа.</w:t>
      </w:r>
      <w:bookmarkEnd w:id="16"/>
    </w:p>
    <w:p w:rsidR="008A5BDE" w:rsidRPr="00196ED7" w:rsidRDefault="008A5BDE" w:rsidP="008A5BDE">
      <w:pPr>
        <w:tabs>
          <w:tab w:val="num" w:pos="1080"/>
        </w:tabs>
        <w:jc w:val="both"/>
        <w:rPr>
          <w:rFonts w:cs="Arial"/>
          <w:szCs w:val="19"/>
        </w:rPr>
      </w:pPr>
      <w:bookmarkStart w:id="17" w:name="OLE_LINK24"/>
      <w:bookmarkStart w:id="18" w:name="OLE_LINK25"/>
      <w:r w:rsidRPr="00196ED7">
        <w:rPr>
          <w:rFonts w:cs="Arial"/>
          <w:szCs w:val="19"/>
        </w:rPr>
        <w:t>5.3. В случае мотивированного отказа Заказчика от приёмки работ, стороны обязуются в срок не более 3 (трёх) рабочих дней собрать совместную комиссию из уполномоченных представителей Заказчика и Подрядчика, провести совместную приёмку и составить акт выявленных дефектов, с указанием сроков их устранения.</w:t>
      </w:r>
    </w:p>
    <w:p w:rsidR="007F6DD0" w:rsidRPr="00196ED7" w:rsidRDefault="007F6DD0" w:rsidP="007F6DD0">
      <w:pPr>
        <w:jc w:val="both"/>
        <w:rPr>
          <w:rFonts w:cs="Arial"/>
          <w:szCs w:val="19"/>
        </w:rPr>
      </w:pPr>
      <w:bookmarkStart w:id="19" w:name="OLE_LINK35"/>
      <w:r w:rsidRPr="00196ED7">
        <w:rPr>
          <w:rFonts w:cs="Arial"/>
          <w:szCs w:val="19"/>
        </w:rPr>
        <w:t>5.</w:t>
      </w:r>
      <w:r w:rsidR="008A5BDE" w:rsidRPr="00196ED7">
        <w:rPr>
          <w:rFonts w:cs="Arial"/>
          <w:szCs w:val="19"/>
        </w:rPr>
        <w:t>4</w:t>
      </w:r>
      <w:r w:rsidRPr="00196ED7">
        <w:rPr>
          <w:rFonts w:cs="Arial"/>
          <w:szCs w:val="19"/>
        </w:rPr>
        <w:t xml:space="preserve">. При </w:t>
      </w:r>
      <w:r w:rsidR="003847C3" w:rsidRPr="00196ED7">
        <w:rPr>
          <w:rFonts w:cs="Arial"/>
          <w:szCs w:val="19"/>
        </w:rPr>
        <w:t xml:space="preserve">уклонении </w:t>
      </w:r>
      <w:r w:rsidR="0004380C" w:rsidRPr="00196ED7">
        <w:rPr>
          <w:rFonts w:cs="Arial"/>
          <w:szCs w:val="19"/>
        </w:rPr>
        <w:t xml:space="preserve">от подписания </w:t>
      </w:r>
      <w:r w:rsidR="003847C3" w:rsidRPr="00196ED7">
        <w:rPr>
          <w:rFonts w:cs="Arial"/>
          <w:szCs w:val="19"/>
        </w:rPr>
        <w:t>и</w:t>
      </w:r>
      <w:r w:rsidR="0004380C" w:rsidRPr="00196ED7">
        <w:rPr>
          <w:rFonts w:cs="Arial"/>
          <w:szCs w:val="19"/>
        </w:rPr>
        <w:t>/или</w:t>
      </w:r>
      <w:r w:rsidR="003847C3" w:rsidRPr="00196ED7">
        <w:rPr>
          <w:rFonts w:cs="Arial"/>
          <w:szCs w:val="19"/>
        </w:rPr>
        <w:t xml:space="preserve"> </w:t>
      </w:r>
      <w:r w:rsidRPr="00196ED7">
        <w:rPr>
          <w:rFonts w:cs="Arial"/>
          <w:szCs w:val="19"/>
        </w:rPr>
        <w:t>невозврате Заказчиком подписанного со своей стороны Акта (без замечаний или с указанием таковых) и непредоставлении мотивированного отказа</w:t>
      </w:r>
      <w:r w:rsidR="003847C3" w:rsidRPr="00196ED7">
        <w:rPr>
          <w:rFonts w:cs="Arial"/>
          <w:szCs w:val="19"/>
        </w:rPr>
        <w:t xml:space="preserve"> </w:t>
      </w:r>
      <w:r w:rsidR="0004380C" w:rsidRPr="00196ED7">
        <w:rPr>
          <w:rFonts w:cs="Arial"/>
          <w:szCs w:val="19"/>
        </w:rPr>
        <w:t>по</w:t>
      </w:r>
      <w:r w:rsidR="003847C3" w:rsidRPr="00196ED7">
        <w:rPr>
          <w:rFonts w:cs="Arial"/>
          <w:szCs w:val="19"/>
        </w:rPr>
        <w:t xml:space="preserve"> </w:t>
      </w:r>
      <w:r w:rsidR="0004380C" w:rsidRPr="00196ED7">
        <w:rPr>
          <w:rFonts w:cs="Arial"/>
          <w:szCs w:val="19"/>
        </w:rPr>
        <w:t>истечению</w:t>
      </w:r>
      <w:r w:rsidR="003847C3" w:rsidRPr="00196ED7">
        <w:rPr>
          <w:rFonts w:cs="Arial"/>
          <w:szCs w:val="19"/>
        </w:rPr>
        <w:t xml:space="preserve"> </w:t>
      </w:r>
      <w:r w:rsidR="0004380C" w:rsidRPr="00196ED7">
        <w:rPr>
          <w:rFonts w:cs="Arial"/>
          <w:szCs w:val="19"/>
        </w:rPr>
        <w:t>2</w:t>
      </w:r>
      <w:r w:rsidR="003847C3" w:rsidRPr="00196ED7">
        <w:rPr>
          <w:rFonts w:cs="Arial"/>
          <w:szCs w:val="19"/>
        </w:rPr>
        <w:t xml:space="preserve"> (</w:t>
      </w:r>
      <w:r w:rsidR="0004380C" w:rsidRPr="00196ED7">
        <w:rPr>
          <w:rFonts w:cs="Arial"/>
          <w:szCs w:val="19"/>
        </w:rPr>
        <w:t>двух</w:t>
      </w:r>
      <w:r w:rsidR="003847C3" w:rsidRPr="00196ED7">
        <w:rPr>
          <w:rFonts w:cs="Arial"/>
          <w:szCs w:val="19"/>
        </w:rPr>
        <w:t>) рабочих дней</w:t>
      </w:r>
      <w:r w:rsidRPr="00196ED7">
        <w:rPr>
          <w:rFonts w:cs="Arial"/>
          <w:szCs w:val="19"/>
        </w:rPr>
        <w:t>, Акт подписывается Подрядчиком в одностороннем порядке в 2 (двух) экземплярах. При этом Подрядчик снимает с себя гарантийные обязательна, согласно п.7 Договора и имеет право расторгнуть Договор в одностороннем порядке без оплаты штрафных санкций и возмещению Заказчику возможных убытков.</w:t>
      </w:r>
    </w:p>
    <w:p w:rsidR="007F6DD0" w:rsidRPr="00196ED7" w:rsidRDefault="00C2303C" w:rsidP="000C0B52">
      <w:pPr>
        <w:pStyle w:val="a6"/>
        <w:keepNext/>
        <w:rPr>
          <w:rFonts w:cs="Arial"/>
          <w:szCs w:val="19"/>
        </w:rPr>
      </w:pPr>
      <w:bookmarkStart w:id="20" w:name="OLE_LINK23"/>
      <w:r w:rsidRPr="00196ED7">
        <w:rPr>
          <w:rFonts w:cs="Arial"/>
          <w:szCs w:val="19"/>
        </w:rPr>
        <w:t>5.</w:t>
      </w:r>
      <w:r w:rsidR="008A5BDE" w:rsidRPr="00196ED7">
        <w:rPr>
          <w:rFonts w:cs="Arial"/>
          <w:szCs w:val="19"/>
        </w:rPr>
        <w:t>5</w:t>
      </w:r>
      <w:r w:rsidRPr="00196ED7">
        <w:rPr>
          <w:rFonts w:cs="Arial"/>
          <w:szCs w:val="19"/>
        </w:rPr>
        <w:t>. Стороны договорились, что в случаях, когда условиями Договора предусмотрено подписание документов по формам КС-2 и КС-3, факт подписания удостоверяет принятие результата этапа Работ с переходом рисков его гибели или повреждения к Заказчику.</w:t>
      </w:r>
      <w:bookmarkEnd w:id="17"/>
      <w:bookmarkEnd w:id="18"/>
      <w:bookmarkEnd w:id="20"/>
    </w:p>
    <w:bookmarkEnd w:id="19"/>
    <w:p w:rsidR="007F6DD0" w:rsidRPr="00196ED7" w:rsidRDefault="007F6DD0" w:rsidP="000C0B52">
      <w:pPr>
        <w:pStyle w:val="2"/>
      </w:pPr>
      <w:r w:rsidRPr="00196ED7">
        <w:t>6. ОТВЕТСТВЕННОСТЬ СТОРОН</w:t>
      </w:r>
    </w:p>
    <w:p w:rsidR="007F6DD0" w:rsidRPr="00196ED7" w:rsidRDefault="007F6DD0" w:rsidP="007F6DD0">
      <w:pPr>
        <w:jc w:val="both"/>
        <w:rPr>
          <w:rFonts w:cs="Arial"/>
          <w:szCs w:val="19"/>
        </w:rPr>
      </w:pPr>
      <w:r w:rsidRPr="00196ED7">
        <w:rPr>
          <w:rFonts w:cs="Arial"/>
          <w:szCs w:val="19"/>
        </w:rPr>
        <w:t xml:space="preserve">6.1. Заказчик понимает и соглашается с условием, что при производстве демонтажных Работ возможны частичные повреждения демонтируемых блоков и незначительные разрушения проёмов, что не является основанием для предъявления к Подрядчику каких-либо требований, связанных с возмещением материального ущерба.  Также при оплате Заказчиком демонтажа старых оконных (дверных) блоков с сохранением коробки всё же возможны их непредвиденные повреждения. Заказчик не будет иметь претензий к Подрядчику в данном случае. </w:t>
      </w:r>
    </w:p>
    <w:p w:rsidR="007F6DD0" w:rsidRPr="00196ED7" w:rsidRDefault="007F6DD0" w:rsidP="007F6DD0">
      <w:pPr>
        <w:jc w:val="both"/>
        <w:rPr>
          <w:rFonts w:cs="Arial"/>
          <w:szCs w:val="19"/>
        </w:rPr>
      </w:pPr>
      <w:r w:rsidRPr="00196ED7">
        <w:rPr>
          <w:rFonts w:cs="Arial"/>
          <w:szCs w:val="19"/>
        </w:rPr>
        <w:t xml:space="preserve">6.2. При остеклении лоджий/балконов Подрядчик не несёт ответственности за протекание, продувание и промерзание, происходящие по верхним, боковым и нижним панелям (плитам перекрытия) лоджии (балкона), стен </w:t>
      </w:r>
      <w:r w:rsidR="00EE70DD" w:rsidRPr="00196ED7">
        <w:rPr>
          <w:rFonts w:cs="Arial"/>
          <w:szCs w:val="19"/>
        </w:rPr>
        <w:t>здания</w:t>
      </w:r>
      <w:r w:rsidRPr="00196ED7">
        <w:rPr>
          <w:rFonts w:cs="Arial"/>
          <w:szCs w:val="19"/>
        </w:rPr>
        <w:t xml:space="preserve"> и прочих дефектов, не связанных с проводимыми внутренними работами (на балконах и лоджиях). В случае ухудшения качества материалов вследствие нарушения условий их эксплуатации, Заказчик производит ремонт за свой счет.</w:t>
      </w:r>
    </w:p>
    <w:p w:rsidR="007F6DD0" w:rsidRPr="00196ED7" w:rsidRDefault="007F6DD0" w:rsidP="007F6DD0">
      <w:pPr>
        <w:jc w:val="both"/>
        <w:rPr>
          <w:rFonts w:cs="Arial"/>
          <w:szCs w:val="19"/>
        </w:rPr>
      </w:pPr>
      <w:r w:rsidRPr="00196ED7">
        <w:rPr>
          <w:rFonts w:cs="Arial"/>
          <w:szCs w:val="19"/>
        </w:rPr>
        <w:t>6.3. В случае установки внутренних и наружных откосов (а также в случае их не установки) силами Заказчика, Подрядчик не несет ответственности за возможное появление на откосах и изделиях: конденсата, промерзания, растрескиваний откосов, а также за сохранность монтажных швов.</w:t>
      </w:r>
    </w:p>
    <w:p w:rsidR="007F6DD0" w:rsidRPr="00196ED7" w:rsidRDefault="007F6DD0" w:rsidP="007F6DD0">
      <w:pPr>
        <w:jc w:val="both"/>
        <w:rPr>
          <w:rFonts w:cs="Arial"/>
          <w:szCs w:val="19"/>
        </w:rPr>
      </w:pPr>
      <w:r w:rsidRPr="00196ED7">
        <w:rPr>
          <w:rFonts w:cs="Arial"/>
          <w:szCs w:val="19"/>
        </w:rPr>
        <w:t>6.4. </w:t>
      </w:r>
      <w:r w:rsidR="00335146" w:rsidRPr="00196ED7">
        <w:rPr>
          <w:rFonts w:cs="Arial"/>
          <w:szCs w:val="19"/>
        </w:rPr>
        <w:t>Ни одна из Сторон настоящего Договора не несет ответственности перед другой Стороной за невыполнение обязательств, обусловленное обстоятельствами, возникшими помимо воли и желания Сторон, которые нельзя предвидеть или избежать и которые затрагивают регионы, в которых Стороны имеют свою материально–техническую базу. К таким обстоятельствам Стороны относят действия государственных органов</w:t>
      </w:r>
      <w:r w:rsidR="000103ED" w:rsidRPr="00196ED7">
        <w:rPr>
          <w:rFonts w:cs="Arial"/>
          <w:szCs w:val="19"/>
        </w:rPr>
        <w:t xml:space="preserve"> и банков</w:t>
      </w:r>
      <w:r w:rsidR="00335146" w:rsidRPr="00196ED7">
        <w:rPr>
          <w:rFonts w:cs="Arial"/>
          <w:szCs w:val="19"/>
        </w:rPr>
        <w:t>, непредвиденные чрезвычайные и непредотвратимые обстоятельства (стихийные явления природы, пожар, землетрясение, наводнение, массовые беспорядки, принятие законодательных актов), делающих исполнение Сторонами своих обязательств по настоящему Договору затруднительным или невозможным.</w:t>
      </w:r>
    </w:p>
    <w:p w:rsidR="007F6DD0" w:rsidRPr="00196ED7" w:rsidRDefault="007F6DD0" w:rsidP="007F6DD0">
      <w:pPr>
        <w:jc w:val="both"/>
        <w:rPr>
          <w:rFonts w:cs="Arial"/>
          <w:szCs w:val="19"/>
        </w:rPr>
      </w:pPr>
      <w:r w:rsidRPr="00196ED7">
        <w:rPr>
          <w:rFonts w:cs="Arial"/>
          <w:szCs w:val="19"/>
        </w:rPr>
        <w:t xml:space="preserve">6.5. </w:t>
      </w:r>
      <w:r w:rsidR="00FD45AD" w:rsidRPr="00196ED7">
        <w:rPr>
          <w:rFonts w:cs="Arial"/>
          <w:szCs w:val="19"/>
        </w:rPr>
        <w:t>В случае несоблюдения срока окончания Работ, Подрядчик уплачивает Заказчику, по письменному требованию последнего, пени в размере 0,1 % от стоимости не выполненных в срок Работ за каждый рабочий день просрочки от суммарного объёма недовыполненных Работ, но не более 10 % от стоимости.</w:t>
      </w:r>
    </w:p>
    <w:p w:rsidR="007F6DD0" w:rsidRPr="00196ED7" w:rsidRDefault="007F6DD0" w:rsidP="007F6DD0">
      <w:pPr>
        <w:jc w:val="both"/>
        <w:rPr>
          <w:rFonts w:cs="Arial"/>
          <w:szCs w:val="19"/>
        </w:rPr>
      </w:pPr>
      <w:r w:rsidRPr="00196ED7">
        <w:rPr>
          <w:rFonts w:cs="Arial"/>
          <w:szCs w:val="19"/>
        </w:rPr>
        <w:t>6.6. В случае несоблюдения срока приёмки Работ, определённого Сторонами в п. 2.3.2. Договора и/или несоблюдения срока оплаты выполненных Работ, определённого Сторонами в п. 3.</w:t>
      </w:r>
      <w:r w:rsidR="00FD45AD" w:rsidRPr="00196ED7">
        <w:rPr>
          <w:rFonts w:cs="Arial"/>
          <w:szCs w:val="19"/>
        </w:rPr>
        <w:t>2.</w:t>
      </w:r>
      <w:r w:rsidRPr="00196ED7">
        <w:rPr>
          <w:rFonts w:cs="Arial"/>
          <w:szCs w:val="19"/>
        </w:rPr>
        <w:t xml:space="preserve"> Договора, Заказчик уплачивает Подрядчику, по письменному требованию последнего, </w:t>
      </w:r>
      <w:r w:rsidR="00FD45AD" w:rsidRPr="00196ED7">
        <w:rPr>
          <w:rFonts w:cs="Arial"/>
          <w:szCs w:val="19"/>
        </w:rPr>
        <w:t>пени</w:t>
      </w:r>
      <w:r w:rsidRPr="00196ED7">
        <w:rPr>
          <w:rFonts w:cs="Arial"/>
          <w:szCs w:val="19"/>
        </w:rPr>
        <w:t xml:space="preserve"> в размере 0,1 % от стоимости Работ за каждый рабочий день просрочки, но не более 10 % от стоимости.</w:t>
      </w:r>
    </w:p>
    <w:p w:rsidR="007F6DD0" w:rsidRPr="00196ED7" w:rsidRDefault="007F6DD0" w:rsidP="000C0B52">
      <w:pPr>
        <w:pStyle w:val="2"/>
      </w:pPr>
      <w:r w:rsidRPr="00196ED7">
        <w:t>7. ГАРАНТИЙНЫЕ ОБЯЗАТЕЛЬСТВА</w:t>
      </w:r>
    </w:p>
    <w:p w:rsidR="007F6DD0" w:rsidRPr="00196ED7" w:rsidRDefault="007F6DD0" w:rsidP="007F6DD0">
      <w:pPr>
        <w:jc w:val="both"/>
        <w:rPr>
          <w:rFonts w:cs="Arial"/>
          <w:szCs w:val="19"/>
        </w:rPr>
      </w:pPr>
      <w:r w:rsidRPr="00196ED7">
        <w:rPr>
          <w:rFonts w:cs="Arial"/>
          <w:szCs w:val="19"/>
        </w:rPr>
        <w:t>7.1. Гарантия на монтажные и отделочные работы предоставляется Подрядчиком в течение</w:t>
      </w:r>
      <w:r w:rsidR="0062603B" w:rsidRPr="0062603B">
        <w:rPr>
          <w:rFonts w:cs="Arial"/>
          <w:szCs w:val="19"/>
        </w:rPr>
        <w:t xml:space="preserve"> 12 (</w:t>
      </w:r>
      <w:r w:rsidR="0062603B">
        <w:rPr>
          <w:rFonts w:cs="Arial"/>
          <w:szCs w:val="19"/>
        </w:rPr>
        <w:t>двенадцати) месяцев</w:t>
      </w:r>
      <w:r w:rsidRPr="00196ED7">
        <w:rPr>
          <w:rFonts w:cs="Arial"/>
          <w:szCs w:val="19"/>
        </w:rPr>
        <w:t xml:space="preserve"> с момента завершения Работ, кроме случаев дополнительных регулировок фурнитуры, так как данные случаи дефектом не являются.</w:t>
      </w:r>
    </w:p>
    <w:p w:rsidR="007F6DD0" w:rsidRPr="00196ED7" w:rsidRDefault="007F6DD0" w:rsidP="007F6DD0">
      <w:pPr>
        <w:jc w:val="both"/>
        <w:rPr>
          <w:rFonts w:cs="Arial"/>
          <w:szCs w:val="19"/>
        </w:rPr>
      </w:pPr>
      <w:r w:rsidRPr="00196ED7">
        <w:rPr>
          <w:rFonts w:cs="Arial"/>
          <w:szCs w:val="19"/>
        </w:rPr>
        <w:t xml:space="preserve">7.2. Устранение выявленных Заказчиком недостатков Работ, обнаруженных в пределах гарантийного срока, производится в течение 10 (десяти) рабочих дней с даты составления Акта об устранении недостатков, если иное дополнительно не согласовано Сторонами. Претензия принимается при предъявлении настоящего Договора и Акта сдачи–приёмки выполненных работ. Подрядчик не несет ответственность за недостатки (дефекты) Изделий, обнаруженные в пределах гарантийного срока, которые появились вследствие неправильной эксплуатации, ремонта, произведенного силами Заказчика или привлеченными им третьими лицами. </w:t>
      </w:r>
    </w:p>
    <w:p w:rsidR="008662F6" w:rsidRPr="00196ED7" w:rsidRDefault="007F6DD0" w:rsidP="008662F6">
      <w:pPr>
        <w:jc w:val="both"/>
        <w:rPr>
          <w:rFonts w:cs="Arial"/>
          <w:szCs w:val="19"/>
        </w:rPr>
      </w:pPr>
      <w:r w:rsidRPr="00196ED7">
        <w:rPr>
          <w:rFonts w:cs="Arial"/>
          <w:szCs w:val="19"/>
        </w:rPr>
        <w:t>7.3. В случае, когда Подрядчик уклоняется от устранения недостатков выполненных Работ, Заказчик вправе самостоятельно устранить выявленные недостатки в результате Работ с помощью третьих лиц и потребовать возмещения Подрядчиком своих расходов на такое устранение недостатков. В этом случае Подрядчик обязан возместить Заказчику расходы на устранение недостатков в течение 5 (Пяти) рабочих дней с момента предъявления Заказчиком такого требования.</w:t>
      </w:r>
    </w:p>
    <w:p w:rsidR="008662F6" w:rsidRPr="00196ED7" w:rsidRDefault="008662F6" w:rsidP="008662F6">
      <w:pPr>
        <w:jc w:val="both"/>
        <w:rPr>
          <w:rFonts w:cs="Arial"/>
          <w:b/>
          <w:bCs/>
          <w:szCs w:val="19"/>
        </w:rPr>
      </w:pPr>
    </w:p>
    <w:p w:rsidR="007F6DD0" w:rsidRPr="00196ED7" w:rsidRDefault="007F6DD0" w:rsidP="000C0B52">
      <w:pPr>
        <w:pStyle w:val="2"/>
      </w:pPr>
      <w:r w:rsidRPr="00196ED7">
        <w:t>8. ДОПОЛНИТЕЛЬНЫЕ УСЛОВИЯ</w:t>
      </w:r>
    </w:p>
    <w:p w:rsidR="007F6DD0" w:rsidRPr="00196ED7" w:rsidRDefault="007F6DD0" w:rsidP="007F6DD0">
      <w:pPr>
        <w:jc w:val="both"/>
        <w:rPr>
          <w:rFonts w:cs="Arial"/>
          <w:szCs w:val="19"/>
        </w:rPr>
      </w:pPr>
      <w:r w:rsidRPr="00196ED7">
        <w:rPr>
          <w:rFonts w:cs="Arial"/>
          <w:szCs w:val="19"/>
        </w:rPr>
        <w:t xml:space="preserve">8.1. Настоящий Договор, все приложения к нему, а также изменения, вносимые в него и являющиеся его неотъемлемой частью, действительны при условии, что они подписаны полномочными представителями обеих Сторон. </w:t>
      </w:r>
    </w:p>
    <w:p w:rsidR="007F6DD0" w:rsidRPr="00196ED7" w:rsidRDefault="007F6DD0" w:rsidP="007F6DD0">
      <w:pPr>
        <w:jc w:val="both"/>
        <w:rPr>
          <w:rFonts w:cs="Arial"/>
          <w:szCs w:val="19"/>
        </w:rPr>
      </w:pPr>
      <w:r w:rsidRPr="00196ED7">
        <w:rPr>
          <w:rFonts w:cs="Arial"/>
          <w:szCs w:val="19"/>
        </w:rPr>
        <w:t>8.2. Договор составлен в двух экземплярах, имеющих одинаковую юридическую силу, по одному для каждой из Сторон.</w:t>
      </w:r>
    </w:p>
    <w:p w:rsidR="007F6DD0" w:rsidRPr="00196ED7" w:rsidRDefault="007F6DD0" w:rsidP="007F6DD0">
      <w:pPr>
        <w:jc w:val="both"/>
        <w:rPr>
          <w:rFonts w:cs="Arial"/>
          <w:szCs w:val="19"/>
        </w:rPr>
      </w:pPr>
      <w:r w:rsidRPr="00196ED7">
        <w:rPr>
          <w:rFonts w:cs="Arial"/>
          <w:szCs w:val="19"/>
        </w:rPr>
        <w:lastRenderedPageBreak/>
        <w:t>8.3. Договор вступает в силу с момента его подписания и действует до полного исполнения Сторонами принятых на себя обязательств.</w:t>
      </w:r>
    </w:p>
    <w:p w:rsidR="007F6DD0" w:rsidRPr="00196ED7" w:rsidRDefault="007F6DD0" w:rsidP="007F6DD0">
      <w:pPr>
        <w:jc w:val="both"/>
        <w:rPr>
          <w:rFonts w:cs="Arial"/>
          <w:szCs w:val="19"/>
        </w:rPr>
      </w:pPr>
      <w:r w:rsidRPr="00196ED7">
        <w:rPr>
          <w:rFonts w:cs="Arial"/>
          <w:szCs w:val="19"/>
        </w:rPr>
        <w:t>8.4. Все разногласия, возникающие у Сторон по вопросам, связанным с исполнением обязательств по настоящему Договору, Стороны по возможности будут стараться урегулировать путем переговоров.</w:t>
      </w:r>
    </w:p>
    <w:p w:rsidR="007F6DD0" w:rsidRPr="00196ED7" w:rsidRDefault="007F6DD0" w:rsidP="007F6DD0">
      <w:pPr>
        <w:jc w:val="both"/>
        <w:rPr>
          <w:rFonts w:cs="Arial"/>
          <w:szCs w:val="19"/>
        </w:rPr>
      </w:pPr>
      <w:r w:rsidRPr="00196ED7">
        <w:rPr>
          <w:rFonts w:cs="Arial"/>
          <w:szCs w:val="19"/>
        </w:rPr>
        <w:t>8.5. Стороны договорились о том, что досудебный претензионный порядок урегулирования спора обязателен. Сторона, права которой нарушены, до обращения в суд обязана предъявить другой Стороне письменную претензию с изложением своих требований. При необходимости к претензии прилагаются документы, подтверждающие выявленные нарушения.</w:t>
      </w:r>
    </w:p>
    <w:p w:rsidR="007F6DD0" w:rsidRPr="00196ED7" w:rsidRDefault="007F6DD0" w:rsidP="007F6DD0">
      <w:pPr>
        <w:jc w:val="both"/>
        <w:rPr>
          <w:rFonts w:cs="Arial"/>
          <w:szCs w:val="19"/>
        </w:rPr>
      </w:pPr>
      <w:r w:rsidRPr="00196ED7">
        <w:rPr>
          <w:rFonts w:cs="Arial"/>
          <w:szCs w:val="19"/>
        </w:rPr>
        <w:t xml:space="preserve">8.6. </w:t>
      </w:r>
      <w:bookmarkStart w:id="21" w:name="OLE_LINK21"/>
      <w:bookmarkStart w:id="22" w:name="OLE_LINK22"/>
      <w:r w:rsidRPr="00196ED7">
        <w:rPr>
          <w:rFonts w:cs="Arial"/>
          <w:szCs w:val="19"/>
        </w:rPr>
        <w:t xml:space="preserve">Срок рассмотрения претензии – 5 (пять) рабочих дней со дня её получения. </w:t>
      </w:r>
      <w:bookmarkEnd w:id="21"/>
      <w:bookmarkEnd w:id="22"/>
      <w:r w:rsidRPr="00196ED7">
        <w:rPr>
          <w:rFonts w:cs="Arial"/>
          <w:szCs w:val="19"/>
        </w:rPr>
        <w:t>Если в указанный срок претензия не будет рассмотрена, Сторона, право которой нарушено, вправе обратиться с иском в Арбитражный суд г. Москвы.</w:t>
      </w:r>
    </w:p>
    <w:p w:rsidR="007F6DD0" w:rsidRPr="00196ED7" w:rsidRDefault="007F6DD0" w:rsidP="007F6DD0">
      <w:pPr>
        <w:jc w:val="both"/>
        <w:rPr>
          <w:rFonts w:cs="Arial"/>
          <w:szCs w:val="19"/>
        </w:rPr>
      </w:pPr>
      <w:bookmarkStart w:id="23" w:name="_Hlk533540733"/>
      <w:r w:rsidRPr="00196ED7">
        <w:rPr>
          <w:rFonts w:cs="Arial"/>
          <w:szCs w:val="19"/>
        </w:rPr>
        <w:t>8.</w:t>
      </w:r>
      <w:r w:rsidR="003569A5" w:rsidRPr="00196ED7">
        <w:rPr>
          <w:rFonts w:cs="Arial"/>
          <w:szCs w:val="19"/>
        </w:rPr>
        <w:t>7</w:t>
      </w:r>
      <w:r w:rsidRPr="00196ED7">
        <w:rPr>
          <w:rFonts w:cs="Arial"/>
          <w:szCs w:val="19"/>
        </w:rPr>
        <w:t xml:space="preserve">. </w:t>
      </w:r>
      <w:r w:rsidR="005B0073" w:rsidRPr="00196ED7">
        <w:rPr>
          <w:rFonts w:cs="Arial"/>
          <w:szCs w:val="19"/>
        </w:rPr>
        <w:t>Договор может быть заключён в оригинале или путём обмена электронными скан-копиями</w:t>
      </w:r>
      <w:r w:rsidR="008662F6" w:rsidRPr="00196ED7">
        <w:rPr>
          <w:rFonts w:cs="Arial"/>
          <w:szCs w:val="19"/>
        </w:rPr>
        <w:t xml:space="preserve"> с помощью сообщений электронной почты. </w:t>
      </w:r>
      <w:r w:rsidRPr="00196ED7">
        <w:rPr>
          <w:rFonts w:cs="Arial"/>
          <w:szCs w:val="19"/>
        </w:rPr>
        <w:t>Стороны признают переписку с электронных адресов или корпоративных доменов, указанных реквизитах п.9. Договора условием о признании электронного адреса простой электронной подписью.</w:t>
      </w:r>
    </w:p>
    <w:p w:rsidR="003569A5" w:rsidRPr="00196ED7" w:rsidRDefault="003569A5" w:rsidP="003569A5">
      <w:pPr>
        <w:pStyle w:val="a6"/>
        <w:rPr>
          <w:rFonts w:cs="Arial"/>
          <w:szCs w:val="19"/>
        </w:rPr>
      </w:pPr>
      <w:bookmarkStart w:id="24" w:name="_Hlk533540560"/>
      <w:bookmarkEnd w:id="23"/>
      <w:r w:rsidRPr="00196ED7">
        <w:rPr>
          <w:rFonts w:cs="Arial"/>
          <w:szCs w:val="19"/>
        </w:rPr>
        <w:t xml:space="preserve">8.8. Подрядчик может отказаться от исполнения Договора </w:t>
      </w:r>
      <w:r w:rsidR="00A74359" w:rsidRPr="00196ED7">
        <w:rPr>
          <w:rFonts w:cs="Arial"/>
          <w:szCs w:val="19"/>
        </w:rPr>
        <w:t xml:space="preserve">в одностороннем порядке без оплаты штрафных санкций и возмещению Заказчику возможных убытков </w:t>
      </w:r>
      <w:r w:rsidRPr="00196ED7">
        <w:rPr>
          <w:rFonts w:cs="Arial"/>
          <w:szCs w:val="19"/>
        </w:rPr>
        <w:t>только при условии возврата денежных средств Заказчику в полном объёме.</w:t>
      </w:r>
    </w:p>
    <w:bookmarkEnd w:id="24"/>
    <w:p w:rsidR="007F6DD0" w:rsidRPr="00196ED7" w:rsidRDefault="007F6DD0" w:rsidP="007F6DD0">
      <w:pPr>
        <w:jc w:val="both"/>
        <w:rPr>
          <w:rFonts w:cs="Arial"/>
          <w:szCs w:val="19"/>
        </w:rPr>
      </w:pPr>
      <w:r w:rsidRPr="00196ED7">
        <w:rPr>
          <w:rFonts w:cs="Arial"/>
          <w:szCs w:val="19"/>
        </w:rPr>
        <w:t>8.</w:t>
      </w:r>
      <w:r w:rsidR="003569A5" w:rsidRPr="00196ED7">
        <w:rPr>
          <w:rFonts w:cs="Arial"/>
          <w:szCs w:val="19"/>
        </w:rPr>
        <w:t>9</w:t>
      </w:r>
      <w:r w:rsidRPr="00196ED7">
        <w:rPr>
          <w:rFonts w:cs="Arial"/>
          <w:szCs w:val="19"/>
        </w:rPr>
        <w:t xml:space="preserve">. </w:t>
      </w:r>
      <w:bookmarkStart w:id="25" w:name="OLE_LINK18"/>
      <w:r w:rsidRPr="00196ED7">
        <w:rPr>
          <w:rFonts w:cs="Arial"/>
          <w:szCs w:val="19"/>
        </w:rPr>
        <w:t xml:space="preserve">Стороны договорились, об обязательном обмене уведомлениями, Актами и всеми другими юридически значимыми документами в раках настоящего Договора путём направления сообщений по электронной почте в сроки, указанные в пунктах Договора. Все уведомления и сообщения, отправленные Сторонами друг другу </w:t>
      </w:r>
      <w:r w:rsidR="00A94D6A" w:rsidRPr="00196ED7">
        <w:rPr>
          <w:rFonts w:cs="Arial"/>
          <w:szCs w:val="19"/>
        </w:rPr>
        <w:t xml:space="preserve">по </w:t>
      </w:r>
      <w:r w:rsidRPr="00196ED7">
        <w:rPr>
          <w:rFonts w:cs="Arial"/>
          <w:szCs w:val="19"/>
        </w:rPr>
        <w:t xml:space="preserve">адресам электронных почт, и/или доменным именам организаций, указанных в реквизитах п.9 Договора, признаются Сторонами официальной перепиской в рамках настоящего Договора. Файлы, содержащие отсканированные страницы Уведомлений, Актов и всех других юридически значимых документов имеют юридическую силу оригинала. </w:t>
      </w:r>
      <w:bookmarkEnd w:id="25"/>
    </w:p>
    <w:p w:rsidR="007F6DD0" w:rsidRPr="00196ED7" w:rsidRDefault="007F6DD0" w:rsidP="007F6DD0">
      <w:pPr>
        <w:jc w:val="both"/>
        <w:rPr>
          <w:rFonts w:cs="Arial"/>
          <w:szCs w:val="19"/>
        </w:rPr>
      </w:pPr>
      <w:r w:rsidRPr="00196ED7">
        <w:rPr>
          <w:rFonts w:cs="Arial"/>
          <w:szCs w:val="19"/>
        </w:rPr>
        <w:t>8.</w:t>
      </w:r>
      <w:r w:rsidR="003569A5" w:rsidRPr="00196ED7">
        <w:rPr>
          <w:rFonts w:cs="Arial"/>
          <w:szCs w:val="19"/>
        </w:rPr>
        <w:t>10</w:t>
      </w:r>
      <w:r w:rsidRPr="00196ED7">
        <w:rPr>
          <w:rFonts w:cs="Arial"/>
          <w:szCs w:val="19"/>
        </w:rPr>
        <w:t>. Передаваемые по электронной почте документы должны быть подписаны сторонами и скреплены печатью.</w:t>
      </w:r>
    </w:p>
    <w:p w:rsidR="007F6DD0" w:rsidRPr="00196ED7" w:rsidRDefault="007F6DD0" w:rsidP="007F6DD0">
      <w:pPr>
        <w:jc w:val="both"/>
        <w:rPr>
          <w:rFonts w:cs="Arial"/>
          <w:szCs w:val="19"/>
        </w:rPr>
      </w:pPr>
      <w:r w:rsidRPr="00196ED7">
        <w:rPr>
          <w:rFonts w:cs="Arial"/>
          <w:szCs w:val="19"/>
        </w:rPr>
        <w:t>8.1</w:t>
      </w:r>
      <w:r w:rsidR="003569A5" w:rsidRPr="00196ED7">
        <w:rPr>
          <w:rFonts w:cs="Arial"/>
          <w:szCs w:val="19"/>
        </w:rPr>
        <w:t>1</w:t>
      </w:r>
      <w:r w:rsidRPr="00196ED7">
        <w:rPr>
          <w:rFonts w:cs="Arial"/>
          <w:szCs w:val="19"/>
        </w:rPr>
        <w:t>. Обмен Уведомлениями и файлами по электронной почте, содержащими отсканированную документацию, не освобождает Стороны от обмена документацией в оригинале на бумажных носителях.</w:t>
      </w:r>
    </w:p>
    <w:p w:rsidR="007F6DD0" w:rsidRPr="00196ED7" w:rsidRDefault="007F6DD0" w:rsidP="007F6DD0">
      <w:pPr>
        <w:jc w:val="both"/>
        <w:rPr>
          <w:rFonts w:cs="Arial"/>
          <w:szCs w:val="19"/>
        </w:rPr>
      </w:pPr>
      <w:r w:rsidRPr="00196ED7">
        <w:rPr>
          <w:rFonts w:cs="Arial"/>
          <w:szCs w:val="19"/>
        </w:rPr>
        <w:t>8.1</w:t>
      </w:r>
      <w:r w:rsidR="003569A5" w:rsidRPr="00196ED7">
        <w:rPr>
          <w:rFonts w:cs="Arial"/>
          <w:szCs w:val="19"/>
        </w:rPr>
        <w:t>2</w:t>
      </w:r>
      <w:r w:rsidRPr="00196ED7">
        <w:rPr>
          <w:rFonts w:cs="Arial"/>
          <w:szCs w:val="19"/>
        </w:rPr>
        <w:t>. При разрешении вопросов, не нашедших отражения в настоящем Договоре, Стороны руководствуются действующим законодательством РФ.</w:t>
      </w:r>
    </w:p>
    <w:p w:rsidR="00C80483" w:rsidRPr="00196ED7" w:rsidRDefault="00C80483" w:rsidP="007F6DD0">
      <w:pPr>
        <w:jc w:val="both"/>
        <w:rPr>
          <w:rFonts w:cs="Arial"/>
          <w:szCs w:val="19"/>
        </w:rPr>
      </w:pPr>
      <w:r w:rsidRPr="00196ED7">
        <w:rPr>
          <w:rFonts w:cs="Arial"/>
          <w:szCs w:val="19"/>
        </w:rPr>
        <w:t>8.13. После вступления Договора в силу вся предыдущая переписка и переговоры, относящиеся к предмету Договора, утрачива</w:t>
      </w:r>
      <w:r w:rsidR="0091799C" w:rsidRPr="00196ED7">
        <w:rPr>
          <w:rFonts w:cs="Arial"/>
          <w:szCs w:val="19"/>
        </w:rPr>
        <w:t>ю</w:t>
      </w:r>
      <w:r w:rsidRPr="00196ED7">
        <w:rPr>
          <w:rFonts w:cs="Arial"/>
          <w:szCs w:val="19"/>
        </w:rPr>
        <w:t>т юридическую силу</w:t>
      </w:r>
      <w:r w:rsidR="00A74359" w:rsidRPr="00196ED7">
        <w:rPr>
          <w:rFonts w:cs="Arial"/>
          <w:szCs w:val="19"/>
        </w:rPr>
        <w:t>.</w:t>
      </w:r>
    </w:p>
    <w:p w:rsidR="007F6DD0" w:rsidRPr="00196ED7" w:rsidRDefault="007F6DD0" w:rsidP="007F6DD0">
      <w:pPr>
        <w:jc w:val="both"/>
        <w:rPr>
          <w:rFonts w:cs="Arial"/>
          <w:szCs w:val="19"/>
        </w:rPr>
      </w:pPr>
      <w:r w:rsidRPr="00196ED7">
        <w:rPr>
          <w:rFonts w:cs="Arial"/>
          <w:szCs w:val="19"/>
        </w:rPr>
        <w:t>8.1</w:t>
      </w:r>
      <w:r w:rsidR="00C80483" w:rsidRPr="00196ED7">
        <w:rPr>
          <w:rFonts w:cs="Arial"/>
          <w:szCs w:val="19"/>
        </w:rPr>
        <w:t>4</w:t>
      </w:r>
      <w:r w:rsidRPr="00196ED7">
        <w:rPr>
          <w:rFonts w:cs="Arial"/>
          <w:szCs w:val="19"/>
        </w:rPr>
        <w:t xml:space="preserve">. </w:t>
      </w:r>
      <w:bookmarkStart w:id="26" w:name="OLE_LINK57"/>
      <w:r w:rsidRPr="00196ED7">
        <w:rPr>
          <w:rFonts w:cs="Arial"/>
          <w:szCs w:val="19"/>
        </w:rPr>
        <w:t>Неотъемлемыми частями настоящего Договора являются следующие приложения:</w:t>
      </w:r>
    </w:p>
    <w:p w:rsidR="00D32095" w:rsidRPr="002F6F7F" w:rsidRDefault="00D32095" w:rsidP="00D32095">
      <w:pPr>
        <w:jc w:val="both"/>
        <w:rPr>
          <w:rFonts w:cs="Arial"/>
          <w:szCs w:val="19"/>
        </w:rPr>
      </w:pPr>
      <w:bookmarkStart w:id="27" w:name="OLE_LINK51"/>
      <w:bookmarkStart w:id="28" w:name="OLE_LINK52"/>
      <w:bookmarkEnd w:id="26"/>
      <w:r w:rsidRPr="00E2017D">
        <w:rPr>
          <w:rFonts w:cs="Arial"/>
          <w:b/>
          <w:szCs w:val="19"/>
        </w:rPr>
        <w:t>Приложение № 1.</w:t>
      </w:r>
      <w:r>
        <w:rPr>
          <w:rFonts w:cs="Arial"/>
          <w:b/>
          <w:szCs w:val="19"/>
        </w:rPr>
        <w:t xml:space="preserve"> </w:t>
      </w:r>
      <w:r w:rsidRPr="002F6F7F">
        <w:rPr>
          <w:rFonts w:cs="Arial"/>
          <w:szCs w:val="19"/>
        </w:rPr>
        <w:t>Спецификация. Виды и стоимости работ.</w:t>
      </w:r>
    </w:p>
    <w:bookmarkEnd w:id="27"/>
    <w:bookmarkEnd w:id="28"/>
    <w:p w:rsidR="005007F0" w:rsidRDefault="007F6DD0" w:rsidP="005007F0">
      <w:pPr>
        <w:pStyle w:val="2"/>
      </w:pPr>
      <w:r w:rsidRPr="00196ED7">
        <w:t>9. ЮРИДИЧЕСКИЕ АДРЕСА, РЕКВИЗИТЫ И ПОДПИСИ СТОРОН</w:t>
      </w:r>
    </w:p>
    <w:tbl>
      <w:tblPr>
        <w:tblStyle w:val="af4"/>
        <w:tblW w:w="102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27" w:type="dxa"/>
        </w:tblCellMar>
        <w:tblLook w:val="04A0" w:firstRow="1" w:lastRow="0" w:firstColumn="1" w:lastColumn="0" w:noHBand="0" w:noVBand="1"/>
      </w:tblPr>
      <w:tblGrid>
        <w:gridCol w:w="5047"/>
        <w:gridCol w:w="5156"/>
      </w:tblGrid>
      <w:tr w:rsidR="00F5275F" w:rsidRPr="00F5275F" w:rsidTr="00F5275F">
        <w:tc>
          <w:tcPr>
            <w:tcW w:w="5047" w:type="dxa"/>
          </w:tcPr>
          <w:p w:rsidR="00F5275F" w:rsidRPr="00F5275F" w:rsidRDefault="00F5275F" w:rsidP="00F5275F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</w:rPr>
            </w:pPr>
            <w:r w:rsidRPr="00F5275F">
              <w:rPr>
                <w:rFonts w:cs="Arial"/>
                <w:b/>
                <w:bCs/>
                <w:szCs w:val="19"/>
              </w:rPr>
              <w:t>ООО «Рога и Копыта»</w:t>
            </w:r>
          </w:p>
          <w:p w:rsidR="00F5275F" w:rsidRPr="00F5275F" w:rsidRDefault="00F5275F" w:rsidP="00F5275F">
            <w:pPr>
              <w:pStyle w:val="a6"/>
              <w:widowControl w:val="0"/>
              <w:suppressAutoHyphens w:val="0"/>
              <w:jc w:val="left"/>
              <w:rPr>
                <w:rFonts w:cs="Arial"/>
                <w:szCs w:val="19"/>
              </w:rPr>
            </w:pPr>
            <w:r w:rsidRPr="00F5275F">
              <w:rPr>
                <w:rFonts w:cs="Arial"/>
                <w:szCs w:val="19"/>
              </w:rPr>
              <w:t>ИНН 00000000 КПП 00000000</w:t>
            </w:r>
            <w:r w:rsidRPr="00F5275F">
              <w:rPr>
                <w:rFonts w:cs="Arial"/>
                <w:szCs w:val="19"/>
              </w:rPr>
              <w:br/>
              <w:t>ОГРН 0000000000000</w:t>
            </w:r>
            <w:r w:rsidRPr="00F5275F">
              <w:rPr>
                <w:rFonts w:cs="Arial"/>
                <w:szCs w:val="19"/>
              </w:rPr>
              <w:br/>
              <w:t>Адрес: Москва, Красная площадь, дом 1</w:t>
            </w:r>
            <w:r w:rsidRPr="00F5275F">
              <w:rPr>
                <w:rFonts w:cs="Arial"/>
                <w:szCs w:val="19"/>
              </w:rPr>
              <w:br/>
              <w:t>Расчетный счет 0000000000000000 в Путин-Банк БИК 0000000000</w:t>
            </w:r>
            <w:r w:rsidRPr="00F5275F">
              <w:rPr>
                <w:rFonts w:cs="Arial"/>
                <w:szCs w:val="19"/>
              </w:rPr>
              <w:br/>
              <w:t xml:space="preserve">Тел: +7 (000) 000-00-00, </w:t>
            </w:r>
            <w:r w:rsidRPr="00F5275F">
              <w:rPr>
                <w:rFonts w:cs="Arial"/>
                <w:szCs w:val="19"/>
                <w:lang w:val="en-US"/>
              </w:rPr>
              <w:t>Email</w:t>
            </w:r>
            <w:r w:rsidRPr="00F5275F">
              <w:rPr>
                <w:rFonts w:cs="Arial"/>
                <w:szCs w:val="19"/>
              </w:rPr>
              <w:t xml:space="preserve"> </w:t>
            </w:r>
            <w:r w:rsidRPr="00F5275F">
              <w:rPr>
                <w:rFonts w:cs="Arial"/>
                <w:szCs w:val="19"/>
                <w:lang w:val="en-US"/>
              </w:rPr>
              <w:t>info</w:t>
            </w:r>
            <w:r w:rsidRPr="00F5275F">
              <w:rPr>
                <w:rFonts w:cs="Arial"/>
                <w:szCs w:val="19"/>
              </w:rPr>
              <w:t>@</w:t>
            </w:r>
            <w:r w:rsidRPr="00F5275F">
              <w:rPr>
                <w:rFonts w:cs="Arial"/>
                <w:szCs w:val="19"/>
                <w:lang w:val="en-US"/>
              </w:rPr>
              <w:t>mail</w:t>
            </w:r>
            <w:r w:rsidRPr="00F5275F">
              <w:rPr>
                <w:rFonts w:cs="Arial"/>
                <w:szCs w:val="19"/>
              </w:rPr>
              <w:t>.</w:t>
            </w:r>
            <w:r w:rsidRPr="00F5275F">
              <w:rPr>
                <w:rFonts w:cs="Arial"/>
                <w:szCs w:val="19"/>
                <w:lang w:val="en-US"/>
              </w:rPr>
              <w:t>ru</w:t>
            </w:r>
          </w:p>
        </w:tc>
        <w:tc>
          <w:tcPr>
            <w:tcW w:w="5156" w:type="dxa"/>
          </w:tcPr>
          <w:p w:rsidR="00F5275F" w:rsidRPr="001E545E" w:rsidRDefault="00F5275F" w:rsidP="00F5275F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  <w:lang w:val="en-US"/>
              </w:rPr>
            </w:pPr>
            <w:r w:rsidRPr="00187670">
              <w:rPr>
                <w:rFonts w:cs="Arial"/>
                <w:b/>
                <w:bCs/>
                <w:szCs w:val="19"/>
                <w:lang w:val="en-US"/>
              </w:rPr>
              <w:t xml:space="preserve">ЗАКАЗЧИК: </w:t>
            </w:r>
            <w:r w:rsidRPr="001E545E">
              <w:rPr>
                <w:rFonts w:cs="Arial"/>
                <w:b/>
                <w:szCs w:val="19"/>
                <w:lang w:val="en-US"/>
              </w:rPr>
              <w:t>${CUSTOMER_</w:t>
            </w:r>
            <w:r w:rsidRPr="00187670">
              <w:rPr>
                <w:rFonts w:cs="Arial"/>
                <w:b/>
                <w:szCs w:val="19"/>
                <w:lang w:val="en-US"/>
              </w:rPr>
              <w:t>FIRMFORM</w:t>
            </w:r>
            <w:r w:rsidRPr="001E545E">
              <w:rPr>
                <w:rFonts w:cs="Arial"/>
                <w:b/>
                <w:szCs w:val="19"/>
                <w:lang w:val="en-US"/>
              </w:rPr>
              <w:t>2}</w:t>
            </w:r>
            <w:r w:rsidRPr="00187670">
              <w:rPr>
                <w:rFonts w:cs="Arial"/>
                <w:b/>
                <w:szCs w:val="19"/>
                <w:lang w:val="en-US"/>
              </w:rPr>
              <w:t xml:space="preserve"> </w:t>
            </w:r>
            <w:r w:rsidRPr="001E545E">
              <w:rPr>
                <w:rFonts w:cs="Arial"/>
                <w:b/>
                <w:szCs w:val="19"/>
                <w:lang w:val="en-US"/>
              </w:rPr>
              <w:t>«</w:t>
            </w:r>
            <w:r w:rsidRPr="00187670">
              <w:rPr>
                <w:rFonts w:cs="Arial"/>
                <w:b/>
                <w:bCs/>
                <w:szCs w:val="19"/>
                <w:lang w:val="en-US"/>
              </w:rPr>
              <w:t>${CUSTOMER_NAME}</w:t>
            </w:r>
            <w:r w:rsidRPr="001E545E">
              <w:rPr>
                <w:rFonts w:cs="Arial"/>
                <w:b/>
                <w:bCs/>
                <w:szCs w:val="19"/>
                <w:lang w:val="en-US"/>
              </w:rPr>
              <w:t>»</w:t>
            </w:r>
          </w:p>
          <w:p w:rsidR="00F5275F" w:rsidRPr="00F5275F" w:rsidRDefault="00F5275F" w:rsidP="00F5275F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187670">
              <w:rPr>
                <w:rFonts w:cs="Arial"/>
                <w:bCs/>
                <w:szCs w:val="19"/>
              </w:rPr>
              <w:t>Адрес</w:t>
            </w:r>
            <w:r w:rsidRPr="00187670">
              <w:rPr>
                <w:rFonts w:cs="Arial"/>
                <w:bCs/>
                <w:szCs w:val="19"/>
                <w:lang w:val="en-US"/>
              </w:rPr>
              <w:t>: ${CUSTOMER_ADDRESS}</w:t>
            </w:r>
            <w:r>
              <w:rPr>
                <w:rFonts w:cs="Arial"/>
                <w:bCs/>
                <w:szCs w:val="19"/>
                <w:lang w:val="en-US"/>
              </w:rPr>
              <w:br/>
            </w:r>
            <w:r w:rsidRPr="00187670">
              <w:rPr>
                <w:rFonts w:cs="Arial"/>
                <w:bCs/>
                <w:szCs w:val="19"/>
              </w:rPr>
              <w:t>ИНН</w:t>
            </w:r>
            <w:r w:rsidRPr="00187670">
              <w:rPr>
                <w:rFonts w:cs="Arial"/>
                <w:bCs/>
                <w:szCs w:val="19"/>
                <w:lang w:val="en-US"/>
              </w:rPr>
              <w:t xml:space="preserve"> ${CUSTOMER_INN}, </w:t>
            </w:r>
            <w:r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Cs w:val="19"/>
              </w:rPr>
              <w:t>КПП</w:t>
            </w:r>
            <w:r w:rsidRPr="00187670">
              <w:rPr>
                <w:rFonts w:cs="Arial"/>
                <w:bCs/>
                <w:szCs w:val="19"/>
                <w:lang w:val="en-US"/>
              </w:rPr>
              <w:t xml:space="preserve"> ${CUSTOMER_KPP}, </w:t>
            </w:r>
            <w:r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Cs w:val="19"/>
              </w:rPr>
              <w:t>ОГРН</w:t>
            </w:r>
            <w:r w:rsidRPr="00187670">
              <w:rPr>
                <w:rFonts w:cs="Arial"/>
                <w:bCs/>
                <w:szCs w:val="19"/>
                <w:lang w:val="en-US"/>
              </w:rPr>
              <w:t xml:space="preserve"> ${CUSTOMER_OGRN}</w:t>
            </w:r>
            <w:r>
              <w:rPr>
                <w:rFonts w:cs="Arial"/>
                <w:bCs/>
                <w:szCs w:val="19"/>
                <w:lang w:val="en-US"/>
              </w:rPr>
              <w:br/>
            </w:r>
            <w:r w:rsidRPr="00187670">
              <w:rPr>
                <w:rFonts w:cs="Arial"/>
                <w:bCs/>
                <w:szCs w:val="19"/>
              </w:rPr>
              <w:t>Р</w:t>
            </w:r>
            <w:r w:rsidRPr="00187670">
              <w:rPr>
                <w:rFonts w:cs="Arial"/>
                <w:bCs/>
                <w:szCs w:val="19"/>
                <w:lang w:val="en-US"/>
              </w:rPr>
              <w:t>/</w:t>
            </w:r>
            <w:r w:rsidRPr="00187670">
              <w:rPr>
                <w:rFonts w:cs="Arial"/>
                <w:bCs/>
                <w:szCs w:val="19"/>
              </w:rPr>
              <w:t>сч</w:t>
            </w:r>
            <w:r w:rsidRPr="00187670">
              <w:rPr>
                <w:rFonts w:cs="Arial"/>
                <w:bCs/>
                <w:szCs w:val="19"/>
                <w:lang w:val="en-US"/>
              </w:rPr>
              <w:t xml:space="preserve"> ${CUSTOMER_BANK_RS} </w:t>
            </w:r>
            <w:r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Cs w:val="19"/>
              </w:rPr>
              <w:t>в</w:t>
            </w:r>
            <w:r w:rsidRPr="00187670">
              <w:rPr>
                <w:rFonts w:cs="Arial"/>
                <w:bCs/>
                <w:szCs w:val="19"/>
                <w:lang w:val="en-US"/>
              </w:rPr>
              <w:t xml:space="preserve"> ${CUSTOMER_BANK_NAME}, </w:t>
            </w:r>
            <w:r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Cs w:val="19"/>
              </w:rPr>
              <w:t>БИК</w:t>
            </w:r>
            <w:r w:rsidRPr="00187670">
              <w:rPr>
                <w:rFonts w:cs="Arial"/>
                <w:bCs/>
                <w:szCs w:val="19"/>
                <w:lang w:val="en-US"/>
              </w:rPr>
              <w:t xml:space="preserve"> ${CUSTOMER_BIK}, </w:t>
            </w:r>
            <w:r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Cs w:val="19"/>
              </w:rPr>
              <w:t>к</w:t>
            </w:r>
            <w:r w:rsidRPr="00187670">
              <w:rPr>
                <w:rFonts w:cs="Arial"/>
                <w:bCs/>
                <w:szCs w:val="19"/>
                <w:lang w:val="en-US"/>
              </w:rPr>
              <w:t>/</w:t>
            </w:r>
            <w:r w:rsidRPr="00187670">
              <w:rPr>
                <w:rFonts w:cs="Arial"/>
                <w:bCs/>
                <w:szCs w:val="19"/>
              </w:rPr>
              <w:t>сч</w:t>
            </w:r>
            <w:r w:rsidRPr="00187670">
              <w:rPr>
                <w:rFonts w:cs="Arial"/>
                <w:bCs/>
                <w:szCs w:val="19"/>
                <w:lang w:val="en-US"/>
              </w:rPr>
              <w:t> ${CUSTOMER_BANK_KS}</w:t>
            </w:r>
            <w:r>
              <w:rPr>
                <w:rFonts w:cs="Arial"/>
                <w:bCs/>
                <w:szCs w:val="19"/>
                <w:lang w:val="en-US"/>
              </w:rPr>
              <w:br/>
            </w:r>
            <w:r w:rsidRPr="00187670">
              <w:rPr>
                <w:rFonts w:cs="Arial"/>
                <w:bCs/>
                <w:szCs w:val="19"/>
                <w:lang w:val="en-US"/>
              </w:rPr>
              <w:t xml:space="preserve">Тел. ${CUSTOMER_PHONE}, </w:t>
            </w:r>
            <w:r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Cs w:val="19"/>
                <w:lang w:val="en-US"/>
              </w:rPr>
              <w:t>Email ${CUSTOMER_EMAIL}</w:t>
            </w:r>
          </w:p>
        </w:tc>
      </w:tr>
      <w:tr w:rsidR="00F5275F" w:rsidRPr="00187670" w:rsidTr="00F5275F">
        <w:tc>
          <w:tcPr>
            <w:tcW w:w="5047" w:type="dxa"/>
          </w:tcPr>
          <w:p w:rsidR="00F5275F" w:rsidRPr="00F5275F" w:rsidRDefault="00F5275F" w:rsidP="00F5275F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</w:rPr>
            </w:pPr>
            <w:r w:rsidRPr="00F5275F">
              <w:rPr>
                <w:rFonts w:cs="Arial"/>
                <w:bCs/>
                <w:szCs w:val="19"/>
              </w:rPr>
              <w:br/>
              <w:t xml:space="preserve">Генеральный директор </w:t>
            </w:r>
            <w:r w:rsidRPr="00F5275F">
              <w:rPr>
                <w:rFonts w:cs="Arial"/>
                <w:bCs/>
                <w:szCs w:val="19"/>
              </w:rPr>
              <w:br/>
            </w:r>
            <w:r w:rsidRPr="00F5275F">
              <w:rPr>
                <w:rFonts w:cs="Arial"/>
                <w:bCs/>
                <w:szCs w:val="19"/>
              </w:rPr>
              <w:br/>
              <w:t>Иванов Иван Иванович ___________</w:t>
            </w:r>
            <w:r w:rsidRPr="00F5275F">
              <w:rPr>
                <w:rFonts w:cs="Arial"/>
                <w:bCs/>
                <w:szCs w:val="19"/>
              </w:rPr>
              <w:br/>
              <w:t>М.П.</w:t>
            </w:r>
          </w:p>
        </w:tc>
        <w:tc>
          <w:tcPr>
            <w:tcW w:w="5156" w:type="dxa"/>
          </w:tcPr>
          <w:p w:rsidR="00F5275F" w:rsidRPr="005007F0" w:rsidRDefault="00F5275F" w:rsidP="00F5275F">
            <w:pPr>
              <w:widowControl w:val="0"/>
              <w:suppressAutoHyphens w:val="0"/>
              <w:ind w:left="23"/>
              <w:rPr>
                <w:rFonts w:cs="Arial"/>
                <w:szCs w:val="19"/>
                <w:lang w:val="en-US"/>
              </w:rPr>
            </w:pPr>
            <w:r>
              <w:rPr>
                <w:rFonts w:cs="Arial"/>
                <w:szCs w:val="19"/>
                <w:lang w:val="en-US"/>
              </w:rPr>
              <w:br/>
            </w:r>
            <w:r w:rsidRPr="00187670">
              <w:rPr>
                <w:rFonts w:cs="Arial"/>
                <w:szCs w:val="19"/>
                <w:lang w:val="en-US"/>
              </w:rPr>
              <w:t xml:space="preserve">${CUSTOMER_DIR} </w:t>
            </w:r>
            <w:r>
              <w:rPr>
                <w:rFonts w:cs="Arial"/>
                <w:szCs w:val="19"/>
                <w:lang w:val="en-US"/>
              </w:rPr>
              <w:t xml:space="preserve"> </w:t>
            </w:r>
            <w:r w:rsidRPr="005007F0">
              <w:rPr>
                <w:rFonts w:cs="Arial"/>
                <w:szCs w:val="19"/>
                <w:lang w:val="en-US"/>
              </w:rPr>
              <w:t>${CUSTOMER_</w:t>
            </w:r>
            <w:r w:rsidRPr="00187670">
              <w:rPr>
                <w:rFonts w:cs="Arial"/>
                <w:szCs w:val="19"/>
                <w:lang w:val="en-US"/>
              </w:rPr>
              <w:t>FIRMFORM</w:t>
            </w:r>
            <w:r w:rsidRPr="005007F0">
              <w:rPr>
                <w:rFonts w:cs="Arial"/>
                <w:szCs w:val="19"/>
                <w:lang w:val="en-US"/>
              </w:rPr>
              <w:t>2}</w:t>
            </w:r>
            <w:r w:rsidRPr="00187670">
              <w:rPr>
                <w:rFonts w:cs="Arial"/>
                <w:szCs w:val="19"/>
                <w:lang w:val="en-US"/>
              </w:rPr>
              <w:t xml:space="preserve"> </w:t>
            </w:r>
            <w:r>
              <w:rPr>
                <w:rFonts w:cs="Arial"/>
                <w:szCs w:val="19"/>
                <w:lang w:val="en-US"/>
              </w:rPr>
              <w:t xml:space="preserve"> </w:t>
            </w:r>
            <w:r w:rsidRPr="005007F0">
              <w:rPr>
                <w:rFonts w:cs="Arial"/>
                <w:szCs w:val="19"/>
                <w:lang w:val="en-US"/>
              </w:rPr>
              <w:t>«</w:t>
            </w:r>
            <w:r w:rsidRPr="00187670">
              <w:rPr>
                <w:rFonts w:cs="Arial"/>
                <w:bCs/>
                <w:szCs w:val="19"/>
                <w:lang w:val="en-US"/>
              </w:rPr>
              <w:t>${CUSTOMER_NAME}</w:t>
            </w:r>
            <w:r w:rsidRPr="005007F0">
              <w:rPr>
                <w:rFonts w:cs="Arial"/>
                <w:bCs/>
                <w:szCs w:val="19"/>
                <w:lang w:val="en-US"/>
              </w:rPr>
              <w:t>»</w:t>
            </w:r>
          </w:p>
          <w:p w:rsidR="00F5275F" w:rsidRPr="00187670" w:rsidRDefault="00F5275F" w:rsidP="00F5275F">
            <w:pPr>
              <w:widowControl w:val="0"/>
              <w:suppressAutoHyphens w:val="0"/>
              <w:ind w:left="23"/>
              <w:rPr>
                <w:rFonts w:cs="Arial"/>
                <w:szCs w:val="19"/>
                <w:lang w:val="en-US"/>
              </w:rPr>
            </w:pPr>
          </w:p>
          <w:p w:rsidR="00F5275F" w:rsidRPr="00187670" w:rsidRDefault="00F5275F" w:rsidP="00F5275F">
            <w:pPr>
              <w:widowControl w:val="0"/>
              <w:suppressAutoHyphens w:val="0"/>
              <w:ind w:left="23"/>
              <w:rPr>
                <w:rFonts w:cs="Arial"/>
                <w:szCs w:val="19"/>
                <w:lang w:val="en-US"/>
              </w:rPr>
            </w:pPr>
            <w:r w:rsidRPr="00187670">
              <w:rPr>
                <w:rFonts w:cs="Arial"/>
                <w:szCs w:val="19"/>
                <w:lang w:val="en-US"/>
              </w:rPr>
              <w:t>${CUSTOMER_DIR_FIO</w:t>
            </w:r>
            <w:r w:rsidRPr="0043452F">
              <w:rPr>
                <w:rFonts w:cs="Arial"/>
                <w:szCs w:val="19"/>
                <w:lang w:val="en-US"/>
              </w:rPr>
              <w:t>(SHORT)</w:t>
            </w:r>
            <w:r w:rsidRPr="00187670">
              <w:rPr>
                <w:rFonts w:cs="Arial"/>
                <w:szCs w:val="19"/>
                <w:lang w:val="en-US"/>
              </w:rPr>
              <w:t>}  ____________</w:t>
            </w:r>
          </w:p>
        </w:tc>
      </w:tr>
    </w:tbl>
    <w:p w:rsidR="00E878DD" w:rsidRPr="00196ED7" w:rsidRDefault="00E878DD" w:rsidP="00D91F01">
      <w:pPr>
        <w:pStyle w:val="a6"/>
        <w:rPr>
          <w:rFonts w:cs="Arial"/>
          <w:szCs w:val="19"/>
        </w:rPr>
        <w:sectPr w:rsidR="00E878DD" w:rsidRPr="00196ED7" w:rsidSect="006B7904">
          <w:footerReference w:type="default" r:id="rId7"/>
          <w:footnotePr>
            <w:pos w:val="beneathText"/>
          </w:footnotePr>
          <w:pgSz w:w="11905" w:h="16837" w:code="9"/>
          <w:pgMar w:top="851" w:right="851" w:bottom="851" w:left="851" w:header="0" w:footer="170" w:gutter="0"/>
          <w:cols w:space="720"/>
          <w:docGrid w:linePitch="360"/>
        </w:sectPr>
      </w:pPr>
    </w:p>
    <w:p w:rsidR="00A1202C" w:rsidRPr="00673FAB" w:rsidRDefault="00A1202C" w:rsidP="00A1202C">
      <w:pPr>
        <w:widowControl w:val="0"/>
        <w:suppressAutoHyphens w:val="0"/>
        <w:ind w:firstLine="5954"/>
        <w:jc w:val="right"/>
        <w:rPr>
          <w:rFonts w:cs="Arial"/>
          <w:szCs w:val="19"/>
        </w:rPr>
      </w:pPr>
      <w:bookmarkStart w:id="29" w:name="_Hlk485737370"/>
      <w:r w:rsidRPr="00673FAB">
        <w:rPr>
          <w:rFonts w:cs="Arial"/>
          <w:szCs w:val="19"/>
        </w:rPr>
        <w:lastRenderedPageBreak/>
        <w:t>Приложение № 1</w:t>
      </w:r>
    </w:p>
    <w:p w:rsidR="00A1202C" w:rsidRPr="00673FAB" w:rsidRDefault="00A1202C" w:rsidP="00A1202C">
      <w:pPr>
        <w:widowControl w:val="0"/>
        <w:suppressAutoHyphens w:val="0"/>
        <w:jc w:val="right"/>
        <w:rPr>
          <w:rFonts w:cs="Arial"/>
          <w:szCs w:val="19"/>
        </w:rPr>
      </w:pPr>
      <w:r w:rsidRPr="00673FAB">
        <w:rPr>
          <w:rFonts w:cs="Arial"/>
          <w:szCs w:val="19"/>
        </w:rPr>
        <w:t>к Договору подряда № ${DOC1_NUMBER}</w:t>
      </w:r>
    </w:p>
    <w:p w:rsidR="00A1202C" w:rsidRPr="00673FAB" w:rsidRDefault="00A1202C" w:rsidP="00A1202C">
      <w:pPr>
        <w:widowControl w:val="0"/>
        <w:suppressAutoHyphens w:val="0"/>
        <w:jc w:val="right"/>
        <w:rPr>
          <w:rFonts w:cs="Arial"/>
          <w:szCs w:val="19"/>
        </w:rPr>
      </w:pPr>
      <w:r w:rsidRPr="00673FAB">
        <w:rPr>
          <w:rFonts w:cs="Arial"/>
          <w:szCs w:val="19"/>
        </w:rPr>
        <w:t>от ${</w:t>
      </w:r>
      <w:r w:rsidRPr="00673FAB">
        <w:rPr>
          <w:rFonts w:cs="Arial"/>
          <w:szCs w:val="19"/>
          <w:lang w:val="en-US"/>
        </w:rPr>
        <w:t>DOC</w:t>
      </w:r>
      <w:r w:rsidRPr="00673FAB">
        <w:rPr>
          <w:rFonts w:cs="Arial"/>
          <w:szCs w:val="19"/>
        </w:rPr>
        <w:t>1_</w:t>
      </w:r>
      <w:r w:rsidRPr="00673FAB">
        <w:rPr>
          <w:rFonts w:cs="Arial"/>
          <w:szCs w:val="19"/>
          <w:lang w:val="en-US"/>
        </w:rPr>
        <w:t>DATE</w:t>
      </w:r>
      <w:r w:rsidRPr="00673FAB">
        <w:rPr>
          <w:rFonts w:cs="Arial"/>
          <w:szCs w:val="19"/>
        </w:rPr>
        <w:t>} года</w:t>
      </w:r>
    </w:p>
    <w:p w:rsidR="00A1202C" w:rsidRPr="00673FAB" w:rsidRDefault="00A1202C" w:rsidP="00A1202C">
      <w:pPr>
        <w:widowControl w:val="0"/>
        <w:suppressAutoHyphens w:val="0"/>
        <w:rPr>
          <w:rFonts w:cs="Arial"/>
          <w:szCs w:val="19"/>
        </w:rPr>
      </w:pPr>
    </w:p>
    <w:p w:rsidR="00A1202C" w:rsidRPr="00673FAB" w:rsidRDefault="00A1202C" w:rsidP="00A1202C">
      <w:pPr>
        <w:widowControl w:val="0"/>
        <w:suppressAutoHyphens w:val="0"/>
        <w:rPr>
          <w:rFonts w:cs="Arial"/>
          <w:szCs w:val="19"/>
        </w:rPr>
      </w:pPr>
    </w:p>
    <w:p w:rsidR="00A1202C" w:rsidRPr="00673FAB" w:rsidRDefault="00A1202C" w:rsidP="00A1202C">
      <w:pPr>
        <w:pStyle w:val="1"/>
      </w:pPr>
      <w:r w:rsidRPr="00673FAB">
        <w:t>Специфи</w:t>
      </w:r>
      <w:bookmarkStart w:id="30" w:name="_GoBack"/>
      <w:bookmarkEnd w:id="30"/>
      <w:r w:rsidRPr="00673FAB">
        <w:t>кация. Виды и стоимости работ.</w:t>
      </w:r>
    </w:p>
    <w:p w:rsidR="00A1202C" w:rsidRPr="00673FAB" w:rsidRDefault="00A1202C" w:rsidP="00A1202C">
      <w:pPr>
        <w:widowControl w:val="0"/>
        <w:tabs>
          <w:tab w:val="center" w:pos="4409"/>
          <w:tab w:val="left" w:pos="8280"/>
        </w:tabs>
        <w:suppressAutoHyphens w:val="0"/>
        <w:ind w:right="-545"/>
        <w:outlineLvl w:val="0"/>
        <w:rPr>
          <w:rFonts w:cs="Arial"/>
          <w:b/>
          <w:szCs w:val="19"/>
        </w:rPr>
      </w:pPr>
    </w:p>
    <w:tbl>
      <w:tblPr>
        <w:tblpPr w:leftFromText="181" w:rightFromText="181" w:vertAnchor="text" w:horzAnchor="margin" w:tblpX="1" w:tblpY="1"/>
        <w:tblOverlap w:val="never"/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359"/>
        <w:gridCol w:w="1100"/>
        <w:gridCol w:w="1647"/>
        <w:gridCol w:w="1100"/>
      </w:tblGrid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b/>
                <w:szCs w:val="19"/>
              </w:rPr>
            </w:pPr>
            <w:r w:rsidRPr="00673FAB">
              <w:rPr>
                <w:rFonts w:cs="Arial"/>
                <w:b/>
                <w:szCs w:val="19"/>
              </w:rPr>
              <w:t>Вид Работ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b/>
                <w:szCs w:val="19"/>
              </w:rPr>
            </w:pPr>
            <w:r w:rsidRPr="00673FAB">
              <w:rPr>
                <w:rFonts w:cs="Arial"/>
                <w:b/>
                <w:szCs w:val="19"/>
              </w:rPr>
              <w:t>Кол-во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b/>
                <w:szCs w:val="19"/>
              </w:rPr>
            </w:pPr>
            <w:r w:rsidRPr="00673FAB">
              <w:rPr>
                <w:rFonts w:cs="Arial"/>
                <w:b/>
                <w:szCs w:val="19"/>
              </w:rPr>
              <w:t>Стоимость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b/>
                <w:szCs w:val="19"/>
              </w:rPr>
            </w:pPr>
            <w:r w:rsidRPr="00673FAB">
              <w:rPr>
                <w:rFonts w:cs="Arial"/>
                <w:b/>
                <w:szCs w:val="19"/>
              </w:rPr>
              <w:t>Единицы</w:t>
            </w: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b/>
                <w:szCs w:val="19"/>
              </w:rPr>
            </w:pPr>
            <w:r w:rsidRPr="00673FAB">
              <w:rPr>
                <w:rFonts w:cs="Arial"/>
                <w:b/>
                <w:szCs w:val="19"/>
              </w:rPr>
              <w:t>Монтаж конструкций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Количество конструкций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  <w:lang w:val="en-US"/>
              </w:rPr>
            </w:pPr>
            <w:r w:rsidRPr="00673FAB">
              <w:rPr>
                <w:rFonts w:cs="Arial"/>
                <w:szCs w:val="19"/>
                <w:lang w:val="en-US"/>
              </w:rPr>
              <w:t>${SPEC1_COLVO}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штук</w:t>
            </w: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tabs>
                <w:tab w:val="left" w:pos="576"/>
                <w:tab w:val="center" w:pos="609"/>
              </w:tabs>
              <w:suppressAutoHyphens w:val="0"/>
              <w:rPr>
                <w:rFonts w:cs="Arial"/>
                <w:szCs w:val="19"/>
                <w:lang w:val="en-US"/>
              </w:rPr>
            </w:pPr>
            <w:r w:rsidRPr="00673FAB">
              <w:rPr>
                <w:rFonts w:cs="Arial"/>
                <w:szCs w:val="19"/>
              </w:rPr>
              <w:t>Объем</w:t>
            </w:r>
          </w:p>
          <w:p w:rsidR="00A1202C" w:rsidRPr="00673FAB" w:rsidRDefault="00A1202C" w:rsidP="00EF6596">
            <w:pPr>
              <w:widowControl w:val="0"/>
              <w:tabs>
                <w:tab w:val="left" w:pos="576"/>
                <w:tab w:val="center" w:pos="609"/>
              </w:tabs>
              <w:suppressAutoHyphens w:val="0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  <w:lang w:val="en-US"/>
              </w:rPr>
            </w:pPr>
            <w:r w:rsidRPr="00673FAB">
              <w:rPr>
                <w:rFonts w:cs="Arial"/>
                <w:szCs w:val="19"/>
                <w:lang w:val="en-US"/>
              </w:rPr>
              <w:t>${SPEC1_OBJEM}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м</w:t>
            </w:r>
            <w:r w:rsidRPr="00673FAB">
              <w:rPr>
                <w:rFonts w:cs="Arial"/>
                <w:szCs w:val="19"/>
                <w:vertAlign w:val="superscript"/>
              </w:rPr>
              <w:t>2</w:t>
            </w: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Цена 1</w:t>
            </w:r>
            <w:r w:rsidRPr="00673FAB">
              <w:rPr>
                <w:rFonts w:cs="Arial"/>
                <w:szCs w:val="19"/>
                <w:lang w:val="en-US"/>
              </w:rPr>
              <w:t xml:space="preserve"> </w:t>
            </w:r>
            <w:r w:rsidRPr="00673FAB">
              <w:rPr>
                <w:rFonts w:cs="Arial"/>
                <w:szCs w:val="19"/>
              </w:rPr>
              <w:t>м</w:t>
            </w:r>
            <w:r w:rsidRPr="00673FAB">
              <w:rPr>
                <w:rFonts w:cs="Arial"/>
                <w:szCs w:val="19"/>
                <w:vertAlign w:val="superscript"/>
              </w:rPr>
              <w:t>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color w:val="FF0000"/>
                <w:szCs w:val="19"/>
              </w:rPr>
            </w:pPr>
            <w:r w:rsidRPr="00673FAB">
              <w:rPr>
                <w:rFonts w:cs="Arial"/>
                <w:szCs w:val="19"/>
                <w:lang w:val="en-US"/>
              </w:rPr>
              <w:t>${SPEC1_PRICEM2}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рублей</w:t>
            </w: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Общая стоимость Работ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color w:val="FF0000"/>
                <w:szCs w:val="19"/>
                <w:lang w:val="en-US"/>
              </w:rPr>
            </w:pPr>
            <w:r w:rsidRPr="00673FAB">
              <w:rPr>
                <w:rFonts w:cs="Arial"/>
                <w:szCs w:val="19"/>
                <w:lang w:val="en-US"/>
              </w:rPr>
              <w:t>${SPEC1_PRICETOT}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рублей</w:t>
            </w: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color w:val="FF0000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b/>
                <w:szCs w:val="19"/>
              </w:rPr>
            </w:pPr>
            <w:r w:rsidRPr="00673FAB">
              <w:rPr>
                <w:rFonts w:cs="Arial"/>
                <w:b/>
                <w:szCs w:val="19"/>
              </w:rPr>
              <w:t>Установка откосов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color w:val="FF0000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trike/>
                <w:color w:val="FF0000"/>
                <w:szCs w:val="19"/>
              </w:rPr>
            </w:pPr>
            <w:r w:rsidRPr="00673FAB">
              <w:rPr>
                <w:rFonts w:cs="Arial"/>
                <w:szCs w:val="19"/>
              </w:rPr>
              <w:t>Объем монтажа откосов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  <w:lang w:val="en-US"/>
              </w:rPr>
            </w:pPr>
            <w:r w:rsidRPr="00673FAB">
              <w:rPr>
                <w:rFonts w:cs="Arial"/>
                <w:szCs w:val="19"/>
                <w:lang w:val="en-US"/>
              </w:rPr>
              <w:t>${SPEC2_OBJEM}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color w:val="FF0000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trike/>
                <w:color w:val="FF0000"/>
                <w:szCs w:val="19"/>
              </w:rPr>
            </w:pPr>
            <w:r w:rsidRPr="00673FAB">
              <w:rPr>
                <w:rFonts w:cs="Arial"/>
                <w:szCs w:val="19"/>
              </w:rPr>
              <w:t>м/п</w:t>
            </w: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Цена 1</w:t>
            </w:r>
            <w:r w:rsidRPr="00673FAB">
              <w:rPr>
                <w:rFonts w:cs="Arial"/>
                <w:szCs w:val="19"/>
                <w:lang w:val="en-US"/>
              </w:rPr>
              <w:t xml:space="preserve"> </w:t>
            </w:r>
            <w:r w:rsidRPr="00673FAB">
              <w:rPr>
                <w:rFonts w:cs="Arial"/>
                <w:szCs w:val="19"/>
              </w:rPr>
              <w:t>м/п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  <w:lang w:val="en-US"/>
              </w:rPr>
            </w:pPr>
            <w:r w:rsidRPr="00673FAB">
              <w:rPr>
                <w:rFonts w:cs="Arial"/>
                <w:szCs w:val="19"/>
                <w:lang w:val="en-US"/>
              </w:rPr>
              <w:t>${SPEC2_PRICEM2}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рублей</w:t>
            </w: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Общая стоимость Работ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  <w:lang w:val="en-US"/>
              </w:rPr>
            </w:pPr>
            <w:r w:rsidRPr="00673FAB">
              <w:rPr>
                <w:rFonts w:cs="Arial"/>
                <w:szCs w:val="19"/>
                <w:lang w:val="en-US"/>
              </w:rPr>
              <w:t>${SPEC2_PRICETOT}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рублей</w:t>
            </w: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b/>
                <w:szCs w:val="19"/>
              </w:rPr>
            </w:pPr>
            <w:r w:rsidRPr="00673FAB">
              <w:rPr>
                <w:rFonts w:cs="Arial"/>
                <w:b/>
                <w:szCs w:val="19"/>
              </w:rPr>
              <w:t>Стоимость дополнительных Работ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  <w:lang w:val="en-US"/>
              </w:rPr>
              <w:t>${SPEC3_NAME}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  <w:lang w:val="en-US"/>
              </w:rPr>
            </w:pPr>
            <w:r w:rsidRPr="00673FAB">
              <w:rPr>
                <w:rFonts w:cs="Arial"/>
                <w:szCs w:val="19"/>
                <w:lang w:val="en-US"/>
              </w:rPr>
              <w:t>${SPEC3_KOLVO}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  <w:lang w:val="en-US"/>
              </w:rPr>
            </w:pPr>
            <w:r w:rsidRPr="00673FAB">
              <w:rPr>
                <w:rFonts w:cs="Arial"/>
                <w:szCs w:val="19"/>
                <w:lang w:val="en-US"/>
              </w:rPr>
              <w:t>${SPEC3_PRICE}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рублей</w:t>
            </w: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Общая стоимость дополнительных Работ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color w:val="FF0000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  <w:lang w:val="en-US"/>
              </w:rPr>
              <w:t>${AUTOSUM</w:t>
            </w:r>
            <w:r w:rsidRPr="00673FAB">
              <w:rPr>
                <w:rFonts w:cs="Arial"/>
                <w:szCs w:val="19"/>
              </w:rPr>
              <w:t>2</w:t>
            </w:r>
            <w:r w:rsidRPr="00673FAB">
              <w:rPr>
                <w:rFonts w:cs="Arial"/>
                <w:szCs w:val="19"/>
                <w:lang w:val="en-US"/>
              </w:rPr>
              <w:t>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color w:val="FF0000"/>
                <w:szCs w:val="19"/>
              </w:rPr>
            </w:pPr>
            <w:r w:rsidRPr="00673FAB">
              <w:rPr>
                <w:rFonts w:cs="Arial"/>
                <w:szCs w:val="19"/>
              </w:rPr>
              <w:t>рублей</w:t>
            </w: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Тип дома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Cs w:val="19"/>
                <w:lang w:val="en-US"/>
              </w:rPr>
            </w:pPr>
            <w:r w:rsidRPr="00673FAB">
              <w:rPr>
                <w:rFonts w:cs="Arial"/>
                <w:szCs w:val="19"/>
                <w:lang w:val="en-US"/>
              </w:rPr>
              <w:t>${SPEC4_HOMETYPE}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Стоимость доставки материала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  <w:lang w:val="en-US"/>
              </w:rPr>
            </w:pPr>
            <w:r w:rsidRPr="00673FAB">
              <w:rPr>
                <w:rFonts w:cs="Arial"/>
                <w:szCs w:val="19"/>
                <w:lang w:val="en-US"/>
              </w:rPr>
              <w:t>${SPEC4_PRICE}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рублей</w:t>
            </w: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b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b/>
                <w:szCs w:val="19"/>
              </w:rPr>
            </w:pPr>
            <w:r w:rsidRPr="00673FAB">
              <w:rPr>
                <w:rFonts w:cs="Arial"/>
                <w:b/>
                <w:szCs w:val="19"/>
              </w:rPr>
              <w:t>Общая стоимость Работ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b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b/>
                <w:szCs w:val="19"/>
                <w:lang w:val="en-US"/>
              </w:rPr>
            </w:pPr>
            <w:r w:rsidRPr="00673FAB">
              <w:rPr>
                <w:rFonts w:cs="Arial"/>
                <w:b/>
                <w:szCs w:val="19"/>
                <w:lang w:val="en-US"/>
              </w:rPr>
              <w:t>${AUTOSUM1}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b/>
                <w:szCs w:val="19"/>
              </w:rPr>
            </w:pPr>
            <w:r w:rsidRPr="00673FAB">
              <w:rPr>
                <w:rFonts w:cs="Arial"/>
                <w:b/>
                <w:szCs w:val="19"/>
              </w:rPr>
              <w:t>рублей</w:t>
            </w:r>
          </w:p>
        </w:tc>
      </w:tr>
      <w:bookmarkEnd w:id="29"/>
    </w:tbl>
    <w:p w:rsidR="00A1202C" w:rsidRDefault="00A1202C" w:rsidP="00A1202C">
      <w:pPr>
        <w:widowControl w:val="0"/>
        <w:suppressAutoHyphens w:val="0"/>
        <w:jc w:val="both"/>
        <w:rPr>
          <w:rFonts w:cs="Arial"/>
          <w:szCs w:val="19"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27" w:type="dxa"/>
        </w:tblCellMar>
        <w:tblLook w:val="04A0" w:firstRow="1" w:lastRow="0" w:firstColumn="1" w:lastColumn="0" w:noHBand="0" w:noVBand="1"/>
      </w:tblPr>
      <w:tblGrid>
        <w:gridCol w:w="5062"/>
        <w:gridCol w:w="5141"/>
      </w:tblGrid>
      <w:tr w:rsidR="00A1202C" w:rsidRPr="00187670" w:rsidTr="00EF6596">
        <w:tc>
          <w:tcPr>
            <w:tcW w:w="5227" w:type="dxa"/>
          </w:tcPr>
          <w:p w:rsidR="00A1202C" w:rsidRPr="00F5275F" w:rsidRDefault="00F5275F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</w:rPr>
            </w:pPr>
            <w:r w:rsidRPr="00F5275F">
              <w:rPr>
                <w:rFonts w:cs="Arial"/>
                <w:bCs/>
                <w:szCs w:val="19"/>
              </w:rPr>
              <w:br/>
              <w:t xml:space="preserve">Генеральный директор </w:t>
            </w:r>
            <w:r w:rsidRPr="00F5275F">
              <w:rPr>
                <w:rFonts w:cs="Arial"/>
                <w:bCs/>
                <w:szCs w:val="19"/>
              </w:rPr>
              <w:br/>
            </w:r>
            <w:r w:rsidRPr="00F5275F">
              <w:rPr>
                <w:rFonts w:cs="Arial"/>
                <w:bCs/>
                <w:szCs w:val="19"/>
              </w:rPr>
              <w:br/>
              <w:t>Иванов Иван Иванович ___________</w:t>
            </w:r>
            <w:r w:rsidRPr="00F5275F">
              <w:rPr>
                <w:rFonts w:cs="Arial"/>
                <w:bCs/>
                <w:szCs w:val="19"/>
              </w:rPr>
              <w:br/>
              <w:t>М.П.</w:t>
            </w:r>
          </w:p>
        </w:tc>
        <w:tc>
          <w:tcPr>
            <w:tcW w:w="5228" w:type="dxa"/>
          </w:tcPr>
          <w:p w:rsidR="00A1202C" w:rsidRPr="00F5275F" w:rsidRDefault="00F5275F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  <w:lang w:val="en-US"/>
              </w:rPr>
            </w:pPr>
            <w:r w:rsidRPr="00F5275F">
              <w:rPr>
                <w:rFonts w:cs="Arial"/>
                <w:szCs w:val="19"/>
              </w:rPr>
              <w:br/>
            </w:r>
            <w:r w:rsidR="00A1202C" w:rsidRPr="00F5275F">
              <w:rPr>
                <w:rFonts w:cs="Arial"/>
                <w:szCs w:val="19"/>
                <w:lang w:val="en-US"/>
              </w:rPr>
              <w:t xml:space="preserve">${CUSTOMER_DIR} </w:t>
            </w:r>
            <w:r w:rsidR="0043452F" w:rsidRPr="00F5275F">
              <w:rPr>
                <w:rFonts w:cs="Arial"/>
                <w:szCs w:val="19"/>
                <w:lang w:val="en-US"/>
              </w:rPr>
              <w:t xml:space="preserve"> </w:t>
            </w:r>
            <w:r w:rsidR="00A1202C" w:rsidRPr="00F5275F">
              <w:rPr>
                <w:rFonts w:cs="Arial"/>
                <w:szCs w:val="19"/>
                <w:lang w:val="en-US"/>
              </w:rPr>
              <w:t xml:space="preserve">${CUSTOMER_FIRMFORM2} </w:t>
            </w:r>
            <w:r w:rsidR="0043452F" w:rsidRPr="00F5275F">
              <w:rPr>
                <w:rFonts w:cs="Arial"/>
                <w:szCs w:val="19"/>
                <w:lang w:val="en-US"/>
              </w:rPr>
              <w:t xml:space="preserve"> </w:t>
            </w:r>
            <w:r w:rsidR="00A1202C" w:rsidRPr="00F5275F">
              <w:rPr>
                <w:rFonts w:cs="Arial"/>
                <w:szCs w:val="19"/>
                <w:lang w:val="en-US"/>
              </w:rPr>
              <w:t>«</w:t>
            </w:r>
            <w:r w:rsidR="00A1202C" w:rsidRPr="00F5275F">
              <w:rPr>
                <w:rFonts w:cs="Arial"/>
                <w:bCs/>
                <w:szCs w:val="19"/>
                <w:lang w:val="en-US"/>
              </w:rPr>
              <w:t>${CUSTOMER_NAME}»</w:t>
            </w:r>
          </w:p>
          <w:p w:rsidR="00A1202C" w:rsidRPr="00F5275F" w:rsidRDefault="00A1202C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  <w:lang w:val="en-US"/>
              </w:rPr>
            </w:pPr>
          </w:p>
          <w:p w:rsidR="00A1202C" w:rsidRPr="00F5275F" w:rsidRDefault="00A1202C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  <w:lang w:val="en-US"/>
              </w:rPr>
            </w:pPr>
            <w:r w:rsidRPr="00F5275F">
              <w:rPr>
                <w:rFonts w:cs="Arial"/>
                <w:szCs w:val="19"/>
                <w:lang w:val="en-US"/>
              </w:rPr>
              <w:t>${CUSTOMER_DIR_FIO</w:t>
            </w:r>
            <w:r w:rsidR="0043452F" w:rsidRPr="00F5275F">
              <w:rPr>
                <w:rFonts w:cs="Arial"/>
                <w:szCs w:val="19"/>
                <w:lang w:val="en-US"/>
              </w:rPr>
              <w:t>(SHORT)</w:t>
            </w:r>
            <w:r w:rsidRPr="00F5275F">
              <w:rPr>
                <w:rFonts w:cs="Arial"/>
                <w:szCs w:val="19"/>
                <w:lang w:val="en-US"/>
              </w:rPr>
              <w:t>}  ____________</w:t>
            </w:r>
          </w:p>
        </w:tc>
      </w:tr>
    </w:tbl>
    <w:p w:rsidR="00A1202C" w:rsidRPr="00196ED7" w:rsidRDefault="00A1202C" w:rsidP="00A1202C">
      <w:pPr>
        <w:widowControl w:val="0"/>
        <w:suppressAutoHyphens w:val="0"/>
        <w:jc w:val="both"/>
        <w:rPr>
          <w:rFonts w:cs="Arial"/>
          <w:szCs w:val="19"/>
        </w:rPr>
      </w:pPr>
    </w:p>
    <w:sectPr w:rsidR="00A1202C" w:rsidRPr="00196ED7" w:rsidSect="006F1816">
      <w:headerReference w:type="default" r:id="rId8"/>
      <w:footerReference w:type="default" r:id="rId9"/>
      <w:footnotePr>
        <w:pos w:val="beneathText"/>
      </w:footnotePr>
      <w:pgSz w:w="11905" w:h="16837" w:code="9"/>
      <w:pgMar w:top="851" w:right="851" w:bottom="851" w:left="851" w:header="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4131" w:rsidRDefault="00724131" w:rsidP="005512D6">
      <w:r>
        <w:separator/>
      </w:r>
    </w:p>
  </w:endnote>
  <w:endnote w:type="continuationSeparator" w:id="0">
    <w:p w:rsidR="00724131" w:rsidRDefault="00724131" w:rsidP="00551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80"/>
    <w:family w:val="auto"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24B7" w:rsidRPr="002E24B7" w:rsidRDefault="002E24B7" w:rsidP="002E24B7">
    <w:pPr>
      <w:tabs>
        <w:tab w:val="center" w:pos="5103"/>
        <w:tab w:val="right" w:pos="10479"/>
      </w:tabs>
      <w:rPr>
        <w:rFonts w:cs="Arial"/>
        <w:szCs w:val="19"/>
      </w:rPr>
    </w:pPr>
  </w:p>
  <w:p w:rsidR="002E24B7" w:rsidRPr="002E24B7" w:rsidRDefault="002E24B7" w:rsidP="002E24B7">
    <w:pPr>
      <w:tabs>
        <w:tab w:val="center" w:pos="5103"/>
        <w:tab w:val="right" w:pos="10479"/>
      </w:tabs>
      <w:rPr>
        <w:rFonts w:cs="Arial"/>
        <w:szCs w:val="19"/>
        <w:lang w:val="en-US"/>
      </w:rPr>
    </w:pPr>
    <w:r w:rsidRPr="002E24B7">
      <w:rPr>
        <w:rFonts w:cs="Arial"/>
        <w:szCs w:val="19"/>
      </w:rPr>
      <w:t>Подрядчик</w:t>
    </w:r>
    <w:r w:rsidRPr="002E24B7">
      <w:rPr>
        <w:rFonts w:cs="Arial"/>
        <w:szCs w:val="19"/>
        <w:lang w:val="en-US"/>
      </w:rPr>
      <w:t>: __________</w:t>
    </w:r>
    <w:r w:rsidRPr="002E24B7">
      <w:rPr>
        <w:rFonts w:cs="Arial"/>
        <w:szCs w:val="19"/>
        <w:lang w:val="en-US"/>
      </w:rPr>
      <w:tab/>
    </w:r>
    <w:r w:rsidRPr="002E24B7">
      <w:rPr>
        <w:rFonts w:cs="Arial"/>
        <w:szCs w:val="19"/>
      </w:rPr>
      <w:fldChar w:fldCharType="begin"/>
    </w:r>
    <w:r w:rsidRPr="002E24B7">
      <w:rPr>
        <w:rFonts w:cs="Arial"/>
        <w:szCs w:val="19"/>
      </w:rPr>
      <w:instrText>PAGE   \* MERGEFORMAT</w:instrText>
    </w:r>
    <w:r w:rsidRPr="002E24B7">
      <w:rPr>
        <w:rFonts w:cs="Arial"/>
        <w:szCs w:val="19"/>
      </w:rPr>
      <w:fldChar w:fldCharType="separate"/>
    </w:r>
    <w:r w:rsidRPr="002E24B7">
      <w:rPr>
        <w:rFonts w:cs="Arial"/>
        <w:szCs w:val="19"/>
      </w:rPr>
      <w:t>4</w:t>
    </w:r>
    <w:r w:rsidRPr="002E24B7">
      <w:rPr>
        <w:rFonts w:cs="Arial"/>
        <w:szCs w:val="19"/>
      </w:rPr>
      <w:fldChar w:fldCharType="end"/>
    </w:r>
    <w:r w:rsidRPr="002E24B7">
      <w:rPr>
        <w:rFonts w:cs="Arial"/>
        <w:szCs w:val="19"/>
        <w:lang w:val="en-US"/>
      </w:rPr>
      <w:tab/>
    </w:r>
    <w:r w:rsidRPr="002E24B7">
      <w:rPr>
        <w:rFonts w:cs="Arial"/>
        <w:szCs w:val="19"/>
      </w:rPr>
      <w:t>Заказчик: __________</w:t>
    </w:r>
  </w:p>
  <w:p w:rsidR="006B7904" w:rsidRPr="002E24B7" w:rsidRDefault="006B7904" w:rsidP="002E24B7">
    <w:pPr>
      <w:pStyle w:val="af2"/>
      <w:rPr>
        <w:szCs w:val="19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02C" w:rsidRDefault="00A1202C" w:rsidP="00A1202C">
    <w:pPr>
      <w:tabs>
        <w:tab w:val="center" w:pos="5103"/>
        <w:tab w:val="right" w:pos="10479"/>
      </w:tabs>
      <w:rPr>
        <w:rFonts w:ascii="Calibri" w:hAnsi="Calibri" w:cs="Calibri"/>
        <w:sz w:val="20"/>
        <w:szCs w:val="20"/>
      </w:rPr>
    </w:pPr>
  </w:p>
  <w:p w:rsidR="00A1202C" w:rsidRPr="00540C52" w:rsidRDefault="00A1202C" w:rsidP="00A1202C">
    <w:pPr>
      <w:tabs>
        <w:tab w:val="center" w:pos="5103"/>
        <w:tab w:val="right" w:pos="10479"/>
      </w:tabs>
      <w:rPr>
        <w:rFonts w:ascii="Calibri" w:hAnsi="Calibri" w:cs="Calibri"/>
        <w:sz w:val="20"/>
        <w:szCs w:val="20"/>
        <w:lang w:val="en-US"/>
      </w:rPr>
    </w:pPr>
    <w:r>
      <w:rPr>
        <w:rFonts w:ascii="Calibri" w:hAnsi="Calibri" w:cs="Calibri"/>
        <w:sz w:val="20"/>
        <w:szCs w:val="20"/>
        <w:lang w:val="en-US"/>
      </w:rPr>
      <w:tab/>
    </w:r>
    <w:r w:rsidRPr="00837A84">
      <w:rPr>
        <w:rFonts w:ascii="Calibri" w:hAnsi="Calibri" w:cs="Calibri"/>
        <w:sz w:val="18"/>
        <w:szCs w:val="18"/>
      </w:rPr>
      <w:fldChar w:fldCharType="begin"/>
    </w:r>
    <w:r w:rsidRPr="00837A84">
      <w:rPr>
        <w:rFonts w:ascii="Calibri" w:hAnsi="Calibri" w:cs="Calibri"/>
        <w:sz w:val="18"/>
        <w:szCs w:val="18"/>
      </w:rPr>
      <w:instrText>PAGE   \* MERGEFORMAT</w:instrText>
    </w:r>
    <w:r w:rsidRPr="00837A84">
      <w:rPr>
        <w:rFonts w:ascii="Calibri" w:hAnsi="Calibri" w:cs="Calibri"/>
        <w:sz w:val="18"/>
        <w:szCs w:val="18"/>
      </w:rPr>
      <w:fldChar w:fldCharType="separate"/>
    </w:r>
    <w:r>
      <w:rPr>
        <w:rFonts w:ascii="Calibri" w:hAnsi="Calibri" w:cs="Calibri"/>
        <w:sz w:val="18"/>
        <w:szCs w:val="18"/>
      </w:rPr>
      <w:t>5</w:t>
    </w:r>
    <w:r w:rsidRPr="00837A84">
      <w:rPr>
        <w:rFonts w:ascii="Calibri" w:hAnsi="Calibri" w:cs="Calibri"/>
        <w:sz w:val="18"/>
        <w:szCs w:val="18"/>
      </w:rPr>
      <w:fldChar w:fldCharType="end"/>
    </w:r>
    <w:r w:rsidRPr="00540C52">
      <w:rPr>
        <w:rFonts w:ascii="Calibri" w:hAnsi="Calibri" w:cs="Calibri"/>
        <w:sz w:val="20"/>
        <w:szCs w:val="20"/>
        <w:lang w:val="en-US"/>
      </w:rPr>
      <w:tab/>
    </w:r>
  </w:p>
  <w:p w:rsidR="006B7904" w:rsidRPr="00A1202C" w:rsidRDefault="006B7904" w:rsidP="00A1202C">
    <w:pPr>
      <w:tabs>
        <w:tab w:val="left" w:pos="173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4131" w:rsidRDefault="00724131" w:rsidP="005512D6">
      <w:bookmarkStart w:id="0" w:name="_Hlk479845669"/>
      <w:bookmarkEnd w:id="0"/>
      <w:r>
        <w:separator/>
      </w:r>
    </w:p>
  </w:footnote>
  <w:footnote w:type="continuationSeparator" w:id="0">
    <w:p w:rsidR="00724131" w:rsidRDefault="00724131" w:rsidP="005512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816" w:rsidRDefault="006F1816" w:rsidP="006F1816">
    <w:pPr>
      <w:pStyle w:val="af0"/>
    </w:pPr>
  </w:p>
  <w:p w:rsidR="006F1816" w:rsidRPr="00B71FFC" w:rsidRDefault="006F1816" w:rsidP="006F1816">
    <w:pPr>
      <w:pStyle w:val="af0"/>
      <w:rPr>
        <w:lang w:val="en-US"/>
      </w:rPr>
    </w:pPr>
  </w:p>
  <w:p w:rsidR="006B7904" w:rsidRDefault="006B7904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6B82FBA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2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Times New Roman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Times New Roman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Times New Roman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Times New Roman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Times New Roman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Times New Roman"/>
      </w:rPr>
    </w:lvl>
  </w:abstractNum>
  <w:abstractNum w:abstractNumId="5" w15:restartNumberingAfterBreak="0">
    <w:nsid w:val="04456B97"/>
    <w:multiLevelType w:val="hybridMultilevel"/>
    <w:tmpl w:val="B6A0BA3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8113C"/>
    <w:multiLevelType w:val="hybridMultilevel"/>
    <w:tmpl w:val="C818BF6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919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773208"/>
    <w:multiLevelType w:val="hybridMultilevel"/>
    <w:tmpl w:val="5F14112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1B3467"/>
    <w:multiLevelType w:val="hybridMultilevel"/>
    <w:tmpl w:val="382C4700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5824B40"/>
    <w:multiLevelType w:val="hybridMultilevel"/>
    <w:tmpl w:val="6EE48E8C"/>
    <w:lvl w:ilvl="0" w:tplc="37E848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CF00F4"/>
    <w:multiLevelType w:val="hybridMultilevel"/>
    <w:tmpl w:val="6EE48E8C"/>
    <w:lvl w:ilvl="0" w:tplc="37E848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784693"/>
    <w:multiLevelType w:val="hybridMultilevel"/>
    <w:tmpl w:val="976EDBF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14498B"/>
    <w:multiLevelType w:val="hybridMultilevel"/>
    <w:tmpl w:val="2D629316"/>
    <w:lvl w:ilvl="0" w:tplc="041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632D0CD3"/>
    <w:multiLevelType w:val="hybridMultilevel"/>
    <w:tmpl w:val="DA269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123CD8"/>
    <w:multiLevelType w:val="hybridMultilevel"/>
    <w:tmpl w:val="D31A236E"/>
    <w:lvl w:ilvl="0" w:tplc="A9E89B72">
      <w:start w:val="3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5"/>
  </w:num>
  <w:num w:numId="7">
    <w:abstractNumId w:val="13"/>
  </w:num>
  <w:num w:numId="8">
    <w:abstractNumId w:val="5"/>
  </w:num>
  <w:num w:numId="9">
    <w:abstractNumId w:val="10"/>
  </w:num>
  <w:num w:numId="10">
    <w:abstractNumId w:val="12"/>
  </w:num>
  <w:num w:numId="11">
    <w:abstractNumId w:val="6"/>
  </w:num>
  <w:num w:numId="12">
    <w:abstractNumId w:val="11"/>
  </w:num>
  <w:num w:numId="13">
    <w:abstractNumId w:val="9"/>
  </w:num>
  <w:num w:numId="14">
    <w:abstractNumId w:val="8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cumentProtection w:edit="forms" w:enforcement="0"/>
  <w:defaultTabStop w:val="708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2D6"/>
    <w:rsid w:val="000036FE"/>
    <w:rsid w:val="000103ED"/>
    <w:rsid w:val="0002235D"/>
    <w:rsid w:val="000329AC"/>
    <w:rsid w:val="0004380C"/>
    <w:rsid w:val="000452C4"/>
    <w:rsid w:val="00055741"/>
    <w:rsid w:val="00055A0A"/>
    <w:rsid w:val="00057A3C"/>
    <w:rsid w:val="00064518"/>
    <w:rsid w:val="000677D7"/>
    <w:rsid w:val="00081AAE"/>
    <w:rsid w:val="000937BB"/>
    <w:rsid w:val="000B40A1"/>
    <w:rsid w:val="000C0B52"/>
    <w:rsid w:val="000C1D64"/>
    <w:rsid w:val="000C391F"/>
    <w:rsid w:val="000D06C2"/>
    <w:rsid w:val="000D2B25"/>
    <w:rsid w:val="000D2CC5"/>
    <w:rsid w:val="000D717E"/>
    <w:rsid w:val="000E1A50"/>
    <w:rsid w:val="000E3799"/>
    <w:rsid w:val="000E3F21"/>
    <w:rsid w:val="000F36A4"/>
    <w:rsid w:val="001052F2"/>
    <w:rsid w:val="00111974"/>
    <w:rsid w:val="0012153F"/>
    <w:rsid w:val="00125E74"/>
    <w:rsid w:val="00130D27"/>
    <w:rsid w:val="001358DD"/>
    <w:rsid w:val="0014115F"/>
    <w:rsid w:val="00143825"/>
    <w:rsid w:val="00145606"/>
    <w:rsid w:val="001536CD"/>
    <w:rsid w:val="001543C7"/>
    <w:rsid w:val="00165C55"/>
    <w:rsid w:val="0017047D"/>
    <w:rsid w:val="00196667"/>
    <w:rsid w:val="00196ED7"/>
    <w:rsid w:val="001B575B"/>
    <w:rsid w:val="001B6E57"/>
    <w:rsid w:val="001B70D4"/>
    <w:rsid w:val="001B76B7"/>
    <w:rsid w:val="001C3FDD"/>
    <w:rsid w:val="001C4D51"/>
    <w:rsid w:val="001E7B6A"/>
    <w:rsid w:val="002140EB"/>
    <w:rsid w:val="00224B9E"/>
    <w:rsid w:val="00237C88"/>
    <w:rsid w:val="00246D97"/>
    <w:rsid w:val="00267130"/>
    <w:rsid w:val="0028236C"/>
    <w:rsid w:val="00282648"/>
    <w:rsid w:val="00285C79"/>
    <w:rsid w:val="00285F79"/>
    <w:rsid w:val="0029570E"/>
    <w:rsid w:val="002A31A0"/>
    <w:rsid w:val="002B0DDA"/>
    <w:rsid w:val="002B2718"/>
    <w:rsid w:val="002B2AD3"/>
    <w:rsid w:val="002C5265"/>
    <w:rsid w:val="002D1CA2"/>
    <w:rsid w:val="002E24B7"/>
    <w:rsid w:val="002E6710"/>
    <w:rsid w:val="002E7AA8"/>
    <w:rsid w:val="002F4B6E"/>
    <w:rsid w:val="002F552F"/>
    <w:rsid w:val="00300948"/>
    <w:rsid w:val="003219A3"/>
    <w:rsid w:val="0032238D"/>
    <w:rsid w:val="00335146"/>
    <w:rsid w:val="00340DD9"/>
    <w:rsid w:val="00341379"/>
    <w:rsid w:val="003422AC"/>
    <w:rsid w:val="003433EA"/>
    <w:rsid w:val="003554CD"/>
    <w:rsid w:val="003569A5"/>
    <w:rsid w:val="0036300E"/>
    <w:rsid w:val="003632D8"/>
    <w:rsid w:val="00364A60"/>
    <w:rsid w:val="00365FF9"/>
    <w:rsid w:val="00371257"/>
    <w:rsid w:val="003725F7"/>
    <w:rsid w:val="003803D8"/>
    <w:rsid w:val="00380663"/>
    <w:rsid w:val="0038122E"/>
    <w:rsid w:val="0038302A"/>
    <w:rsid w:val="003847C3"/>
    <w:rsid w:val="00386E0D"/>
    <w:rsid w:val="003A3A71"/>
    <w:rsid w:val="003A5C31"/>
    <w:rsid w:val="003C60D9"/>
    <w:rsid w:val="00403765"/>
    <w:rsid w:val="0042459B"/>
    <w:rsid w:val="0043452F"/>
    <w:rsid w:val="004353D2"/>
    <w:rsid w:val="00435D1D"/>
    <w:rsid w:val="00436357"/>
    <w:rsid w:val="0044207F"/>
    <w:rsid w:val="0044525E"/>
    <w:rsid w:val="0045155B"/>
    <w:rsid w:val="00451C80"/>
    <w:rsid w:val="0046149D"/>
    <w:rsid w:val="004619B4"/>
    <w:rsid w:val="00464D45"/>
    <w:rsid w:val="00466067"/>
    <w:rsid w:val="00483E61"/>
    <w:rsid w:val="00487AFE"/>
    <w:rsid w:val="004C037E"/>
    <w:rsid w:val="004C3077"/>
    <w:rsid w:val="004D6DD7"/>
    <w:rsid w:val="004E4768"/>
    <w:rsid w:val="005007F0"/>
    <w:rsid w:val="00501155"/>
    <w:rsid w:val="00511CD9"/>
    <w:rsid w:val="0051226F"/>
    <w:rsid w:val="00514CD7"/>
    <w:rsid w:val="00522FCB"/>
    <w:rsid w:val="00523D91"/>
    <w:rsid w:val="00535FA6"/>
    <w:rsid w:val="00537EDF"/>
    <w:rsid w:val="00543F23"/>
    <w:rsid w:val="00547E36"/>
    <w:rsid w:val="005512D6"/>
    <w:rsid w:val="005555D4"/>
    <w:rsid w:val="00564940"/>
    <w:rsid w:val="0057118E"/>
    <w:rsid w:val="00580293"/>
    <w:rsid w:val="005843F0"/>
    <w:rsid w:val="005A4B0E"/>
    <w:rsid w:val="005A5221"/>
    <w:rsid w:val="005B0073"/>
    <w:rsid w:val="005C5566"/>
    <w:rsid w:val="005C7641"/>
    <w:rsid w:val="005E5EFE"/>
    <w:rsid w:val="005E7F20"/>
    <w:rsid w:val="005F546A"/>
    <w:rsid w:val="005F5B75"/>
    <w:rsid w:val="006009AC"/>
    <w:rsid w:val="00607C40"/>
    <w:rsid w:val="00613B6B"/>
    <w:rsid w:val="0061424A"/>
    <w:rsid w:val="00614DB1"/>
    <w:rsid w:val="00624223"/>
    <w:rsid w:val="00625F1A"/>
    <w:rsid w:val="0062603B"/>
    <w:rsid w:val="00630A76"/>
    <w:rsid w:val="006375C0"/>
    <w:rsid w:val="00641F98"/>
    <w:rsid w:val="00660EFE"/>
    <w:rsid w:val="006616E0"/>
    <w:rsid w:val="0066511B"/>
    <w:rsid w:val="00665ACF"/>
    <w:rsid w:val="00665AF5"/>
    <w:rsid w:val="00670C61"/>
    <w:rsid w:val="00692226"/>
    <w:rsid w:val="006B1860"/>
    <w:rsid w:val="006B34A5"/>
    <w:rsid w:val="006B7904"/>
    <w:rsid w:val="006D485F"/>
    <w:rsid w:val="006E35F4"/>
    <w:rsid w:val="006F1816"/>
    <w:rsid w:val="006F78EF"/>
    <w:rsid w:val="00700D6E"/>
    <w:rsid w:val="00714F58"/>
    <w:rsid w:val="00724131"/>
    <w:rsid w:val="00732C63"/>
    <w:rsid w:val="0074205A"/>
    <w:rsid w:val="007500C0"/>
    <w:rsid w:val="00760C16"/>
    <w:rsid w:val="007725D6"/>
    <w:rsid w:val="00782BB7"/>
    <w:rsid w:val="00791CAF"/>
    <w:rsid w:val="00796F43"/>
    <w:rsid w:val="007A75C0"/>
    <w:rsid w:val="007A7E40"/>
    <w:rsid w:val="007B1B9E"/>
    <w:rsid w:val="007B52B5"/>
    <w:rsid w:val="007B6690"/>
    <w:rsid w:val="007B6BD8"/>
    <w:rsid w:val="007C5E72"/>
    <w:rsid w:val="007D4524"/>
    <w:rsid w:val="007E493C"/>
    <w:rsid w:val="007E6A54"/>
    <w:rsid w:val="007F5131"/>
    <w:rsid w:val="007F54A4"/>
    <w:rsid w:val="007F6DD0"/>
    <w:rsid w:val="008034D2"/>
    <w:rsid w:val="00826639"/>
    <w:rsid w:val="00830E1E"/>
    <w:rsid w:val="008453F3"/>
    <w:rsid w:val="008518B3"/>
    <w:rsid w:val="0085744C"/>
    <w:rsid w:val="008623BA"/>
    <w:rsid w:val="0086430E"/>
    <w:rsid w:val="008662F6"/>
    <w:rsid w:val="0087740B"/>
    <w:rsid w:val="0088588B"/>
    <w:rsid w:val="0088685C"/>
    <w:rsid w:val="008A3370"/>
    <w:rsid w:val="008A5BDE"/>
    <w:rsid w:val="008A62D5"/>
    <w:rsid w:val="008A6F74"/>
    <w:rsid w:val="008B51C7"/>
    <w:rsid w:val="008C5FCF"/>
    <w:rsid w:val="008D0F0D"/>
    <w:rsid w:val="008D31C9"/>
    <w:rsid w:val="008E390D"/>
    <w:rsid w:val="008F12DA"/>
    <w:rsid w:val="008F68A5"/>
    <w:rsid w:val="00912B1E"/>
    <w:rsid w:val="009164E7"/>
    <w:rsid w:val="0091799C"/>
    <w:rsid w:val="00925410"/>
    <w:rsid w:val="00933BC3"/>
    <w:rsid w:val="00942254"/>
    <w:rsid w:val="00946706"/>
    <w:rsid w:val="00947725"/>
    <w:rsid w:val="00947933"/>
    <w:rsid w:val="00950462"/>
    <w:rsid w:val="00950653"/>
    <w:rsid w:val="00951974"/>
    <w:rsid w:val="00961A9B"/>
    <w:rsid w:val="00965797"/>
    <w:rsid w:val="00965F86"/>
    <w:rsid w:val="00970177"/>
    <w:rsid w:val="00971415"/>
    <w:rsid w:val="009775FE"/>
    <w:rsid w:val="00987DA4"/>
    <w:rsid w:val="009958D6"/>
    <w:rsid w:val="009A07B1"/>
    <w:rsid w:val="009A2E3E"/>
    <w:rsid w:val="009A3D41"/>
    <w:rsid w:val="009C46B2"/>
    <w:rsid w:val="009C7709"/>
    <w:rsid w:val="009D1C0F"/>
    <w:rsid w:val="009E579E"/>
    <w:rsid w:val="009F397B"/>
    <w:rsid w:val="009F3B1D"/>
    <w:rsid w:val="009F5C59"/>
    <w:rsid w:val="009F610F"/>
    <w:rsid w:val="009F7AFD"/>
    <w:rsid w:val="00A00899"/>
    <w:rsid w:val="00A0535B"/>
    <w:rsid w:val="00A1202C"/>
    <w:rsid w:val="00A12522"/>
    <w:rsid w:val="00A222A8"/>
    <w:rsid w:val="00A273D7"/>
    <w:rsid w:val="00A5517F"/>
    <w:rsid w:val="00A66140"/>
    <w:rsid w:val="00A72EA8"/>
    <w:rsid w:val="00A74359"/>
    <w:rsid w:val="00A836FB"/>
    <w:rsid w:val="00A8539B"/>
    <w:rsid w:val="00A94D6A"/>
    <w:rsid w:val="00AA605C"/>
    <w:rsid w:val="00AB01D5"/>
    <w:rsid w:val="00AB62F8"/>
    <w:rsid w:val="00AC4113"/>
    <w:rsid w:val="00AD1947"/>
    <w:rsid w:val="00AD2C72"/>
    <w:rsid w:val="00AD796B"/>
    <w:rsid w:val="00AE272E"/>
    <w:rsid w:val="00AE2B01"/>
    <w:rsid w:val="00B04641"/>
    <w:rsid w:val="00B17872"/>
    <w:rsid w:val="00B2070C"/>
    <w:rsid w:val="00B27210"/>
    <w:rsid w:val="00B3645D"/>
    <w:rsid w:val="00B40C51"/>
    <w:rsid w:val="00B43840"/>
    <w:rsid w:val="00B512EA"/>
    <w:rsid w:val="00B63953"/>
    <w:rsid w:val="00B81927"/>
    <w:rsid w:val="00B919A6"/>
    <w:rsid w:val="00B92820"/>
    <w:rsid w:val="00B9531D"/>
    <w:rsid w:val="00BA632B"/>
    <w:rsid w:val="00BB5182"/>
    <w:rsid w:val="00BD4249"/>
    <w:rsid w:val="00BD7BF0"/>
    <w:rsid w:val="00C01CEB"/>
    <w:rsid w:val="00C02BE5"/>
    <w:rsid w:val="00C1012D"/>
    <w:rsid w:val="00C2104E"/>
    <w:rsid w:val="00C2303C"/>
    <w:rsid w:val="00C23C02"/>
    <w:rsid w:val="00C31C5B"/>
    <w:rsid w:val="00C4338C"/>
    <w:rsid w:val="00C45FD8"/>
    <w:rsid w:val="00C61F88"/>
    <w:rsid w:val="00C62F59"/>
    <w:rsid w:val="00C633D3"/>
    <w:rsid w:val="00C76EDC"/>
    <w:rsid w:val="00C80483"/>
    <w:rsid w:val="00C8064F"/>
    <w:rsid w:val="00C86C1F"/>
    <w:rsid w:val="00C90197"/>
    <w:rsid w:val="00C905A2"/>
    <w:rsid w:val="00CB36A3"/>
    <w:rsid w:val="00CC3485"/>
    <w:rsid w:val="00CF4903"/>
    <w:rsid w:val="00D021FE"/>
    <w:rsid w:val="00D03285"/>
    <w:rsid w:val="00D160A7"/>
    <w:rsid w:val="00D22604"/>
    <w:rsid w:val="00D25DAC"/>
    <w:rsid w:val="00D305F4"/>
    <w:rsid w:val="00D32095"/>
    <w:rsid w:val="00D537A1"/>
    <w:rsid w:val="00D62A48"/>
    <w:rsid w:val="00D67123"/>
    <w:rsid w:val="00D858AD"/>
    <w:rsid w:val="00D875D4"/>
    <w:rsid w:val="00D91F01"/>
    <w:rsid w:val="00D95AF1"/>
    <w:rsid w:val="00D97372"/>
    <w:rsid w:val="00DA054D"/>
    <w:rsid w:val="00DA1B39"/>
    <w:rsid w:val="00DA1B9C"/>
    <w:rsid w:val="00DB0148"/>
    <w:rsid w:val="00DD1AFC"/>
    <w:rsid w:val="00DD3BE2"/>
    <w:rsid w:val="00DF151E"/>
    <w:rsid w:val="00DF6B8A"/>
    <w:rsid w:val="00E1658F"/>
    <w:rsid w:val="00E1686E"/>
    <w:rsid w:val="00E33C8A"/>
    <w:rsid w:val="00E37D22"/>
    <w:rsid w:val="00E454B4"/>
    <w:rsid w:val="00E534B6"/>
    <w:rsid w:val="00E53AF4"/>
    <w:rsid w:val="00E7149D"/>
    <w:rsid w:val="00E87588"/>
    <w:rsid w:val="00E878DD"/>
    <w:rsid w:val="00E95174"/>
    <w:rsid w:val="00EA384C"/>
    <w:rsid w:val="00EB28AE"/>
    <w:rsid w:val="00EB736A"/>
    <w:rsid w:val="00EB7458"/>
    <w:rsid w:val="00EC2FAD"/>
    <w:rsid w:val="00ED0FE6"/>
    <w:rsid w:val="00ED4BC7"/>
    <w:rsid w:val="00ED4EAD"/>
    <w:rsid w:val="00EE2A6E"/>
    <w:rsid w:val="00EE70DD"/>
    <w:rsid w:val="00EF1A97"/>
    <w:rsid w:val="00F035E6"/>
    <w:rsid w:val="00F03A17"/>
    <w:rsid w:val="00F0708F"/>
    <w:rsid w:val="00F127C8"/>
    <w:rsid w:val="00F14ACD"/>
    <w:rsid w:val="00F305E9"/>
    <w:rsid w:val="00F36090"/>
    <w:rsid w:val="00F437FC"/>
    <w:rsid w:val="00F5015D"/>
    <w:rsid w:val="00F5275F"/>
    <w:rsid w:val="00F60175"/>
    <w:rsid w:val="00F73D8B"/>
    <w:rsid w:val="00F7468C"/>
    <w:rsid w:val="00F83163"/>
    <w:rsid w:val="00F84A12"/>
    <w:rsid w:val="00F85AE8"/>
    <w:rsid w:val="00F8749D"/>
    <w:rsid w:val="00F9246D"/>
    <w:rsid w:val="00F9489A"/>
    <w:rsid w:val="00FB56CA"/>
    <w:rsid w:val="00FC0784"/>
    <w:rsid w:val="00FD45AD"/>
    <w:rsid w:val="00FD568A"/>
    <w:rsid w:val="00FF32A9"/>
    <w:rsid w:val="00FF4084"/>
    <w:rsid w:val="00FF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1A5A68"/>
  <w15:docId w15:val="{10742784-8088-DA40-A2CF-D6403D7B5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75F"/>
    <w:pPr>
      <w:suppressAutoHyphens/>
    </w:pPr>
    <w:rPr>
      <w:rFonts w:ascii="Arial" w:eastAsia="Times New Roman" w:hAnsi="Arial"/>
      <w:sz w:val="19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F5275F"/>
    <w:pPr>
      <w:spacing w:before="120" w:after="120"/>
      <w:jc w:val="center"/>
      <w:outlineLvl w:val="0"/>
    </w:pPr>
    <w:rPr>
      <w:rFonts w:cs="Arial"/>
      <w:b/>
      <w:sz w:val="24"/>
    </w:rPr>
  </w:style>
  <w:style w:type="paragraph" w:styleId="2">
    <w:name w:val="heading 2"/>
    <w:basedOn w:val="a"/>
    <w:next w:val="a"/>
    <w:link w:val="20"/>
    <w:qFormat/>
    <w:rsid w:val="000C0B52"/>
    <w:pPr>
      <w:keepNext/>
      <w:numPr>
        <w:ilvl w:val="1"/>
        <w:numId w:val="1"/>
      </w:numPr>
      <w:spacing w:before="240" w:after="60"/>
      <w:ind w:left="0" w:firstLine="0"/>
      <w:jc w:val="center"/>
      <w:outlineLvl w:val="1"/>
    </w:pPr>
    <w:rPr>
      <w:b/>
      <w:szCs w:val="19"/>
    </w:rPr>
  </w:style>
  <w:style w:type="paragraph" w:styleId="3">
    <w:name w:val="heading 3"/>
    <w:basedOn w:val="a"/>
    <w:next w:val="a"/>
    <w:link w:val="30"/>
    <w:qFormat/>
    <w:rsid w:val="005512D6"/>
    <w:pPr>
      <w:keepNext/>
      <w:numPr>
        <w:ilvl w:val="2"/>
        <w:numId w:val="1"/>
      </w:numPr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rsid w:val="005512D6"/>
    <w:pPr>
      <w:keepNext/>
      <w:numPr>
        <w:ilvl w:val="3"/>
        <w:numId w:val="1"/>
      </w:numPr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F5275F"/>
    <w:rPr>
      <w:rFonts w:ascii="Arial" w:eastAsia="Times New Roman" w:hAnsi="Arial" w:cs="Arial"/>
      <w:b/>
      <w:sz w:val="24"/>
      <w:szCs w:val="24"/>
      <w:lang w:eastAsia="ar-SA"/>
    </w:rPr>
  </w:style>
  <w:style w:type="character" w:customStyle="1" w:styleId="20">
    <w:name w:val="Заголовок 2 Знак"/>
    <w:link w:val="2"/>
    <w:rsid w:val="000C0B52"/>
    <w:rPr>
      <w:rFonts w:ascii="Arial" w:eastAsia="Times New Roman" w:hAnsi="Arial"/>
      <w:b/>
      <w:sz w:val="19"/>
      <w:szCs w:val="19"/>
      <w:lang w:eastAsia="ar-SA"/>
    </w:rPr>
  </w:style>
  <w:style w:type="character" w:customStyle="1" w:styleId="30">
    <w:name w:val="Заголовок 3 Знак"/>
    <w:link w:val="3"/>
    <w:rsid w:val="005512D6"/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40">
    <w:name w:val="Заголовок 4 Знак"/>
    <w:link w:val="4"/>
    <w:rsid w:val="005512D6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WW8Num3z0">
    <w:name w:val="WW8Num3z0"/>
    <w:rsid w:val="005512D6"/>
    <w:rPr>
      <w:rFonts w:ascii="Symbol" w:hAnsi="Symbol" w:cs="OpenSymbol"/>
    </w:rPr>
  </w:style>
  <w:style w:type="character" w:customStyle="1" w:styleId="WW8Num5z0">
    <w:name w:val="WW8Num5z0"/>
    <w:rsid w:val="005512D6"/>
    <w:rPr>
      <w:rFonts w:ascii="Symbol" w:hAnsi="Symbol" w:cs="OpenSymbol"/>
    </w:rPr>
  </w:style>
  <w:style w:type="character" w:customStyle="1" w:styleId="WW8Num5z1">
    <w:name w:val="WW8Num5z1"/>
    <w:rsid w:val="005512D6"/>
    <w:rPr>
      <w:rFonts w:ascii="Times New Roman" w:eastAsia="Times New Roman" w:hAnsi="Times New Roman" w:cs="Times New Roman"/>
    </w:rPr>
  </w:style>
  <w:style w:type="character" w:customStyle="1" w:styleId="Absatz-Standardschriftart">
    <w:name w:val="Absatz-Standardschriftart"/>
    <w:rsid w:val="005512D6"/>
  </w:style>
  <w:style w:type="character" w:customStyle="1" w:styleId="WW-Absatz-Standardschriftart">
    <w:name w:val="WW-Absatz-Standardschriftart"/>
    <w:rsid w:val="005512D6"/>
  </w:style>
  <w:style w:type="character" w:customStyle="1" w:styleId="WW-Absatz-Standardschriftart1">
    <w:name w:val="WW-Absatz-Standardschriftart1"/>
    <w:rsid w:val="005512D6"/>
  </w:style>
  <w:style w:type="character" w:customStyle="1" w:styleId="WW-Absatz-Standardschriftart11">
    <w:name w:val="WW-Absatz-Standardschriftart11"/>
    <w:rsid w:val="005512D6"/>
  </w:style>
  <w:style w:type="character" w:customStyle="1" w:styleId="WW-Absatz-Standardschriftart111">
    <w:name w:val="WW-Absatz-Standardschriftart111"/>
    <w:rsid w:val="005512D6"/>
  </w:style>
  <w:style w:type="character" w:customStyle="1" w:styleId="WW-Absatz-Standardschriftart1111">
    <w:name w:val="WW-Absatz-Standardschriftart1111"/>
    <w:rsid w:val="005512D6"/>
  </w:style>
  <w:style w:type="character" w:customStyle="1" w:styleId="WW-Absatz-Standardschriftart11111">
    <w:name w:val="WW-Absatz-Standardschriftart11111"/>
    <w:rsid w:val="005512D6"/>
  </w:style>
  <w:style w:type="character" w:customStyle="1" w:styleId="WW-Absatz-Standardschriftart111111">
    <w:name w:val="WW-Absatz-Standardschriftart111111"/>
    <w:rsid w:val="005512D6"/>
  </w:style>
  <w:style w:type="character" w:customStyle="1" w:styleId="WW-Absatz-Standardschriftart1111111">
    <w:name w:val="WW-Absatz-Standardschriftart1111111"/>
    <w:rsid w:val="005512D6"/>
  </w:style>
  <w:style w:type="character" w:customStyle="1" w:styleId="WW-Absatz-Standardschriftart11111111">
    <w:name w:val="WW-Absatz-Standardschriftart11111111"/>
    <w:rsid w:val="005512D6"/>
  </w:style>
  <w:style w:type="character" w:customStyle="1" w:styleId="WW-Absatz-Standardschriftart111111111">
    <w:name w:val="WW-Absatz-Standardschriftart111111111"/>
    <w:rsid w:val="005512D6"/>
  </w:style>
  <w:style w:type="character" w:customStyle="1" w:styleId="WW-Absatz-Standardschriftart1111111111">
    <w:name w:val="WW-Absatz-Standardschriftart1111111111"/>
    <w:rsid w:val="005512D6"/>
  </w:style>
  <w:style w:type="character" w:customStyle="1" w:styleId="WW-Absatz-Standardschriftart11111111111">
    <w:name w:val="WW-Absatz-Standardschriftart11111111111"/>
    <w:rsid w:val="005512D6"/>
  </w:style>
  <w:style w:type="character" w:customStyle="1" w:styleId="WW-Absatz-Standardschriftart111111111111">
    <w:name w:val="WW-Absatz-Standardschriftart111111111111"/>
    <w:rsid w:val="005512D6"/>
  </w:style>
  <w:style w:type="character" w:customStyle="1" w:styleId="WW-Absatz-Standardschriftart1111111111111">
    <w:name w:val="WW-Absatz-Standardschriftart1111111111111"/>
    <w:rsid w:val="005512D6"/>
  </w:style>
  <w:style w:type="character" w:customStyle="1" w:styleId="WW-Absatz-Standardschriftart11111111111111">
    <w:name w:val="WW-Absatz-Standardschriftart11111111111111"/>
    <w:rsid w:val="005512D6"/>
  </w:style>
  <w:style w:type="character" w:customStyle="1" w:styleId="WW-Absatz-Standardschriftart111111111111111">
    <w:name w:val="WW-Absatz-Standardschriftart111111111111111"/>
    <w:rsid w:val="005512D6"/>
  </w:style>
  <w:style w:type="character" w:customStyle="1" w:styleId="WW-Absatz-Standardschriftart1111111111111111">
    <w:name w:val="WW-Absatz-Standardschriftart1111111111111111"/>
    <w:rsid w:val="005512D6"/>
  </w:style>
  <w:style w:type="character" w:customStyle="1" w:styleId="WW-Absatz-Standardschriftart11111111111111111">
    <w:name w:val="WW-Absatz-Standardschriftart11111111111111111"/>
    <w:rsid w:val="005512D6"/>
  </w:style>
  <w:style w:type="character" w:customStyle="1" w:styleId="WW-Absatz-Standardschriftart111111111111111111">
    <w:name w:val="WW-Absatz-Standardschriftart111111111111111111"/>
    <w:rsid w:val="005512D6"/>
  </w:style>
  <w:style w:type="character" w:customStyle="1" w:styleId="WW-Absatz-Standardschriftart1111111111111111111">
    <w:name w:val="WW-Absatz-Standardschriftart1111111111111111111"/>
    <w:rsid w:val="005512D6"/>
  </w:style>
  <w:style w:type="character" w:customStyle="1" w:styleId="WW-Absatz-Standardschriftart11111111111111111111">
    <w:name w:val="WW-Absatz-Standardschriftart11111111111111111111"/>
    <w:rsid w:val="005512D6"/>
  </w:style>
  <w:style w:type="character" w:customStyle="1" w:styleId="WW-Absatz-Standardschriftart111111111111111111111">
    <w:name w:val="WW-Absatz-Standardschriftart111111111111111111111"/>
    <w:rsid w:val="005512D6"/>
  </w:style>
  <w:style w:type="character" w:customStyle="1" w:styleId="WW-Absatz-Standardschriftart1111111111111111111111">
    <w:name w:val="WW-Absatz-Standardschriftart1111111111111111111111"/>
    <w:rsid w:val="005512D6"/>
  </w:style>
  <w:style w:type="character" w:customStyle="1" w:styleId="WW-Absatz-Standardschriftart11111111111111111111111">
    <w:name w:val="WW-Absatz-Standardschriftart11111111111111111111111"/>
    <w:rsid w:val="005512D6"/>
  </w:style>
  <w:style w:type="character" w:customStyle="1" w:styleId="WW-Absatz-Standardschriftart111111111111111111111111">
    <w:name w:val="WW-Absatz-Standardschriftart111111111111111111111111"/>
    <w:rsid w:val="005512D6"/>
  </w:style>
  <w:style w:type="character" w:customStyle="1" w:styleId="WW-Absatz-Standardschriftart1111111111111111111111111">
    <w:name w:val="WW-Absatz-Standardschriftart1111111111111111111111111"/>
    <w:rsid w:val="005512D6"/>
  </w:style>
  <w:style w:type="character" w:customStyle="1" w:styleId="WW-Absatz-Standardschriftart11111111111111111111111111">
    <w:name w:val="WW-Absatz-Standardschriftart11111111111111111111111111"/>
    <w:rsid w:val="005512D6"/>
  </w:style>
  <w:style w:type="character" w:customStyle="1" w:styleId="WW-Absatz-Standardschriftart111111111111111111111111111">
    <w:name w:val="WW-Absatz-Standardschriftart111111111111111111111111111"/>
    <w:rsid w:val="005512D6"/>
  </w:style>
  <w:style w:type="character" w:customStyle="1" w:styleId="WW-Absatz-Standardschriftart1111111111111111111111111111">
    <w:name w:val="WW-Absatz-Standardschriftart1111111111111111111111111111"/>
    <w:rsid w:val="005512D6"/>
  </w:style>
  <w:style w:type="character" w:customStyle="1" w:styleId="WW-Absatz-Standardschriftart11111111111111111111111111111">
    <w:name w:val="WW-Absatz-Standardschriftart11111111111111111111111111111"/>
    <w:rsid w:val="005512D6"/>
  </w:style>
  <w:style w:type="character" w:customStyle="1" w:styleId="WW-Absatz-Standardschriftart111111111111111111111111111111">
    <w:name w:val="WW-Absatz-Standardschriftart111111111111111111111111111111"/>
    <w:rsid w:val="005512D6"/>
  </w:style>
  <w:style w:type="character" w:customStyle="1" w:styleId="WW-Absatz-Standardschriftart1111111111111111111111111111111">
    <w:name w:val="WW-Absatz-Standardschriftart1111111111111111111111111111111"/>
    <w:rsid w:val="005512D6"/>
  </w:style>
  <w:style w:type="character" w:customStyle="1" w:styleId="WW8Num2z0">
    <w:name w:val="WW8Num2z0"/>
    <w:rsid w:val="005512D6"/>
    <w:rPr>
      <w:rFonts w:ascii="Symbol" w:hAnsi="Symbol"/>
    </w:rPr>
  </w:style>
  <w:style w:type="character" w:customStyle="1" w:styleId="WW8Num2z1">
    <w:name w:val="WW8Num2z1"/>
    <w:rsid w:val="005512D6"/>
    <w:rPr>
      <w:rFonts w:ascii="Courier New" w:hAnsi="Courier New"/>
    </w:rPr>
  </w:style>
  <w:style w:type="character" w:customStyle="1" w:styleId="WW8Num2z2">
    <w:name w:val="WW8Num2z2"/>
    <w:rsid w:val="005512D6"/>
    <w:rPr>
      <w:rFonts w:ascii="Wingdings" w:hAnsi="Wingdings"/>
    </w:rPr>
  </w:style>
  <w:style w:type="character" w:customStyle="1" w:styleId="WW8Num4z0">
    <w:name w:val="WW8Num4z0"/>
    <w:rsid w:val="005512D6"/>
    <w:rPr>
      <w:rFonts w:ascii="Symbol" w:hAnsi="Symbol"/>
    </w:rPr>
  </w:style>
  <w:style w:type="character" w:customStyle="1" w:styleId="WW8Num4z1">
    <w:name w:val="WW8Num4z1"/>
    <w:rsid w:val="005512D6"/>
    <w:rPr>
      <w:rFonts w:ascii="Wingdings" w:hAnsi="Wingdings"/>
    </w:rPr>
  </w:style>
  <w:style w:type="character" w:customStyle="1" w:styleId="WW8Num4z4">
    <w:name w:val="WW8Num4z4"/>
    <w:rsid w:val="005512D6"/>
    <w:rPr>
      <w:rFonts w:ascii="Courier New" w:hAnsi="Courier New"/>
    </w:rPr>
  </w:style>
  <w:style w:type="character" w:customStyle="1" w:styleId="11">
    <w:name w:val="Основной шрифт абзаца1"/>
    <w:rsid w:val="005512D6"/>
  </w:style>
  <w:style w:type="character" w:customStyle="1" w:styleId="a3">
    <w:name w:val="Символ нумерации"/>
    <w:rsid w:val="005512D6"/>
  </w:style>
  <w:style w:type="character" w:customStyle="1" w:styleId="a4">
    <w:name w:val="Маркеры списка"/>
    <w:rsid w:val="005512D6"/>
    <w:rPr>
      <w:rFonts w:ascii="OpenSymbol" w:eastAsia="OpenSymbol" w:hAnsi="OpenSymbol" w:cs="OpenSymbol"/>
    </w:rPr>
  </w:style>
  <w:style w:type="character" w:styleId="a5">
    <w:name w:val="Strong"/>
    <w:qFormat/>
    <w:rsid w:val="005512D6"/>
    <w:rPr>
      <w:b/>
      <w:bCs/>
    </w:rPr>
  </w:style>
  <w:style w:type="paragraph" w:customStyle="1" w:styleId="12">
    <w:name w:val="Заголовок1"/>
    <w:basedOn w:val="a"/>
    <w:next w:val="a6"/>
    <w:rsid w:val="005512D6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a6">
    <w:name w:val="Body Text"/>
    <w:basedOn w:val="a"/>
    <w:link w:val="a7"/>
    <w:semiHidden/>
    <w:rsid w:val="005512D6"/>
    <w:pPr>
      <w:jc w:val="both"/>
    </w:pPr>
  </w:style>
  <w:style w:type="character" w:customStyle="1" w:styleId="a7">
    <w:name w:val="Основной текст Знак"/>
    <w:link w:val="a6"/>
    <w:semiHidden/>
    <w:rsid w:val="005512D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List"/>
    <w:basedOn w:val="a6"/>
    <w:semiHidden/>
    <w:rsid w:val="005512D6"/>
    <w:rPr>
      <w:rFonts w:cs="Tahoma"/>
    </w:rPr>
  </w:style>
  <w:style w:type="paragraph" w:customStyle="1" w:styleId="13">
    <w:name w:val="Название1"/>
    <w:basedOn w:val="a"/>
    <w:rsid w:val="005512D6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14">
    <w:name w:val="Указатель1"/>
    <w:basedOn w:val="a"/>
    <w:rsid w:val="005512D6"/>
    <w:pPr>
      <w:suppressLineNumbers/>
    </w:pPr>
    <w:rPr>
      <w:rFonts w:cs="Tahoma"/>
    </w:rPr>
  </w:style>
  <w:style w:type="paragraph" w:styleId="a9">
    <w:name w:val="Title"/>
    <w:basedOn w:val="a"/>
    <w:next w:val="aa"/>
    <w:link w:val="ab"/>
    <w:qFormat/>
    <w:rsid w:val="005512D6"/>
    <w:pPr>
      <w:jc w:val="center"/>
    </w:pPr>
    <w:rPr>
      <w:sz w:val="28"/>
    </w:rPr>
  </w:style>
  <w:style w:type="character" w:customStyle="1" w:styleId="ab">
    <w:name w:val="Заголовок Знак"/>
    <w:link w:val="a9"/>
    <w:rsid w:val="005512D6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a">
    <w:name w:val="Subtitle"/>
    <w:basedOn w:val="12"/>
    <w:next w:val="a6"/>
    <w:link w:val="ac"/>
    <w:qFormat/>
    <w:rsid w:val="005512D6"/>
    <w:pPr>
      <w:jc w:val="center"/>
    </w:pPr>
    <w:rPr>
      <w:i/>
      <w:iCs/>
    </w:rPr>
  </w:style>
  <w:style w:type="character" w:customStyle="1" w:styleId="ac">
    <w:name w:val="Подзаголовок Знак"/>
    <w:link w:val="aa"/>
    <w:rsid w:val="005512D6"/>
    <w:rPr>
      <w:rFonts w:ascii="Arial" w:eastAsia="Lucida Sans Unicode" w:hAnsi="Arial" w:cs="Tahoma"/>
      <w:i/>
      <w:iCs/>
      <w:sz w:val="28"/>
      <w:szCs w:val="28"/>
      <w:lang w:eastAsia="ar-SA"/>
    </w:rPr>
  </w:style>
  <w:style w:type="paragraph" w:styleId="ad">
    <w:name w:val="Body Text Indent"/>
    <w:basedOn w:val="a"/>
    <w:link w:val="ae"/>
    <w:semiHidden/>
    <w:rsid w:val="005512D6"/>
    <w:pPr>
      <w:tabs>
        <w:tab w:val="left" w:pos="24840"/>
      </w:tabs>
      <w:ind w:left="720" w:hanging="720"/>
      <w:jc w:val="both"/>
    </w:pPr>
  </w:style>
  <w:style w:type="character" w:customStyle="1" w:styleId="ae">
    <w:name w:val="Основной текст с отступом Знак"/>
    <w:link w:val="ad"/>
    <w:semiHidden/>
    <w:rsid w:val="005512D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f">
    <w:name w:val="Содержимое таблицы"/>
    <w:basedOn w:val="a"/>
    <w:rsid w:val="005512D6"/>
    <w:pPr>
      <w:suppressLineNumbers/>
    </w:pPr>
  </w:style>
  <w:style w:type="character" w:customStyle="1" w:styleId="style1">
    <w:name w:val="style1"/>
    <w:rsid w:val="005512D6"/>
  </w:style>
  <w:style w:type="paragraph" w:styleId="af0">
    <w:name w:val="header"/>
    <w:basedOn w:val="a"/>
    <w:link w:val="af1"/>
    <w:uiPriority w:val="99"/>
    <w:unhideWhenUsed/>
    <w:rsid w:val="005512D6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uiPriority w:val="99"/>
    <w:rsid w:val="005512D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f2">
    <w:name w:val="footer"/>
    <w:basedOn w:val="a"/>
    <w:link w:val="af3"/>
    <w:uiPriority w:val="99"/>
    <w:unhideWhenUsed/>
    <w:rsid w:val="005512D6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5512D6"/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af4">
    <w:name w:val="Table Grid"/>
    <w:basedOn w:val="a1"/>
    <w:uiPriority w:val="39"/>
    <w:rsid w:val="00551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uiPriority w:val="99"/>
    <w:unhideWhenUsed/>
    <w:rsid w:val="005512D6"/>
    <w:rPr>
      <w:color w:val="0563C1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5512D6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link w:val="af6"/>
    <w:uiPriority w:val="99"/>
    <w:semiHidden/>
    <w:rsid w:val="005512D6"/>
    <w:rPr>
      <w:rFonts w:ascii="Tahoma" w:eastAsia="Times New Roman" w:hAnsi="Tahoma" w:cs="Tahoma"/>
      <w:sz w:val="16"/>
      <w:szCs w:val="16"/>
      <w:lang w:eastAsia="ar-SA"/>
    </w:rPr>
  </w:style>
  <w:style w:type="table" w:customStyle="1" w:styleId="15">
    <w:name w:val="Сетка таблицы1"/>
    <w:basedOn w:val="a1"/>
    <w:uiPriority w:val="59"/>
    <w:rsid w:val="005512D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uiPriority w:val="99"/>
    <w:semiHidden/>
    <w:rsid w:val="005512D6"/>
    <w:rPr>
      <w:color w:val="808080"/>
    </w:rPr>
  </w:style>
  <w:style w:type="character" w:customStyle="1" w:styleId="16">
    <w:name w:val="Упомянуть1"/>
    <w:uiPriority w:val="99"/>
    <w:semiHidden/>
    <w:unhideWhenUsed/>
    <w:rsid w:val="005512D6"/>
    <w:rPr>
      <w:color w:val="2B579A"/>
      <w:shd w:val="clear" w:color="auto" w:fill="E6E6E6"/>
    </w:rPr>
  </w:style>
  <w:style w:type="character" w:styleId="af9">
    <w:name w:val="annotation reference"/>
    <w:uiPriority w:val="99"/>
    <w:semiHidden/>
    <w:unhideWhenUsed/>
    <w:rsid w:val="005512D6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5512D6"/>
    <w:rPr>
      <w:sz w:val="20"/>
      <w:szCs w:val="20"/>
    </w:rPr>
  </w:style>
  <w:style w:type="character" w:customStyle="1" w:styleId="afb">
    <w:name w:val="Текст примечания Знак"/>
    <w:link w:val="afa"/>
    <w:uiPriority w:val="99"/>
    <w:semiHidden/>
    <w:rsid w:val="005512D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5512D6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5512D6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customStyle="1" w:styleId="ConsNonformat">
    <w:name w:val="ConsNonformat"/>
    <w:rsid w:val="00FB56CA"/>
    <w:pPr>
      <w:widowControl w:val="0"/>
      <w:snapToGrid w:val="0"/>
    </w:pPr>
    <w:rPr>
      <w:rFonts w:ascii="Courier New" w:hAnsi="Courier New"/>
    </w:rPr>
  </w:style>
  <w:style w:type="paragraph" w:styleId="afe">
    <w:name w:val="List Paragraph"/>
    <w:basedOn w:val="a"/>
    <w:uiPriority w:val="34"/>
    <w:qFormat/>
    <w:rsid w:val="009D1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3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2924</Words>
  <Characters>16671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19556</CharactersWithSpaces>
  <SharedDoc>false</SharedDoc>
  <HyperlinkBase/>
  <HLinks>
    <vt:vector size="6" baseType="variant">
      <vt:variant>
        <vt:i4>1179703</vt:i4>
      </vt:variant>
      <vt:variant>
        <vt:i4>166</vt:i4>
      </vt:variant>
      <vt:variant>
        <vt:i4>0</vt:i4>
      </vt:variant>
      <vt:variant>
        <vt:i4>5</vt:i4>
      </vt:variant>
      <vt:variant>
        <vt:lpwstr>mailto:prosto@prostokna.ru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Андрей Мирошников</cp:lastModifiedBy>
  <cp:revision>23</cp:revision>
  <dcterms:created xsi:type="dcterms:W3CDTF">2019-01-15T09:03:00Z</dcterms:created>
  <dcterms:modified xsi:type="dcterms:W3CDTF">2020-02-15T17:22:00Z</dcterms:modified>
  <cp:category/>
</cp:coreProperties>
</file>