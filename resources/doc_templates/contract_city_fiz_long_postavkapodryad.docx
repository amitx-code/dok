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5C0A" w:rsidRPr="00673FAB" w:rsidRDefault="00E75C0A" w:rsidP="00E75C0A">
      <w:pPr>
        <w:widowControl w:val="0"/>
        <w:suppressAutoHyphens w:val="0"/>
        <w:rPr>
          <w:rFonts w:cs="Arial"/>
          <w:szCs w:val="19"/>
        </w:rPr>
      </w:pPr>
      <w:r w:rsidRPr="00673FAB">
        <w:rPr>
          <w:rFonts w:cs="Arial"/>
          <w:noProof/>
          <w:szCs w:val="19"/>
        </w:rPr>
        <w:drawing>
          <wp:inline distT="0" distB="0" distL="0" distR="0" wp14:anchorId="0567F994" wp14:editId="00DE580B">
            <wp:extent cx="2043594" cy="654097"/>
            <wp:effectExtent l="0" t="0" r="1270" b="0"/>
            <wp:docPr id="1" name="Изображение 1" descr="/Users/Igor/Синхронизация mail.ru/Просто Окна/Сайт, Акции, Купоны, Развитие/Лого/Лого 2016/лого-прозрачный-фон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1" descr="/Users/Igor/Синхронизация mail.ru/Просто Окна/Сайт, Акции, Купоны, Развитие/Лого/Лого 2016/лого-прозрачный-фон.png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3594" cy="654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440" w:rsidRPr="00C262D3" w:rsidRDefault="00732440" w:rsidP="00C262D3">
      <w:pPr>
        <w:pStyle w:val="1"/>
      </w:pPr>
      <w:r w:rsidRPr="00C262D3">
        <w:t>ДОГОВОР</w:t>
      </w:r>
      <w:r w:rsidR="00A42B2C" w:rsidRPr="00C262D3">
        <w:t xml:space="preserve"> </w:t>
      </w:r>
      <w:r w:rsidRPr="00C262D3">
        <w:t>ПОСТАВКИ</w:t>
      </w:r>
      <w:r w:rsidR="0048485F" w:rsidRPr="00C262D3">
        <w:t xml:space="preserve"> И ПОДРЯД</w:t>
      </w:r>
      <w:r w:rsidR="00A42B2C" w:rsidRPr="00C262D3">
        <w:t>А (ДОЛГОСРОЧНЫЙ)</w:t>
      </w:r>
      <w:r w:rsidR="004E250E" w:rsidRPr="00C262D3">
        <w:t xml:space="preserve"> № ${DOC1_NUMBER}</w:t>
      </w:r>
    </w:p>
    <w:p w:rsidR="004E250E" w:rsidRPr="00673FAB" w:rsidRDefault="004E250E" w:rsidP="004E250E">
      <w:pPr>
        <w:widowControl w:val="0"/>
        <w:tabs>
          <w:tab w:val="right" w:pos="10479"/>
        </w:tabs>
        <w:suppressAutoHyphens w:val="0"/>
        <w:rPr>
          <w:rFonts w:cs="Arial"/>
          <w:szCs w:val="19"/>
        </w:rPr>
      </w:pPr>
      <w:r w:rsidRPr="00673FAB">
        <w:rPr>
          <w:rFonts w:cs="Arial"/>
          <w:szCs w:val="19"/>
        </w:rPr>
        <w:t>г. Москва</w:t>
      </w:r>
      <w:r w:rsidRPr="00673FAB">
        <w:rPr>
          <w:rFonts w:cs="Arial"/>
          <w:szCs w:val="19"/>
        </w:rPr>
        <w:tab/>
        <w:t>${</w:t>
      </w:r>
      <w:r w:rsidRPr="00673FAB">
        <w:rPr>
          <w:rFonts w:cs="Arial"/>
          <w:szCs w:val="19"/>
          <w:lang w:val="en-US"/>
        </w:rPr>
        <w:t>DOC</w:t>
      </w:r>
      <w:r w:rsidRPr="00673FAB">
        <w:rPr>
          <w:rFonts w:cs="Arial"/>
          <w:szCs w:val="19"/>
        </w:rPr>
        <w:t>1_</w:t>
      </w:r>
      <w:r w:rsidRPr="00673FAB">
        <w:rPr>
          <w:rFonts w:cs="Arial"/>
          <w:szCs w:val="19"/>
          <w:lang w:val="en-US"/>
        </w:rPr>
        <w:t>DATE</w:t>
      </w:r>
      <w:r w:rsidRPr="00673FAB">
        <w:rPr>
          <w:rFonts w:cs="Arial"/>
          <w:szCs w:val="19"/>
        </w:rPr>
        <w:t>} года</w:t>
      </w:r>
    </w:p>
    <w:p w:rsidR="00460E2C" w:rsidRPr="00AB3AD8" w:rsidRDefault="00460E2C" w:rsidP="00460E2C">
      <w:pPr>
        <w:jc w:val="center"/>
        <w:rPr>
          <w:rFonts w:cs="Arial"/>
          <w:b/>
          <w:szCs w:val="19"/>
        </w:rPr>
      </w:pPr>
    </w:p>
    <w:p w:rsidR="00605817" w:rsidRPr="00AB3AD8" w:rsidRDefault="00605817" w:rsidP="00605817">
      <w:pPr>
        <w:jc w:val="both"/>
        <w:rPr>
          <w:rFonts w:cs="Arial"/>
          <w:szCs w:val="19"/>
        </w:rPr>
      </w:pPr>
      <w:r w:rsidRPr="00AB3AD8">
        <w:rPr>
          <w:rFonts w:cs="Arial"/>
          <w:szCs w:val="19"/>
        </w:rPr>
        <w:t>Общество с ограниченной ответственностью "Сити Строй Сервис", именуемое в дальнейшем "</w:t>
      </w:r>
      <w:r w:rsidR="00342991">
        <w:rPr>
          <w:rFonts w:cs="Arial"/>
          <w:szCs w:val="19"/>
        </w:rPr>
        <w:t>ИСПОЛНИТЕЛЬ</w:t>
      </w:r>
      <w:r w:rsidRPr="00AB3AD8">
        <w:rPr>
          <w:rFonts w:cs="Arial"/>
          <w:szCs w:val="19"/>
        </w:rPr>
        <w:t xml:space="preserve">" в лице Генерального директора Юрова Михаила Александровича, действующего на основании Устава, с одной стороны, </w:t>
      </w:r>
      <w:r w:rsidR="00E044A0" w:rsidRPr="00673FAB">
        <w:rPr>
          <w:rFonts w:cs="Arial"/>
          <w:szCs w:val="19"/>
        </w:rPr>
        <w:t xml:space="preserve">и ${CUSTOMER_NAME}, </w:t>
      </w:r>
      <w:r w:rsidRPr="00AB3AD8">
        <w:rPr>
          <w:rFonts w:cs="Arial"/>
          <w:szCs w:val="19"/>
        </w:rPr>
        <w:t xml:space="preserve">именуемый(ая) в дальнейшем "ЗАКАЗЧИК" с другой стороны, при совместном упоминании именуемые </w:t>
      </w:r>
      <w:bookmarkStart w:id="0" w:name="_Hlk480229533"/>
      <w:r w:rsidRPr="00AB3AD8">
        <w:rPr>
          <w:rFonts w:cs="Arial"/>
          <w:szCs w:val="19"/>
        </w:rPr>
        <w:t>"</w:t>
      </w:r>
      <w:bookmarkEnd w:id="0"/>
      <w:r w:rsidRPr="00AB3AD8">
        <w:rPr>
          <w:rFonts w:cs="Arial"/>
          <w:szCs w:val="19"/>
        </w:rPr>
        <w:t>Стороны", заключили настоящий Договор (далее – Договор) о нижеследующем:</w:t>
      </w:r>
    </w:p>
    <w:p w:rsidR="00E75C0A" w:rsidRPr="00E75C0A" w:rsidRDefault="00E75C0A" w:rsidP="00E75C0A">
      <w:pPr>
        <w:pStyle w:val="2"/>
      </w:pPr>
      <w:r w:rsidRPr="00E75C0A">
        <w:t>1. ПРЕДМЕТ ДОГОВОРА</w:t>
      </w:r>
    </w:p>
    <w:p w:rsidR="00732440" w:rsidRPr="00AB3AD8" w:rsidRDefault="00732440" w:rsidP="00732440">
      <w:pPr>
        <w:suppressAutoHyphens w:val="0"/>
        <w:snapToGrid w:val="0"/>
        <w:jc w:val="both"/>
        <w:rPr>
          <w:rFonts w:eastAsia="Calibri" w:cs="Arial"/>
          <w:szCs w:val="19"/>
          <w:lang w:eastAsia="ru-RU"/>
        </w:rPr>
      </w:pPr>
      <w:r w:rsidRPr="00AB3AD8">
        <w:rPr>
          <w:rFonts w:eastAsia="Calibri" w:cs="Arial"/>
          <w:szCs w:val="19"/>
          <w:lang w:eastAsia="ru-RU"/>
        </w:rPr>
        <w:t xml:space="preserve">1.1. Исполнитель обязуется поставить и передать в собственность </w:t>
      </w:r>
      <w:r w:rsidR="007F1CF1" w:rsidRPr="00B42F82">
        <w:rPr>
          <w:rFonts w:cs="Arial"/>
          <w:szCs w:val="19"/>
        </w:rPr>
        <w:t>${CONSTRUCT_TYPE} (далее</w:t>
      </w:r>
      <w:r w:rsidRPr="00AB3AD8">
        <w:rPr>
          <w:rFonts w:eastAsia="Calibri" w:cs="Arial"/>
          <w:szCs w:val="19"/>
          <w:lang w:eastAsia="ru-RU"/>
        </w:rPr>
        <w:t xml:space="preserve"> – Продукция), обязуется произвести монтажные работы по установке Продукции (далее – Работы), а Заказчик обязуется оплатить и принять Продукцию и Работы в установленны</w:t>
      </w:r>
      <w:r w:rsidR="00C22565" w:rsidRPr="00AB3AD8">
        <w:rPr>
          <w:rFonts w:eastAsia="Calibri" w:cs="Arial"/>
          <w:szCs w:val="19"/>
          <w:lang w:eastAsia="ru-RU"/>
        </w:rPr>
        <w:t>е</w:t>
      </w:r>
      <w:r w:rsidRPr="00AB3AD8">
        <w:rPr>
          <w:rFonts w:eastAsia="Calibri" w:cs="Arial"/>
          <w:szCs w:val="19"/>
          <w:lang w:eastAsia="ru-RU"/>
        </w:rPr>
        <w:t xml:space="preserve"> Договором </w:t>
      </w:r>
      <w:r w:rsidR="00C22565" w:rsidRPr="00AB3AD8">
        <w:rPr>
          <w:rFonts w:eastAsia="Calibri" w:cs="Arial"/>
          <w:szCs w:val="19"/>
          <w:lang w:eastAsia="ru-RU"/>
        </w:rPr>
        <w:t xml:space="preserve">условия и </w:t>
      </w:r>
      <w:r w:rsidRPr="00AB3AD8">
        <w:rPr>
          <w:rFonts w:eastAsia="Calibri" w:cs="Arial"/>
          <w:szCs w:val="19"/>
          <w:lang w:eastAsia="ru-RU"/>
        </w:rPr>
        <w:t>срок</w:t>
      </w:r>
      <w:r w:rsidR="00C22565" w:rsidRPr="00AB3AD8">
        <w:rPr>
          <w:rFonts w:eastAsia="Calibri" w:cs="Arial"/>
          <w:szCs w:val="19"/>
          <w:lang w:eastAsia="ru-RU"/>
        </w:rPr>
        <w:t>и</w:t>
      </w:r>
      <w:r w:rsidRPr="00AB3AD8">
        <w:rPr>
          <w:rFonts w:eastAsia="Calibri" w:cs="Arial"/>
          <w:szCs w:val="19"/>
          <w:lang w:eastAsia="ru-RU"/>
        </w:rPr>
        <w:t>.</w:t>
      </w:r>
    </w:p>
    <w:p w:rsidR="00A8690E" w:rsidRPr="00AB3AD8" w:rsidRDefault="00732440" w:rsidP="00732440">
      <w:pPr>
        <w:suppressAutoHyphens w:val="0"/>
        <w:snapToGrid w:val="0"/>
        <w:jc w:val="both"/>
        <w:rPr>
          <w:rFonts w:eastAsia="Calibri" w:cs="Arial"/>
          <w:szCs w:val="19"/>
          <w:lang w:eastAsia="ru-RU"/>
        </w:rPr>
      </w:pPr>
      <w:r w:rsidRPr="00AB3AD8">
        <w:rPr>
          <w:rFonts w:eastAsia="Calibri" w:cs="Arial"/>
          <w:szCs w:val="19"/>
          <w:lang w:eastAsia="ru-RU"/>
        </w:rPr>
        <w:t>1.2. Полное наименование, количество, цена, срок</w:t>
      </w:r>
      <w:r w:rsidR="00E40C8F" w:rsidRPr="00AB3AD8">
        <w:rPr>
          <w:rFonts w:eastAsia="Calibri" w:cs="Arial"/>
          <w:szCs w:val="19"/>
          <w:lang w:eastAsia="ru-RU"/>
        </w:rPr>
        <w:t>,</w:t>
      </w:r>
      <w:r w:rsidRPr="00AB3AD8">
        <w:rPr>
          <w:rFonts w:eastAsia="Calibri" w:cs="Arial"/>
          <w:szCs w:val="19"/>
          <w:lang w:eastAsia="ru-RU"/>
        </w:rPr>
        <w:t xml:space="preserve"> место поставки </w:t>
      </w:r>
      <w:r w:rsidR="00E40C8F" w:rsidRPr="00AB3AD8">
        <w:rPr>
          <w:rFonts w:eastAsia="Calibri" w:cs="Arial"/>
          <w:szCs w:val="19"/>
          <w:lang w:eastAsia="ru-RU"/>
        </w:rPr>
        <w:t xml:space="preserve">партии </w:t>
      </w:r>
      <w:r w:rsidRPr="00AB3AD8">
        <w:rPr>
          <w:rFonts w:eastAsia="Calibri" w:cs="Arial"/>
          <w:szCs w:val="19"/>
          <w:lang w:eastAsia="ru-RU"/>
        </w:rPr>
        <w:t xml:space="preserve">Продукции и проведения Работ будут указываться </w:t>
      </w:r>
      <w:r w:rsidR="00E322DC" w:rsidRPr="00AB3AD8">
        <w:rPr>
          <w:rFonts w:eastAsia="Calibri" w:cs="Arial"/>
          <w:szCs w:val="19"/>
          <w:lang w:eastAsia="ru-RU"/>
        </w:rPr>
        <w:t>Исполнителем</w:t>
      </w:r>
      <w:r w:rsidRPr="00AB3AD8">
        <w:rPr>
          <w:rFonts w:eastAsia="Calibri" w:cs="Arial"/>
          <w:szCs w:val="19"/>
          <w:lang w:eastAsia="ru-RU"/>
        </w:rPr>
        <w:t xml:space="preserve"> в Спецификациях, составляемых по форме Приложения №1, которые с момента</w:t>
      </w:r>
      <w:r w:rsidR="00E322DC" w:rsidRPr="00AB3AD8">
        <w:rPr>
          <w:rFonts w:eastAsia="Calibri" w:cs="Arial"/>
          <w:szCs w:val="19"/>
          <w:lang w:eastAsia="ru-RU"/>
        </w:rPr>
        <w:t xml:space="preserve"> </w:t>
      </w:r>
      <w:r w:rsidRPr="00AB3AD8">
        <w:rPr>
          <w:rFonts w:eastAsia="Calibri" w:cs="Arial"/>
          <w:szCs w:val="19"/>
          <w:lang w:eastAsia="ru-RU"/>
        </w:rPr>
        <w:t>подписания станов</w:t>
      </w:r>
      <w:r w:rsidR="00E322DC" w:rsidRPr="00AB3AD8">
        <w:rPr>
          <w:rFonts w:eastAsia="Calibri" w:cs="Arial"/>
          <w:szCs w:val="19"/>
          <w:lang w:eastAsia="ru-RU"/>
        </w:rPr>
        <w:t>я</w:t>
      </w:r>
      <w:r w:rsidRPr="00AB3AD8">
        <w:rPr>
          <w:rFonts w:eastAsia="Calibri" w:cs="Arial"/>
          <w:szCs w:val="19"/>
          <w:lang w:eastAsia="ru-RU"/>
        </w:rPr>
        <w:t>тся неотъемлемой частью настоящего Договора.</w:t>
      </w:r>
    </w:p>
    <w:p w:rsidR="00732440" w:rsidRPr="00AB3AD8" w:rsidRDefault="00DE228C" w:rsidP="00E75C0A">
      <w:pPr>
        <w:pStyle w:val="2"/>
        <w:rPr>
          <w:rFonts w:eastAsia="Calibri"/>
          <w:lang w:eastAsia="ru-RU"/>
        </w:rPr>
      </w:pPr>
      <w:r w:rsidRPr="00AB3AD8">
        <w:rPr>
          <w:rFonts w:eastAsia="Calibri"/>
          <w:lang w:eastAsia="ru-RU"/>
        </w:rPr>
        <w:t>2. ЦЕНА, КОЛИЧЕСТВО, КАЧЕСТВО,</w:t>
      </w:r>
      <w:r w:rsidR="00732440" w:rsidRPr="00AB3AD8">
        <w:rPr>
          <w:rFonts w:eastAsia="Calibri"/>
          <w:lang w:eastAsia="ru-RU"/>
        </w:rPr>
        <w:t xml:space="preserve"> КОМПЛЕКТНОСТЬ</w:t>
      </w:r>
      <w:r w:rsidRPr="00AB3AD8">
        <w:rPr>
          <w:rFonts w:eastAsia="Calibri"/>
          <w:lang w:eastAsia="ru-RU"/>
        </w:rPr>
        <w:t xml:space="preserve"> И ГАРАНТИИ</w:t>
      </w:r>
    </w:p>
    <w:p w:rsidR="00732440" w:rsidRPr="00AB3AD8" w:rsidRDefault="00732440" w:rsidP="00732440">
      <w:pPr>
        <w:suppressAutoHyphens w:val="0"/>
        <w:snapToGrid w:val="0"/>
        <w:jc w:val="both"/>
        <w:rPr>
          <w:rFonts w:eastAsia="Calibri" w:cs="Arial"/>
          <w:b/>
          <w:szCs w:val="19"/>
          <w:lang w:eastAsia="ru-RU"/>
        </w:rPr>
      </w:pPr>
      <w:r w:rsidRPr="00AB3AD8">
        <w:rPr>
          <w:rFonts w:eastAsia="Calibri" w:cs="Arial"/>
          <w:b/>
          <w:szCs w:val="19"/>
          <w:lang w:eastAsia="ru-RU"/>
        </w:rPr>
        <w:t>2.1. Продукция:</w:t>
      </w:r>
    </w:p>
    <w:p w:rsidR="00732440" w:rsidRPr="00AB3AD8" w:rsidRDefault="00732440" w:rsidP="00732440">
      <w:pPr>
        <w:jc w:val="both"/>
        <w:rPr>
          <w:rFonts w:cs="Arial"/>
          <w:szCs w:val="19"/>
        </w:rPr>
      </w:pPr>
      <w:r w:rsidRPr="00AB3AD8">
        <w:rPr>
          <w:rFonts w:cs="Arial"/>
          <w:szCs w:val="19"/>
        </w:rPr>
        <w:t>2.1.1. Цена поставляемой Продукции определяется Исполнителем на дату получения заявки от Заказчика и отражается в Спецификации, счетах и соответствующих товарных документах. Цена Продукции включает стоимость упаковки, доставки, налог на добавленную стоимость (НДС), а для импортной Продукции все импортные таможенные сборы и пошлины, взимаемые на территории Российской Федерации.</w:t>
      </w:r>
    </w:p>
    <w:p w:rsidR="00732440" w:rsidRPr="00AB3AD8" w:rsidRDefault="00B839E6" w:rsidP="00605817">
      <w:pPr>
        <w:pStyle w:val="a6"/>
        <w:rPr>
          <w:rFonts w:cs="Arial"/>
          <w:szCs w:val="19"/>
        </w:rPr>
      </w:pPr>
      <w:r w:rsidRPr="00AB3AD8">
        <w:rPr>
          <w:rFonts w:cs="Arial"/>
          <w:szCs w:val="19"/>
        </w:rPr>
        <w:t xml:space="preserve">2.1.2. </w:t>
      </w:r>
      <w:r w:rsidR="00732440" w:rsidRPr="00AB3AD8">
        <w:rPr>
          <w:rFonts w:cs="Arial"/>
          <w:szCs w:val="19"/>
        </w:rPr>
        <w:t xml:space="preserve">Датой исполнения </w:t>
      </w:r>
      <w:r w:rsidR="00834B48" w:rsidRPr="00AB3AD8">
        <w:rPr>
          <w:rFonts w:cs="Arial"/>
          <w:szCs w:val="19"/>
        </w:rPr>
        <w:t>Заказчиком</w:t>
      </w:r>
      <w:r w:rsidR="00732440" w:rsidRPr="00AB3AD8">
        <w:rPr>
          <w:rFonts w:cs="Arial"/>
          <w:szCs w:val="19"/>
        </w:rPr>
        <w:t xml:space="preserve"> своей обязанности по оплате </w:t>
      </w:r>
      <w:r w:rsidR="00E40C8F" w:rsidRPr="00AB3AD8">
        <w:rPr>
          <w:rFonts w:cs="Arial"/>
          <w:szCs w:val="19"/>
        </w:rPr>
        <w:t xml:space="preserve">партии </w:t>
      </w:r>
      <w:r w:rsidR="00732440" w:rsidRPr="00AB3AD8">
        <w:rPr>
          <w:rFonts w:cs="Arial"/>
          <w:szCs w:val="19"/>
        </w:rPr>
        <w:t>Продукции считается день посту</w:t>
      </w:r>
      <w:r w:rsidR="00C22565" w:rsidRPr="00AB3AD8">
        <w:rPr>
          <w:rFonts w:cs="Arial"/>
          <w:szCs w:val="19"/>
        </w:rPr>
        <w:t xml:space="preserve">пления денежных средств </w:t>
      </w:r>
      <w:r w:rsidR="00605817" w:rsidRPr="00AB3AD8">
        <w:rPr>
          <w:rFonts w:cs="Arial"/>
          <w:szCs w:val="19"/>
        </w:rPr>
        <w:t xml:space="preserve">в кассу, на корпоративную банковскую карту либо на расчётный счёт </w:t>
      </w:r>
      <w:r w:rsidR="008C614F" w:rsidRPr="00AB3AD8">
        <w:rPr>
          <w:rFonts w:cs="Arial"/>
          <w:szCs w:val="19"/>
        </w:rPr>
        <w:t>Исполнителя</w:t>
      </w:r>
      <w:r w:rsidR="00E40C8F" w:rsidRPr="00AB3AD8">
        <w:rPr>
          <w:rFonts w:cs="Arial"/>
          <w:szCs w:val="19"/>
        </w:rPr>
        <w:t xml:space="preserve"> в полном объёме за каждую партию</w:t>
      </w:r>
      <w:r w:rsidR="00732440" w:rsidRPr="00AB3AD8">
        <w:rPr>
          <w:rFonts w:cs="Arial"/>
          <w:szCs w:val="19"/>
        </w:rPr>
        <w:t>.</w:t>
      </w:r>
      <w:r w:rsidRPr="00AB3AD8">
        <w:rPr>
          <w:rFonts w:cs="Arial"/>
          <w:szCs w:val="19"/>
        </w:rPr>
        <w:t xml:space="preserve"> </w:t>
      </w:r>
    </w:p>
    <w:p w:rsidR="00732440" w:rsidRPr="00AB3AD8" w:rsidRDefault="00732440" w:rsidP="00732440">
      <w:pPr>
        <w:jc w:val="both"/>
        <w:rPr>
          <w:rFonts w:cs="Arial"/>
          <w:szCs w:val="19"/>
        </w:rPr>
      </w:pPr>
      <w:r w:rsidRPr="00AB3AD8">
        <w:rPr>
          <w:rFonts w:cs="Arial"/>
          <w:szCs w:val="19"/>
        </w:rPr>
        <w:t>2.1.</w:t>
      </w:r>
      <w:r w:rsidR="00B839E6" w:rsidRPr="00AB3AD8">
        <w:rPr>
          <w:rFonts w:cs="Arial"/>
          <w:szCs w:val="19"/>
        </w:rPr>
        <w:t>3</w:t>
      </w:r>
      <w:r w:rsidRPr="00AB3AD8">
        <w:rPr>
          <w:rFonts w:cs="Arial"/>
          <w:szCs w:val="19"/>
        </w:rPr>
        <w:t xml:space="preserve">. Исполнитель при заключении Договора или при передаче Продукции подтверждает соответствие качества поставляемой Продукции требованиям стандартов, технических условий или технических регламентов на нее представлением </w:t>
      </w:r>
      <w:r w:rsidR="004A0C0C" w:rsidRPr="00AB3AD8">
        <w:rPr>
          <w:rFonts w:cs="Arial"/>
          <w:szCs w:val="19"/>
        </w:rPr>
        <w:t>Заказчику</w:t>
      </w:r>
      <w:r w:rsidRPr="00AB3AD8">
        <w:rPr>
          <w:rFonts w:cs="Arial"/>
          <w:szCs w:val="19"/>
        </w:rPr>
        <w:t xml:space="preserve"> документов по качеству (паспорта, сертификатов соответствия, качества), предусмотренных законодательством.</w:t>
      </w:r>
    </w:p>
    <w:p w:rsidR="00732440" w:rsidRPr="00AB3AD8" w:rsidRDefault="00732440" w:rsidP="00732440">
      <w:pPr>
        <w:jc w:val="both"/>
        <w:rPr>
          <w:rFonts w:cs="Arial"/>
          <w:szCs w:val="19"/>
        </w:rPr>
      </w:pPr>
      <w:r w:rsidRPr="00AB3AD8">
        <w:rPr>
          <w:rFonts w:cs="Arial"/>
          <w:szCs w:val="19"/>
        </w:rPr>
        <w:t>2.1.</w:t>
      </w:r>
      <w:r w:rsidR="00B839E6" w:rsidRPr="00AB3AD8">
        <w:rPr>
          <w:rFonts w:cs="Arial"/>
          <w:szCs w:val="19"/>
        </w:rPr>
        <w:t>4</w:t>
      </w:r>
      <w:r w:rsidRPr="00AB3AD8">
        <w:rPr>
          <w:rFonts w:cs="Arial"/>
          <w:szCs w:val="19"/>
        </w:rPr>
        <w:t>. Продукция должна быть упакована в тару, обеспечивающую ее сохранность при хранении и транспортировке, с указанием на этикетках информации на русском языке, предусмотренной действующим законодательством Российской Федерации.</w:t>
      </w:r>
    </w:p>
    <w:p w:rsidR="00732440" w:rsidRPr="00AB3AD8" w:rsidRDefault="00732440" w:rsidP="00732440">
      <w:pPr>
        <w:jc w:val="both"/>
        <w:rPr>
          <w:rFonts w:cs="Arial"/>
          <w:szCs w:val="19"/>
        </w:rPr>
      </w:pPr>
      <w:r w:rsidRPr="00AB3AD8">
        <w:rPr>
          <w:rFonts w:cs="Arial"/>
          <w:szCs w:val="19"/>
        </w:rPr>
        <w:t xml:space="preserve">Маркировка Продукции должна соответствовать стандарту, техническим условиям, документу по качеству на нее и обеспечивать полную и однозначную идентификацию каждой единицы Продукции при ее приёмке </w:t>
      </w:r>
      <w:r w:rsidR="004A0C0C" w:rsidRPr="00AB3AD8">
        <w:rPr>
          <w:rFonts w:cs="Arial"/>
          <w:szCs w:val="19"/>
        </w:rPr>
        <w:t>Заказчиком</w:t>
      </w:r>
      <w:r w:rsidRPr="00AB3AD8">
        <w:rPr>
          <w:rFonts w:cs="Arial"/>
          <w:szCs w:val="19"/>
        </w:rPr>
        <w:t>.</w:t>
      </w:r>
    </w:p>
    <w:p w:rsidR="00732440" w:rsidRPr="00AB3AD8" w:rsidRDefault="00732440" w:rsidP="00732440">
      <w:pPr>
        <w:jc w:val="both"/>
        <w:rPr>
          <w:rFonts w:cs="Arial"/>
          <w:szCs w:val="19"/>
        </w:rPr>
      </w:pPr>
      <w:r w:rsidRPr="00AB3AD8">
        <w:rPr>
          <w:rFonts w:cs="Arial"/>
          <w:szCs w:val="19"/>
        </w:rPr>
        <w:t>2.1.</w:t>
      </w:r>
      <w:r w:rsidR="00B839E6" w:rsidRPr="00AB3AD8">
        <w:rPr>
          <w:rFonts w:cs="Arial"/>
          <w:szCs w:val="19"/>
        </w:rPr>
        <w:t>5</w:t>
      </w:r>
      <w:r w:rsidRPr="00AB3AD8">
        <w:rPr>
          <w:rFonts w:cs="Arial"/>
          <w:szCs w:val="19"/>
        </w:rPr>
        <w:t xml:space="preserve">. Количество Продукции должно точно соответствовать данным, указанным в заявке </w:t>
      </w:r>
      <w:r w:rsidR="004A0C0C" w:rsidRPr="00AB3AD8">
        <w:rPr>
          <w:rFonts w:cs="Arial"/>
          <w:szCs w:val="19"/>
        </w:rPr>
        <w:t>Заказчика</w:t>
      </w:r>
      <w:r w:rsidRPr="00AB3AD8">
        <w:rPr>
          <w:rFonts w:cs="Arial"/>
          <w:szCs w:val="19"/>
        </w:rPr>
        <w:t xml:space="preserve"> и товаросопроводительных документах.</w:t>
      </w:r>
    </w:p>
    <w:p w:rsidR="00417186" w:rsidRPr="00AB3AD8" w:rsidRDefault="00732440" w:rsidP="00417186">
      <w:pPr>
        <w:pStyle w:val="a6"/>
        <w:rPr>
          <w:rFonts w:cs="Arial"/>
          <w:szCs w:val="19"/>
        </w:rPr>
      </w:pPr>
      <w:r w:rsidRPr="00AB3AD8">
        <w:rPr>
          <w:rFonts w:cs="Arial"/>
          <w:szCs w:val="19"/>
        </w:rPr>
        <w:t>2.1.</w:t>
      </w:r>
      <w:r w:rsidR="00B839E6" w:rsidRPr="00AB3AD8">
        <w:rPr>
          <w:rFonts w:cs="Arial"/>
          <w:szCs w:val="19"/>
        </w:rPr>
        <w:t>6</w:t>
      </w:r>
      <w:r w:rsidRPr="00AB3AD8">
        <w:rPr>
          <w:rFonts w:cs="Arial"/>
          <w:szCs w:val="19"/>
        </w:rPr>
        <w:t xml:space="preserve">. </w:t>
      </w:r>
      <w:r w:rsidR="008C614F" w:rsidRPr="00AB3AD8">
        <w:rPr>
          <w:rFonts w:cs="Arial"/>
          <w:szCs w:val="19"/>
        </w:rPr>
        <w:t>Исполнитель</w:t>
      </w:r>
      <w:r w:rsidRPr="00AB3AD8">
        <w:rPr>
          <w:rFonts w:cs="Arial"/>
          <w:szCs w:val="19"/>
        </w:rPr>
        <w:t xml:space="preserve"> несет ответственность за качество поставленной Продукции в течение гарантийного срока</w:t>
      </w:r>
      <w:r w:rsidR="00834B48" w:rsidRPr="00AB3AD8">
        <w:rPr>
          <w:rFonts w:cs="Arial"/>
          <w:szCs w:val="19"/>
        </w:rPr>
        <w:t>.</w:t>
      </w:r>
      <w:r w:rsidRPr="00AB3AD8">
        <w:rPr>
          <w:rFonts w:cs="Arial"/>
          <w:szCs w:val="19"/>
        </w:rPr>
        <w:t xml:space="preserve"> </w:t>
      </w:r>
      <w:r w:rsidR="00834B48" w:rsidRPr="00AB3AD8">
        <w:rPr>
          <w:rFonts w:cs="Arial"/>
          <w:szCs w:val="19"/>
        </w:rPr>
        <w:t xml:space="preserve">Гарантийный срок Продукции </w:t>
      </w:r>
      <w:r w:rsidR="00417186" w:rsidRPr="00AB3AD8">
        <w:rPr>
          <w:rFonts w:cs="Arial"/>
          <w:szCs w:val="19"/>
        </w:rPr>
        <w:t>составляет 24 месяца с момента поставки и передачи в собственность Заказчику.</w:t>
      </w:r>
    </w:p>
    <w:p w:rsidR="00AB2855" w:rsidRPr="00AB3AD8" w:rsidRDefault="00DE228C" w:rsidP="00AB2855">
      <w:pPr>
        <w:pStyle w:val="a6"/>
        <w:rPr>
          <w:rFonts w:cs="Arial"/>
          <w:szCs w:val="19"/>
        </w:rPr>
      </w:pPr>
      <w:r w:rsidRPr="00AB3AD8">
        <w:rPr>
          <w:rFonts w:cs="Arial"/>
          <w:szCs w:val="19"/>
        </w:rPr>
        <w:t>2.1.</w:t>
      </w:r>
      <w:r w:rsidR="00417186" w:rsidRPr="00AB3AD8">
        <w:rPr>
          <w:rFonts w:cs="Arial"/>
          <w:szCs w:val="19"/>
        </w:rPr>
        <w:t>7</w:t>
      </w:r>
      <w:r w:rsidRPr="00AB3AD8">
        <w:rPr>
          <w:rFonts w:cs="Arial"/>
          <w:szCs w:val="19"/>
        </w:rPr>
        <w:t xml:space="preserve">. </w:t>
      </w:r>
      <w:r w:rsidR="00AB2855" w:rsidRPr="00AB3AD8">
        <w:rPr>
          <w:rFonts w:cs="Arial"/>
          <w:szCs w:val="19"/>
        </w:rPr>
        <w:t>Гарантия не распространяется на случаи повреждения комплектующих Продукции или самой Продукции, во время проведения монтажных или демонтажных работ третьими лицами.</w:t>
      </w:r>
    </w:p>
    <w:p w:rsidR="00AB2855" w:rsidRPr="00AB3AD8" w:rsidRDefault="00DE228C" w:rsidP="00AB2855">
      <w:pPr>
        <w:pStyle w:val="a6"/>
        <w:rPr>
          <w:rFonts w:cs="Arial"/>
          <w:szCs w:val="19"/>
        </w:rPr>
      </w:pPr>
      <w:r w:rsidRPr="00AB3AD8">
        <w:rPr>
          <w:rFonts w:cs="Arial"/>
          <w:szCs w:val="19"/>
        </w:rPr>
        <w:t>2.1.</w:t>
      </w:r>
      <w:r w:rsidR="00417186" w:rsidRPr="00AB3AD8">
        <w:rPr>
          <w:rFonts w:cs="Arial"/>
          <w:szCs w:val="19"/>
        </w:rPr>
        <w:t>8</w:t>
      </w:r>
      <w:r w:rsidRPr="00AB3AD8">
        <w:rPr>
          <w:rFonts w:cs="Arial"/>
          <w:szCs w:val="19"/>
        </w:rPr>
        <w:t xml:space="preserve">. </w:t>
      </w:r>
      <w:r w:rsidR="00AB2855" w:rsidRPr="00AB3AD8">
        <w:rPr>
          <w:rFonts w:cs="Arial"/>
          <w:szCs w:val="19"/>
        </w:rPr>
        <w:t>Гарантия не распространяется на случаи повреждения комплектующих Продукции или самой Продукции, в результате природных катаклизмов (землетрясений, наводнений, военных действий и т.д.</w:t>
      </w:r>
      <w:r w:rsidR="002216CE" w:rsidRPr="00AB3AD8">
        <w:rPr>
          <w:rFonts w:cs="Arial"/>
          <w:szCs w:val="19"/>
        </w:rPr>
        <w:t>).</w:t>
      </w:r>
    </w:p>
    <w:p w:rsidR="00AB2855" w:rsidRPr="00AB3AD8" w:rsidRDefault="00DE228C" w:rsidP="00AB2855">
      <w:pPr>
        <w:pStyle w:val="a6"/>
        <w:rPr>
          <w:rFonts w:cs="Arial"/>
          <w:szCs w:val="19"/>
        </w:rPr>
      </w:pPr>
      <w:r w:rsidRPr="00AB3AD8">
        <w:rPr>
          <w:rFonts w:cs="Arial"/>
          <w:szCs w:val="19"/>
        </w:rPr>
        <w:t>2.1.</w:t>
      </w:r>
      <w:r w:rsidR="00417186" w:rsidRPr="00AB3AD8">
        <w:rPr>
          <w:rFonts w:cs="Arial"/>
          <w:szCs w:val="19"/>
        </w:rPr>
        <w:t>9</w:t>
      </w:r>
      <w:r w:rsidRPr="00AB3AD8">
        <w:rPr>
          <w:rFonts w:cs="Arial"/>
          <w:szCs w:val="19"/>
        </w:rPr>
        <w:t xml:space="preserve">. </w:t>
      </w:r>
      <w:r w:rsidR="00AB2855" w:rsidRPr="00AB3AD8">
        <w:rPr>
          <w:rFonts w:cs="Arial"/>
          <w:szCs w:val="19"/>
        </w:rPr>
        <w:t>Гарантийные сроки устанавливаются в соответствии с Договором, если иное не указано в Спецификации.</w:t>
      </w:r>
    </w:p>
    <w:p w:rsidR="00AB2855" w:rsidRPr="00AB3AD8" w:rsidRDefault="00DE228C" w:rsidP="00AB2855">
      <w:pPr>
        <w:pStyle w:val="a6"/>
        <w:rPr>
          <w:rFonts w:cs="Arial"/>
          <w:szCs w:val="19"/>
        </w:rPr>
      </w:pPr>
      <w:r w:rsidRPr="00AB3AD8">
        <w:rPr>
          <w:rFonts w:cs="Arial"/>
          <w:szCs w:val="19"/>
        </w:rPr>
        <w:t>2.1.1</w:t>
      </w:r>
      <w:r w:rsidR="00417186" w:rsidRPr="00AB3AD8">
        <w:rPr>
          <w:rFonts w:cs="Arial"/>
          <w:szCs w:val="19"/>
        </w:rPr>
        <w:t>0</w:t>
      </w:r>
      <w:r w:rsidRPr="00AB3AD8">
        <w:rPr>
          <w:rFonts w:cs="Arial"/>
          <w:szCs w:val="19"/>
        </w:rPr>
        <w:t xml:space="preserve">. </w:t>
      </w:r>
      <w:r w:rsidR="00AB2855" w:rsidRPr="00AB3AD8">
        <w:rPr>
          <w:rFonts w:cs="Arial"/>
          <w:szCs w:val="19"/>
        </w:rPr>
        <w:t xml:space="preserve">В период гарантийного срока Заказчик вправе предъявить </w:t>
      </w:r>
      <w:r w:rsidRPr="00AB3AD8">
        <w:rPr>
          <w:rFonts w:cs="Arial"/>
          <w:szCs w:val="19"/>
        </w:rPr>
        <w:t>Исполнителю</w:t>
      </w:r>
      <w:r w:rsidR="00AB2855" w:rsidRPr="00AB3AD8">
        <w:rPr>
          <w:rFonts w:cs="Arial"/>
          <w:szCs w:val="19"/>
        </w:rPr>
        <w:t xml:space="preserve"> претензии по недостаткам, обнаруженным в процессе эксплуатации Продукции. Претензии принимаются по </w:t>
      </w:r>
      <w:r w:rsidR="0048485F" w:rsidRPr="00AB3AD8">
        <w:rPr>
          <w:rFonts w:cs="Arial"/>
          <w:szCs w:val="19"/>
        </w:rPr>
        <w:t>реквизитам, указанным в п. 14 Договора</w:t>
      </w:r>
      <w:r w:rsidR="00AB2855" w:rsidRPr="00AB3AD8">
        <w:rPr>
          <w:rFonts w:cs="Arial"/>
          <w:szCs w:val="19"/>
        </w:rPr>
        <w:t xml:space="preserve">: </w:t>
      </w:r>
      <w:r w:rsidR="0048485F" w:rsidRPr="00AB3AD8">
        <w:rPr>
          <w:rFonts w:cs="Arial"/>
          <w:szCs w:val="19"/>
        </w:rPr>
        <w:t xml:space="preserve">по телефону </w:t>
      </w:r>
      <w:r w:rsidR="00AB2855" w:rsidRPr="00AB3AD8">
        <w:rPr>
          <w:rFonts w:cs="Arial"/>
          <w:szCs w:val="19"/>
        </w:rPr>
        <w:t>+7 (499) 391-22-21, электронной почте prosto@prostokna.</w:t>
      </w:r>
      <w:r w:rsidR="00AB2855" w:rsidRPr="00AB3AD8">
        <w:rPr>
          <w:rFonts w:cs="Arial"/>
          <w:szCs w:val="19"/>
          <w:lang w:val="en-US"/>
        </w:rPr>
        <w:t>ru</w:t>
      </w:r>
      <w:r w:rsidR="00AB2855" w:rsidRPr="00AB3AD8">
        <w:rPr>
          <w:rFonts w:cs="Arial"/>
          <w:szCs w:val="19"/>
        </w:rPr>
        <w:t xml:space="preserve"> и рассматриваются </w:t>
      </w:r>
      <w:r w:rsidRPr="00AB3AD8">
        <w:rPr>
          <w:rFonts w:cs="Arial"/>
          <w:szCs w:val="19"/>
        </w:rPr>
        <w:t>Исполнителем</w:t>
      </w:r>
      <w:r w:rsidR="00AB2855" w:rsidRPr="00AB3AD8">
        <w:rPr>
          <w:rFonts w:cs="Arial"/>
          <w:szCs w:val="19"/>
        </w:rPr>
        <w:t xml:space="preserve"> в 10 (десяти) дневный срок. По каждой претензии </w:t>
      </w:r>
      <w:r w:rsidR="008C614F" w:rsidRPr="00AB3AD8">
        <w:rPr>
          <w:rFonts w:cs="Arial"/>
          <w:szCs w:val="19"/>
        </w:rPr>
        <w:t>Исполнитель</w:t>
      </w:r>
      <w:r w:rsidR="00AB2855" w:rsidRPr="00AB3AD8">
        <w:rPr>
          <w:rFonts w:cs="Arial"/>
          <w:szCs w:val="19"/>
        </w:rPr>
        <w:t xml:space="preserve"> вправе провести проверку качества Продукции. По результатам проверки составляется Акта о расхождении по качеству, в котором фиксируются претензии Заказчика, выводы специалистов о фактически выявленных недостатках и способах их устранения.</w:t>
      </w:r>
      <w:r w:rsidR="00E40C8F" w:rsidRPr="00AB3AD8">
        <w:rPr>
          <w:rFonts w:cs="Arial"/>
          <w:b/>
          <w:noProof/>
          <w:szCs w:val="19"/>
        </w:rPr>
        <w:t xml:space="preserve"> </w:t>
      </w:r>
    </w:p>
    <w:p w:rsidR="00094ACF" w:rsidRPr="00AB3AD8" w:rsidRDefault="00094ACF" w:rsidP="00094ACF">
      <w:pPr>
        <w:pStyle w:val="a6"/>
        <w:rPr>
          <w:rFonts w:cs="Arial"/>
          <w:szCs w:val="19"/>
        </w:rPr>
      </w:pPr>
      <w:bookmarkStart w:id="1" w:name="_Hlk479199914"/>
      <w:r w:rsidRPr="00AB3AD8">
        <w:rPr>
          <w:rFonts w:cs="Arial"/>
          <w:szCs w:val="19"/>
        </w:rPr>
        <w:t>2.1.1</w:t>
      </w:r>
      <w:r w:rsidR="00417186" w:rsidRPr="00AB3AD8">
        <w:rPr>
          <w:rFonts w:cs="Arial"/>
          <w:szCs w:val="19"/>
        </w:rPr>
        <w:t>1</w:t>
      </w:r>
      <w:r w:rsidRPr="00AB3AD8">
        <w:rPr>
          <w:rFonts w:cs="Arial"/>
          <w:szCs w:val="19"/>
        </w:rPr>
        <w:t>. Замена некачественных комплектующих одной единицы Продукций или одной единицы самой Продукции согласно номенклатуре Спецификации, производится Исполнителем в срок от 7 (семи) до 45 (сорока пяти) рабочих дней.</w:t>
      </w:r>
    </w:p>
    <w:bookmarkEnd w:id="1"/>
    <w:p w:rsidR="00605817" w:rsidRPr="00AB3AD8" w:rsidRDefault="00DE228C" w:rsidP="00884F85">
      <w:pPr>
        <w:jc w:val="both"/>
        <w:rPr>
          <w:rFonts w:cs="Arial"/>
          <w:szCs w:val="19"/>
        </w:rPr>
      </w:pPr>
      <w:r w:rsidRPr="00AB3AD8">
        <w:rPr>
          <w:rFonts w:cs="Arial"/>
          <w:szCs w:val="19"/>
        </w:rPr>
        <w:t>2.1.1</w:t>
      </w:r>
      <w:r w:rsidR="00417186" w:rsidRPr="00AB3AD8">
        <w:rPr>
          <w:rFonts w:cs="Arial"/>
          <w:szCs w:val="19"/>
        </w:rPr>
        <w:t>2</w:t>
      </w:r>
      <w:r w:rsidR="00732440" w:rsidRPr="00AB3AD8">
        <w:rPr>
          <w:rFonts w:cs="Arial"/>
          <w:szCs w:val="19"/>
        </w:rPr>
        <w:t>. При передачи каждой партии Продукции, Исполнитель передаёт Заказчику оформленн</w:t>
      </w:r>
      <w:r w:rsidR="00F7724F" w:rsidRPr="00AB3AD8">
        <w:rPr>
          <w:rFonts w:cs="Arial"/>
          <w:szCs w:val="19"/>
        </w:rPr>
        <w:t>ую</w:t>
      </w:r>
      <w:r w:rsidR="00732440" w:rsidRPr="00AB3AD8">
        <w:rPr>
          <w:rFonts w:cs="Arial"/>
          <w:szCs w:val="19"/>
        </w:rPr>
        <w:t xml:space="preserve"> со своей стороны </w:t>
      </w:r>
      <w:r w:rsidR="00884F85" w:rsidRPr="00AB3AD8">
        <w:rPr>
          <w:rFonts w:cs="Arial"/>
          <w:szCs w:val="19"/>
        </w:rPr>
        <w:t>товаросопроводительную документацию – универсально передаточный документ</w:t>
      </w:r>
      <w:r w:rsidR="002F3521" w:rsidRPr="00AB3AD8">
        <w:rPr>
          <w:rFonts w:cs="Arial"/>
          <w:szCs w:val="19"/>
        </w:rPr>
        <w:t>.</w:t>
      </w:r>
    </w:p>
    <w:p w:rsidR="00605817" w:rsidRPr="00AB3AD8" w:rsidRDefault="00605817" w:rsidP="00884F85">
      <w:pPr>
        <w:jc w:val="both"/>
        <w:rPr>
          <w:rFonts w:cs="Arial"/>
          <w:szCs w:val="19"/>
        </w:rPr>
      </w:pPr>
    </w:p>
    <w:p w:rsidR="00732440" w:rsidRPr="00AB3AD8" w:rsidRDefault="00732440" w:rsidP="00884F85">
      <w:pPr>
        <w:jc w:val="both"/>
        <w:rPr>
          <w:rFonts w:eastAsia="Calibri" w:cs="Arial"/>
          <w:b/>
          <w:szCs w:val="19"/>
          <w:lang w:eastAsia="ru-RU"/>
        </w:rPr>
      </w:pPr>
      <w:r w:rsidRPr="00AB3AD8">
        <w:rPr>
          <w:rFonts w:eastAsia="Calibri" w:cs="Arial"/>
          <w:b/>
          <w:szCs w:val="19"/>
          <w:lang w:eastAsia="ru-RU"/>
        </w:rPr>
        <w:t>2.2. Работы:</w:t>
      </w:r>
    </w:p>
    <w:p w:rsidR="00732440" w:rsidRPr="00AB3AD8" w:rsidRDefault="00732440" w:rsidP="00732440">
      <w:pPr>
        <w:jc w:val="both"/>
        <w:rPr>
          <w:rFonts w:cs="Arial"/>
          <w:szCs w:val="19"/>
        </w:rPr>
      </w:pPr>
      <w:r w:rsidRPr="00AB3AD8">
        <w:rPr>
          <w:rFonts w:cs="Arial"/>
          <w:szCs w:val="19"/>
        </w:rPr>
        <w:t xml:space="preserve">2.2.1. Цена проводимых работ определяется Исполнителем на дату получения заявки от Заказчика и отражается в Спецификации, счетах и соответствующих документах приёма – передачи выполненных работ. Цена Работ включает стоимость демонтажа старых оконных и/или дверных блоков, отливов, подоконников, монтаж новых оконных и/или дверных блоков отливов, подоконников, налог на добавленную стоимость (НДС). </w:t>
      </w:r>
    </w:p>
    <w:p w:rsidR="00605817" w:rsidRPr="00AB3AD8" w:rsidRDefault="00732440" w:rsidP="00605817">
      <w:pPr>
        <w:pStyle w:val="a6"/>
        <w:rPr>
          <w:rFonts w:cs="Arial"/>
          <w:color w:val="FF0000"/>
          <w:szCs w:val="19"/>
        </w:rPr>
      </w:pPr>
      <w:r w:rsidRPr="00AB3AD8">
        <w:rPr>
          <w:rFonts w:cs="Arial"/>
          <w:szCs w:val="19"/>
        </w:rPr>
        <w:lastRenderedPageBreak/>
        <w:t xml:space="preserve">Датой исполнения Заказчиком своей обязанности по оплате Работ считается день поступления денежных средств </w:t>
      </w:r>
      <w:r w:rsidR="00605817" w:rsidRPr="00AB3AD8">
        <w:rPr>
          <w:rFonts w:cs="Arial"/>
          <w:szCs w:val="19"/>
        </w:rPr>
        <w:t xml:space="preserve">в кассу, на корпоративную банковскую карту либо на расчётный счёт </w:t>
      </w:r>
      <w:r w:rsidRPr="00AB3AD8">
        <w:rPr>
          <w:rFonts w:cs="Arial"/>
          <w:szCs w:val="19"/>
        </w:rPr>
        <w:t>Исполнителя</w:t>
      </w:r>
      <w:r w:rsidR="005A2FE2" w:rsidRPr="00AB3AD8">
        <w:rPr>
          <w:rFonts w:cs="Arial"/>
          <w:szCs w:val="19"/>
        </w:rPr>
        <w:t xml:space="preserve"> в полном объёме за каждый этап</w:t>
      </w:r>
      <w:r w:rsidRPr="00AB3AD8">
        <w:rPr>
          <w:rFonts w:cs="Arial"/>
          <w:szCs w:val="19"/>
        </w:rPr>
        <w:t>.</w:t>
      </w:r>
      <w:r w:rsidR="00884F85" w:rsidRPr="00AB3AD8">
        <w:rPr>
          <w:rFonts w:cs="Arial"/>
          <w:szCs w:val="19"/>
        </w:rPr>
        <w:t xml:space="preserve"> </w:t>
      </w:r>
    </w:p>
    <w:p w:rsidR="00F7724F" w:rsidRPr="00AB3AD8" w:rsidRDefault="00732440" w:rsidP="00732440">
      <w:pPr>
        <w:jc w:val="both"/>
        <w:rPr>
          <w:rFonts w:cs="Arial"/>
          <w:szCs w:val="19"/>
        </w:rPr>
      </w:pPr>
      <w:r w:rsidRPr="00AB3AD8">
        <w:rPr>
          <w:rFonts w:cs="Arial"/>
          <w:szCs w:val="19"/>
        </w:rPr>
        <w:t>2.2.2. Качество выполняемых Работ должно соответствовать</w:t>
      </w:r>
      <w:r w:rsidR="00F7724F" w:rsidRPr="00AB3AD8">
        <w:rPr>
          <w:rFonts w:cs="Arial"/>
          <w:szCs w:val="19"/>
        </w:rPr>
        <w:t xml:space="preserve"> строительным нормам и правилами, ГОСТам, если иное не указано в Спецификации.</w:t>
      </w:r>
    </w:p>
    <w:p w:rsidR="00343699" w:rsidRPr="00AB3AD8" w:rsidRDefault="00343699" w:rsidP="00F7724F">
      <w:pPr>
        <w:jc w:val="both"/>
        <w:rPr>
          <w:rFonts w:cs="Arial"/>
          <w:szCs w:val="19"/>
        </w:rPr>
      </w:pPr>
      <w:r w:rsidRPr="00AB3AD8">
        <w:rPr>
          <w:rFonts w:cs="Arial"/>
          <w:szCs w:val="19"/>
        </w:rPr>
        <w:t xml:space="preserve">2.2.3. </w:t>
      </w:r>
      <w:r w:rsidR="00F7724F" w:rsidRPr="00AB3AD8">
        <w:rPr>
          <w:rFonts w:cs="Arial"/>
          <w:szCs w:val="19"/>
        </w:rPr>
        <w:t>Стороны пришли к соглашению, что проект производства работ, чертежи КМ, КМД, а также исполнительная документация перечень которой не согласован Сторонами в приложениях не являются обязательными в ходе проведения Работ.</w:t>
      </w:r>
    </w:p>
    <w:p w:rsidR="008C614F" w:rsidRPr="00AB3AD8" w:rsidRDefault="008C614F" w:rsidP="008C614F">
      <w:pPr>
        <w:pStyle w:val="a6"/>
        <w:rPr>
          <w:rFonts w:cs="Arial"/>
          <w:szCs w:val="19"/>
        </w:rPr>
      </w:pPr>
      <w:r w:rsidRPr="00AB3AD8">
        <w:rPr>
          <w:rFonts w:cs="Arial"/>
          <w:szCs w:val="19"/>
        </w:rPr>
        <w:t>2.2.</w:t>
      </w:r>
      <w:r w:rsidR="00343699" w:rsidRPr="00AB3AD8">
        <w:rPr>
          <w:rFonts w:cs="Arial"/>
          <w:szCs w:val="19"/>
        </w:rPr>
        <w:t>4</w:t>
      </w:r>
      <w:r w:rsidRPr="00AB3AD8">
        <w:rPr>
          <w:rFonts w:cs="Arial"/>
          <w:szCs w:val="19"/>
        </w:rPr>
        <w:t xml:space="preserve">. Гарантия на монтажные и отделочные Работы предоставляется Исполнителем в течение </w:t>
      </w:r>
      <w:r w:rsidR="00F7724F" w:rsidRPr="00AB3AD8">
        <w:rPr>
          <w:rFonts w:cs="Arial"/>
          <w:szCs w:val="19"/>
        </w:rPr>
        <w:t>24 месяцев</w:t>
      </w:r>
      <w:r w:rsidRPr="00AB3AD8">
        <w:rPr>
          <w:rFonts w:cs="Arial"/>
          <w:szCs w:val="19"/>
        </w:rPr>
        <w:t xml:space="preserve"> с момента подписания Акта сдачи–приёмки выполненных работ, кроме случаев дополнительных регулировок фурнитуры, так как данные случаи дефектом не являются.</w:t>
      </w:r>
    </w:p>
    <w:p w:rsidR="008C614F" w:rsidRPr="00AB3AD8" w:rsidRDefault="008C614F" w:rsidP="008C614F">
      <w:pPr>
        <w:pStyle w:val="a6"/>
        <w:rPr>
          <w:rFonts w:cs="Arial"/>
          <w:szCs w:val="19"/>
        </w:rPr>
      </w:pPr>
      <w:r w:rsidRPr="00AB3AD8">
        <w:rPr>
          <w:rFonts w:cs="Arial"/>
          <w:szCs w:val="19"/>
        </w:rPr>
        <w:t>2.2.</w:t>
      </w:r>
      <w:r w:rsidR="00343699" w:rsidRPr="00AB3AD8">
        <w:rPr>
          <w:rFonts w:cs="Arial"/>
          <w:szCs w:val="19"/>
        </w:rPr>
        <w:t>5</w:t>
      </w:r>
      <w:r w:rsidRPr="00AB3AD8">
        <w:rPr>
          <w:rFonts w:cs="Arial"/>
          <w:szCs w:val="19"/>
        </w:rPr>
        <w:t>. Устранение выявленных Заказчиком недостатков Работ, обнаруженных в пределах гарантийного срока, производится в течение 1</w:t>
      </w:r>
      <w:r w:rsidR="002F3521" w:rsidRPr="00AB3AD8">
        <w:rPr>
          <w:rFonts w:cs="Arial"/>
          <w:szCs w:val="19"/>
        </w:rPr>
        <w:t>0</w:t>
      </w:r>
      <w:r w:rsidRPr="00AB3AD8">
        <w:rPr>
          <w:rFonts w:cs="Arial"/>
          <w:szCs w:val="19"/>
        </w:rPr>
        <w:t xml:space="preserve"> (</w:t>
      </w:r>
      <w:r w:rsidR="002F3521" w:rsidRPr="00AB3AD8">
        <w:rPr>
          <w:rFonts w:cs="Arial"/>
          <w:szCs w:val="19"/>
        </w:rPr>
        <w:t>десяти</w:t>
      </w:r>
      <w:r w:rsidRPr="00AB3AD8">
        <w:rPr>
          <w:rFonts w:cs="Arial"/>
          <w:szCs w:val="19"/>
        </w:rPr>
        <w:t xml:space="preserve">) рабочих дней с даты составления Акта об устранении недостатков, если иное дополнительно не согласовано Сторонами. Претензия принимается при предъявлении настоящего Договора и Акта сдачи–приёмки выполненных работ. Исполнитель не несет ответственность за недостатки (дефекты) Изделий, обнаруженные в пределах гарантийного срока, которые появились вследствие неправильной эксплуатации, ремонта, произведенного силами Заказчика или привлеченными им третьими лицами. </w:t>
      </w:r>
    </w:p>
    <w:p w:rsidR="008C614F" w:rsidRPr="00AB3AD8" w:rsidRDefault="008C614F" w:rsidP="008C614F">
      <w:pPr>
        <w:pStyle w:val="a6"/>
        <w:rPr>
          <w:rFonts w:cs="Arial"/>
          <w:szCs w:val="19"/>
        </w:rPr>
      </w:pPr>
      <w:r w:rsidRPr="00AB3AD8">
        <w:rPr>
          <w:rFonts w:cs="Arial"/>
          <w:szCs w:val="19"/>
        </w:rPr>
        <w:t>2.2.</w:t>
      </w:r>
      <w:r w:rsidR="00343699" w:rsidRPr="00AB3AD8">
        <w:rPr>
          <w:rFonts w:cs="Arial"/>
          <w:szCs w:val="19"/>
        </w:rPr>
        <w:t>6</w:t>
      </w:r>
      <w:r w:rsidRPr="00AB3AD8">
        <w:rPr>
          <w:rFonts w:cs="Arial"/>
          <w:szCs w:val="19"/>
        </w:rPr>
        <w:t>. В случае, когда Исполнитель уклоняется от устранения недостатков выполненных Работ, Заказчик вправе самостоятельно устранить выявленные недостатки в результате Работ с помощью третьих лиц и потребовать возмещения Исполнителем своих расходов на такое устранение недостатков. В этом случае Исполнитель обязан возместить Заказчику расходы на устранение недостатков в течение 5 (Пяти) рабочих дней с момента предъявления Заказчиком такого требования.</w:t>
      </w:r>
    </w:p>
    <w:p w:rsidR="00F7724F" w:rsidRPr="00AB3AD8" w:rsidRDefault="00732440" w:rsidP="00F7724F">
      <w:pPr>
        <w:jc w:val="both"/>
        <w:rPr>
          <w:rFonts w:cs="Arial"/>
          <w:szCs w:val="19"/>
        </w:rPr>
      </w:pPr>
      <w:r w:rsidRPr="00AB3AD8">
        <w:rPr>
          <w:rFonts w:cs="Arial"/>
          <w:szCs w:val="19"/>
        </w:rPr>
        <w:t>2</w:t>
      </w:r>
      <w:r w:rsidR="008C614F" w:rsidRPr="00AB3AD8">
        <w:rPr>
          <w:rFonts w:cs="Arial"/>
          <w:szCs w:val="19"/>
        </w:rPr>
        <w:t>.2.</w:t>
      </w:r>
      <w:r w:rsidR="00343699" w:rsidRPr="00AB3AD8">
        <w:rPr>
          <w:rFonts w:cs="Arial"/>
          <w:szCs w:val="19"/>
        </w:rPr>
        <w:t>7</w:t>
      </w:r>
      <w:r w:rsidRPr="00AB3AD8">
        <w:rPr>
          <w:rFonts w:cs="Arial"/>
          <w:szCs w:val="19"/>
        </w:rPr>
        <w:t xml:space="preserve">. </w:t>
      </w:r>
      <w:r w:rsidR="00F7724F" w:rsidRPr="00AB3AD8">
        <w:rPr>
          <w:rFonts w:cs="Arial"/>
          <w:szCs w:val="19"/>
        </w:rPr>
        <w:t>При завершении каждого этапа Работ, Исполнитель передаёт Заказчику оформленную со своей стороны документацию</w:t>
      </w:r>
      <w:bookmarkStart w:id="2" w:name="OLE_LINK58"/>
      <w:r w:rsidR="00F7724F" w:rsidRPr="00AB3AD8">
        <w:rPr>
          <w:rFonts w:cs="Arial"/>
          <w:szCs w:val="19"/>
        </w:rPr>
        <w:t>:</w:t>
      </w:r>
    </w:p>
    <w:p w:rsidR="00782FA8" w:rsidRPr="00AB3AD8" w:rsidRDefault="00F7724F" w:rsidP="00F7724F">
      <w:pPr>
        <w:numPr>
          <w:ilvl w:val="1"/>
          <w:numId w:val="3"/>
        </w:numPr>
        <w:tabs>
          <w:tab w:val="clear" w:pos="1080"/>
          <w:tab w:val="num" w:pos="284"/>
        </w:tabs>
        <w:ind w:left="284" w:hanging="284"/>
        <w:jc w:val="both"/>
        <w:rPr>
          <w:rFonts w:cs="Arial"/>
          <w:szCs w:val="19"/>
        </w:rPr>
      </w:pPr>
      <w:r w:rsidRPr="00AB3AD8">
        <w:rPr>
          <w:rFonts w:cs="Arial"/>
          <w:szCs w:val="19"/>
        </w:rPr>
        <w:t>Акт сдачи–приёмки выполненных работ.</w:t>
      </w:r>
    </w:p>
    <w:bookmarkEnd w:id="2"/>
    <w:p w:rsidR="00A8690E" w:rsidRPr="00E75C0A" w:rsidRDefault="00F7724F" w:rsidP="00E75C0A">
      <w:pPr>
        <w:numPr>
          <w:ilvl w:val="1"/>
          <w:numId w:val="3"/>
        </w:numPr>
        <w:tabs>
          <w:tab w:val="num" w:pos="284"/>
        </w:tabs>
        <w:ind w:left="284" w:hanging="284"/>
        <w:jc w:val="both"/>
        <w:rPr>
          <w:rFonts w:cs="Arial"/>
          <w:szCs w:val="19"/>
        </w:rPr>
      </w:pPr>
      <w:r w:rsidRPr="00AB3AD8">
        <w:rPr>
          <w:rFonts w:cs="Arial"/>
          <w:szCs w:val="19"/>
        </w:rPr>
        <w:t>Счёт–фактуру.</w:t>
      </w:r>
    </w:p>
    <w:p w:rsidR="00732440" w:rsidRPr="00AB3AD8" w:rsidRDefault="00732440" w:rsidP="00E75C0A">
      <w:pPr>
        <w:pStyle w:val="2"/>
        <w:rPr>
          <w:rFonts w:eastAsia="Calibri"/>
          <w:lang w:eastAsia="ru-RU"/>
        </w:rPr>
      </w:pPr>
      <w:r w:rsidRPr="00AB3AD8">
        <w:rPr>
          <w:rFonts w:eastAsia="Calibri"/>
          <w:lang w:eastAsia="ru-RU"/>
        </w:rPr>
        <w:t>3. УСЛОВИЯ, ПОРЯДОК ПОСТАВКИ И ПЕРЕДАЧИ ПРОДУКЦИИ</w:t>
      </w:r>
    </w:p>
    <w:p w:rsidR="0052333C" w:rsidRPr="00AB3AD8" w:rsidRDefault="0052333C" w:rsidP="0052333C">
      <w:pPr>
        <w:jc w:val="both"/>
        <w:rPr>
          <w:rFonts w:cs="Arial"/>
          <w:szCs w:val="19"/>
        </w:rPr>
      </w:pPr>
      <w:r w:rsidRPr="00AB3AD8">
        <w:rPr>
          <w:rFonts w:cs="Arial"/>
          <w:szCs w:val="19"/>
        </w:rPr>
        <w:t>3.1. Продукция поставляется Заказчику в течение всего срока действия Договора отдельными партиями в согласованные сторонами сроки.</w:t>
      </w:r>
    </w:p>
    <w:p w:rsidR="0052333C" w:rsidRPr="00AB3AD8" w:rsidRDefault="0052333C" w:rsidP="0052333C">
      <w:pPr>
        <w:jc w:val="both"/>
        <w:rPr>
          <w:rFonts w:cs="Arial"/>
          <w:szCs w:val="19"/>
        </w:rPr>
      </w:pPr>
      <w:r w:rsidRPr="00AB3AD8">
        <w:rPr>
          <w:rFonts w:cs="Arial"/>
          <w:szCs w:val="19"/>
        </w:rPr>
        <w:t xml:space="preserve">3.2. Доставка Продукции производится автотранспортом Исполнителя (собственным или третьих лиц-перевозчиков) или, по дополнительному соглашению, на условиях самовывоза со склада Исполнителя. </w:t>
      </w:r>
    </w:p>
    <w:p w:rsidR="0052333C" w:rsidRPr="00AB3AD8" w:rsidRDefault="0052333C" w:rsidP="0052333C">
      <w:pPr>
        <w:jc w:val="both"/>
        <w:rPr>
          <w:rFonts w:cs="Arial"/>
          <w:szCs w:val="19"/>
        </w:rPr>
      </w:pPr>
      <w:r w:rsidRPr="00AB3AD8">
        <w:rPr>
          <w:rFonts w:cs="Arial"/>
          <w:szCs w:val="19"/>
        </w:rPr>
        <w:t xml:space="preserve">3.3. Приёмка Продукции осуществляется представителями Исполнителя и Заказчика в день доставки и подтверждается отметкой представителя Заказчика в сопроводительных документах Исполнителя. </w:t>
      </w:r>
    </w:p>
    <w:p w:rsidR="0052333C" w:rsidRPr="00AB3AD8" w:rsidRDefault="0052333C" w:rsidP="0052333C">
      <w:pPr>
        <w:jc w:val="both"/>
        <w:rPr>
          <w:rFonts w:cs="Arial"/>
          <w:szCs w:val="19"/>
        </w:rPr>
      </w:pPr>
      <w:r w:rsidRPr="00AB3AD8">
        <w:rPr>
          <w:rFonts w:cs="Arial"/>
          <w:szCs w:val="19"/>
        </w:rPr>
        <w:t xml:space="preserve">3.4. Продукция считается поставленной </w:t>
      </w:r>
      <w:r w:rsidR="00DF2B80" w:rsidRPr="00AB3AD8">
        <w:rPr>
          <w:rFonts w:cs="Arial"/>
          <w:szCs w:val="19"/>
        </w:rPr>
        <w:t>Исполнителем</w:t>
      </w:r>
      <w:r w:rsidRPr="00AB3AD8">
        <w:rPr>
          <w:rFonts w:cs="Arial"/>
          <w:szCs w:val="19"/>
        </w:rPr>
        <w:t xml:space="preserve"> в полном объёме, принятой без нареканий и переданной в собственность Заказчику при наступлении одного из следующих условий:</w:t>
      </w:r>
    </w:p>
    <w:p w:rsidR="0052333C" w:rsidRPr="00AB3AD8" w:rsidRDefault="0052333C" w:rsidP="0073228E">
      <w:pPr>
        <w:numPr>
          <w:ilvl w:val="1"/>
          <w:numId w:val="3"/>
        </w:numPr>
        <w:tabs>
          <w:tab w:val="num" w:pos="284"/>
        </w:tabs>
        <w:suppressAutoHyphens w:val="0"/>
        <w:spacing w:line="276" w:lineRule="auto"/>
        <w:ind w:left="284" w:hanging="284"/>
        <w:jc w:val="both"/>
        <w:rPr>
          <w:rFonts w:cs="Arial"/>
          <w:szCs w:val="19"/>
        </w:rPr>
      </w:pPr>
      <w:r w:rsidRPr="00AB3AD8">
        <w:rPr>
          <w:rFonts w:cs="Arial"/>
          <w:szCs w:val="19"/>
        </w:rPr>
        <w:t>с даты подписания Сторонами товаросопроводительных документов;</w:t>
      </w:r>
    </w:p>
    <w:p w:rsidR="0052333C" w:rsidRPr="00AB3AD8" w:rsidRDefault="0052333C" w:rsidP="0073228E">
      <w:pPr>
        <w:numPr>
          <w:ilvl w:val="1"/>
          <w:numId w:val="3"/>
        </w:numPr>
        <w:tabs>
          <w:tab w:val="num" w:pos="284"/>
        </w:tabs>
        <w:suppressAutoHyphens w:val="0"/>
        <w:spacing w:line="276" w:lineRule="auto"/>
        <w:ind w:left="284" w:hanging="284"/>
        <w:jc w:val="both"/>
        <w:rPr>
          <w:rFonts w:cs="Arial"/>
          <w:szCs w:val="19"/>
        </w:rPr>
      </w:pPr>
      <w:r w:rsidRPr="00AB3AD8">
        <w:rPr>
          <w:rFonts w:cs="Arial"/>
          <w:szCs w:val="19"/>
        </w:rPr>
        <w:t>после направления Заказчику товаросопроводительной документации и уведомления о поставке Продукции по истечению 2 (двух) рабочих дней в случае отсутствия представителя Заказчика на Объекте или отказа от подписания товаросопроводительной документации (без замечаний или с указанием таковых) и непредоставлении мотивированного отказа.</w:t>
      </w:r>
    </w:p>
    <w:p w:rsidR="0052333C" w:rsidRPr="00AB3AD8" w:rsidRDefault="0052333C" w:rsidP="0052333C">
      <w:pPr>
        <w:jc w:val="both"/>
        <w:rPr>
          <w:rFonts w:cs="Arial"/>
          <w:szCs w:val="19"/>
        </w:rPr>
      </w:pPr>
      <w:r w:rsidRPr="00AB3AD8">
        <w:rPr>
          <w:rFonts w:cs="Arial"/>
          <w:szCs w:val="19"/>
        </w:rPr>
        <w:t>3.5. При обнаружении расхождений по количеству, ассортименту, комплектации и/или качеству Продукции при её приёмке представителями Сторон, в день доставки составляется Акт об обнаружении несоответствия.</w:t>
      </w:r>
    </w:p>
    <w:p w:rsidR="0052333C" w:rsidRPr="00AB3AD8" w:rsidRDefault="0052333C" w:rsidP="0052333C">
      <w:pPr>
        <w:jc w:val="both"/>
        <w:rPr>
          <w:rFonts w:cs="Arial"/>
          <w:szCs w:val="19"/>
        </w:rPr>
      </w:pPr>
      <w:r w:rsidRPr="00AB3AD8">
        <w:rPr>
          <w:rFonts w:cs="Arial"/>
          <w:szCs w:val="19"/>
        </w:rPr>
        <w:t>3.6. При обнаружении расхождений по количеству, ассортименту, комплектации и качеству при приёмке Продукции, Заказчик может приостановить дальнейшую приёмку, обеспечить сохранность Продукции и вызвать по реквизитам, указанным в п. 14 Договора: по телефону +7 (499) 391-22-21, электронной почте prosto@prostokna.ru, представителя Исполнителя. Исполнитель обязан направить своего представителя в течение 2 (двух) рабочих дней с момента получения вызова Заказчика для продолжения приёмки и составления двустороннего Акта об обнаружении несоответствия.</w:t>
      </w:r>
    </w:p>
    <w:p w:rsidR="0052333C" w:rsidRPr="00AB3AD8" w:rsidRDefault="0052333C" w:rsidP="0052333C">
      <w:pPr>
        <w:jc w:val="both"/>
        <w:rPr>
          <w:rFonts w:cs="Arial"/>
          <w:szCs w:val="19"/>
        </w:rPr>
      </w:pPr>
      <w:r w:rsidRPr="00AB3AD8">
        <w:rPr>
          <w:rFonts w:cs="Arial"/>
          <w:szCs w:val="19"/>
        </w:rPr>
        <w:t>3.7. В Акте об обнаружении несоответствия Стороны указывают обнаруженные несоответствия по количеству, комплектности, ассортименту и/или качеству Продукции, а также согласовывают срок устранения недостатков Продукции. В случае отказа Представителя Исполнителя от подписания Акта об обнаружении несоответствия, данный Акт составляется Заказчиком в одностороннем порядке и считается обязательным для исполнения Исполнителем.</w:t>
      </w:r>
    </w:p>
    <w:p w:rsidR="0052333C" w:rsidRPr="00AB3AD8" w:rsidRDefault="0052333C" w:rsidP="0052333C">
      <w:pPr>
        <w:jc w:val="both"/>
        <w:rPr>
          <w:rFonts w:cs="Arial"/>
          <w:szCs w:val="19"/>
        </w:rPr>
      </w:pPr>
      <w:r w:rsidRPr="00AB3AD8">
        <w:rPr>
          <w:rFonts w:cs="Arial"/>
          <w:szCs w:val="19"/>
        </w:rPr>
        <w:t xml:space="preserve">3.8. Заказчик не в вправе предъявить претензию по количеству, ассортименту, качеству, комплектности, таре и/или упаковке Продукции с момента подписания сопроводительных документов Исполнителя. </w:t>
      </w:r>
    </w:p>
    <w:p w:rsidR="0052333C" w:rsidRPr="00AB3AD8" w:rsidRDefault="0052333C" w:rsidP="0052333C">
      <w:pPr>
        <w:jc w:val="both"/>
        <w:rPr>
          <w:rFonts w:cs="Arial"/>
          <w:szCs w:val="19"/>
        </w:rPr>
      </w:pPr>
      <w:r w:rsidRPr="00AB3AD8">
        <w:rPr>
          <w:rFonts w:cs="Arial"/>
          <w:szCs w:val="19"/>
        </w:rPr>
        <w:t>3.9. При обнаружении скрытых дефектов, в т.ч. в период гарантийного срока, которые не могут быть обнаружены при визуальном осмотре Продукции, Заказчик в течение 5 (пяти) рабочих дней с момента обнаружения дефекта направляет Исполнителю письменную претензию с описанием несоответствия реального качества Продукции заявленному. Исполнитель в течение 3 (трех) календарных дней рассматривает претензию и для подтверждения несоответствия направляет своего Представителя для осмотра и составления совместного Акта о расхождении по качеству.</w:t>
      </w:r>
    </w:p>
    <w:p w:rsidR="0052333C" w:rsidRPr="00AB3AD8" w:rsidRDefault="0052333C" w:rsidP="0052333C">
      <w:pPr>
        <w:jc w:val="both"/>
        <w:rPr>
          <w:rFonts w:cs="Arial"/>
          <w:szCs w:val="19"/>
        </w:rPr>
      </w:pPr>
      <w:r w:rsidRPr="00AB3AD8">
        <w:rPr>
          <w:rFonts w:cs="Arial"/>
          <w:szCs w:val="19"/>
        </w:rPr>
        <w:t xml:space="preserve">3.10. При невозможности Заказчика принять Продукцию в срок, повторная доставка осуществляется </w:t>
      </w:r>
      <w:r w:rsidR="00DF2B80" w:rsidRPr="00AB3AD8">
        <w:rPr>
          <w:rFonts w:cs="Arial"/>
          <w:szCs w:val="19"/>
        </w:rPr>
        <w:t>Исполнителем</w:t>
      </w:r>
      <w:r w:rsidRPr="00AB3AD8">
        <w:rPr>
          <w:rFonts w:cs="Arial"/>
          <w:szCs w:val="19"/>
        </w:rPr>
        <w:t xml:space="preserve"> за счёт Заказчика. Стоимость повторной доставки оплачивается отдельно в эквивалентном размере, установленном в Спецификации. Кроме того, Заказчик оплачивает </w:t>
      </w:r>
      <w:r w:rsidR="00DF2B80" w:rsidRPr="00AB3AD8">
        <w:rPr>
          <w:rFonts w:cs="Arial"/>
          <w:szCs w:val="19"/>
        </w:rPr>
        <w:t>Исполнителю</w:t>
      </w:r>
      <w:r w:rsidRPr="00AB3AD8">
        <w:rPr>
          <w:rFonts w:cs="Arial"/>
          <w:szCs w:val="19"/>
        </w:rPr>
        <w:t xml:space="preserve"> сумму в размере 100 (сто) руб. 00 коп., в т.ч. НДС </w:t>
      </w:r>
      <w:r w:rsidR="00256B87" w:rsidRPr="00AB3AD8">
        <w:rPr>
          <w:rFonts w:cs="Arial"/>
          <w:szCs w:val="19"/>
        </w:rPr>
        <w:t>20% 16</w:t>
      </w:r>
      <w:r w:rsidRPr="00AB3AD8">
        <w:rPr>
          <w:rFonts w:cs="Arial"/>
          <w:szCs w:val="19"/>
        </w:rPr>
        <w:t xml:space="preserve"> руб. </w:t>
      </w:r>
      <w:r w:rsidR="00256B87" w:rsidRPr="00AB3AD8">
        <w:rPr>
          <w:rFonts w:cs="Arial"/>
          <w:szCs w:val="19"/>
        </w:rPr>
        <w:t>67</w:t>
      </w:r>
      <w:r w:rsidRPr="00AB3AD8">
        <w:rPr>
          <w:rFonts w:cs="Arial"/>
          <w:szCs w:val="19"/>
        </w:rPr>
        <w:t xml:space="preserve"> коп. за каждый календарный день хранения на складе единицы Продукции в соответствии с номенклатурой Спецификации.</w:t>
      </w:r>
    </w:p>
    <w:p w:rsidR="0052333C" w:rsidRPr="00AB3AD8" w:rsidRDefault="0052333C" w:rsidP="0052333C">
      <w:pPr>
        <w:jc w:val="both"/>
        <w:rPr>
          <w:rFonts w:cs="Arial"/>
          <w:szCs w:val="19"/>
        </w:rPr>
      </w:pPr>
      <w:r w:rsidRPr="00AB3AD8">
        <w:rPr>
          <w:rFonts w:cs="Arial"/>
          <w:szCs w:val="19"/>
        </w:rPr>
        <w:lastRenderedPageBreak/>
        <w:t>3.11. Стороны договорились о том, что Продукция надлежащего качества, имеющая индивидуально определённые свойства, может быть использована исключительно приобретающей Стороной не подлежит обмену/возврату. При необоснованном отказе Заказчика от исполнения Договора, Заказчик возмещает Исполнителю фактически понесённые затраты, а именно: стоимость готовой Продукции или Продукции, находящихся в стадии изготовления пропорционально затраченным на её изготовление денежным средствам.</w:t>
      </w:r>
    </w:p>
    <w:p w:rsidR="0052333C" w:rsidRPr="00AB3AD8" w:rsidRDefault="0052333C" w:rsidP="0052333C">
      <w:pPr>
        <w:jc w:val="both"/>
        <w:rPr>
          <w:rFonts w:cs="Arial"/>
          <w:szCs w:val="19"/>
        </w:rPr>
      </w:pPr>
      <w:r w:rsidRPr="00AB3AD8">
        <w:rPr>
          <w:rFonts w:cs="Arial"/>
          <w:szCs w:val="19"/>
        </w:rPr>
        <w:t xml:space="preserve">3.12. При нарушении сроков и условий приёмки Продукции, согласно п.3.3. Договора, Исполнитель в течении 2 (двух) рабочих дней направляет письменное уведомление по электронной почте в адрес Заказчика с просьбой принять Продукцию или дать мотивированный отказ от приёмки, составить Акт об обнаружении несоответствия. </w:t>
      </w:r>
    </w:p>
    <w:p w:rsidR="0052333C" w:rsidRPr="00E75C0A" w:rsidRDefault="0052333C" w:rsidP="0052333C">
      <w:pPr>
        <w:jc w:val="both"/>
        <w:rPr>
          <w:rFonts w:cs="Arial"/>
          <w:szCs w:val="19"/>
        </w:rPr>
      </w:pPr>
      <w:r w:rsidRPr="00AB3AD8">
        <w:rPr>
          <w:rFonts w:cs="Arial"/>
          <w:szCs w:val="19"/>
        </w:rPr>
        <w:t xml:space="preserve">3.13. При уклонении от подписания и/или невозврате Заказчиком подписанных со своей стороны товаросопроводительных документов или составленного Акта об обнаружении несоответствия, по истечению 5 (пяти) рабочих дней </w:t>
      </w:r>
      <w:r w:rsidR="00DF2B80" w:rsidRPr="00AB3AD8">
        <w:rPr>
          <w:rFonts w:cs="Arial"/>
          <w:szCs w:val="19"/>
        </w:rPr>
        <w:t>Исполнитель</w:t>
      </w:r>
      <w:r w:rsidRPr="00AB3AD8">
        <w:rPr>
          <w:rFonts w:cs="Arial"/>
          <w:szCs w:val="19"/>
        </w:rPr>
        <w:t xml:space="preserve"> снимает с себя гарантийные обязательства, согласно п.2.1.6. Договора и имеет право расторгнуть Договор досрочно в одностороннем порядке без оплаты штрафных санкций и возмещению Заказчику возможных убытков.</w:t>
      </w:r>
    </w:p>
    <w:p w:rsidR="00732440" w:rsidRPr="00AB3AD8" w:rsidRDefault="00732440" w:rsidP="00E75C0A">
      <w:pPr>
        <w:pStyle w:val="2"/>
      </w:pPr>
      <w:r w:rsidRPr="00AB3AD8">
        <w:t>4. ПОРЯДОК СДАЧИ–ПРИЁМКИ МОНТАЖНЫХ РАБОТ</w:t>
      </w:r>
    </w:p>
    <w:p w:rsidR="00732440" w:rsidRPr="00AB3AD8" w:rsidRDefault="00732440" w:rsidP="00732440">
      <w:pPr>
        <w:jc w:val="both"/>
        <w:rPr>
          <w:rFonts w:cs="Arial"/>
          <w:szCs w:val="19"/>
        </w:rPr>
      </w:pPr>
      <w:r w:rsidRPr="00AB3AD8">
        <w:rPr>
          <w:rFonts w:cs="Arial"/>
          <w:szCs w:val="19"/>
        </w:rPr>
        <w:t xml:space="preserve">4.1. Сдача–приёмка работ, выполняемых по настоящему Договору, оформляется Актом сдачи–приёмки выполненных работ. Исполнитель представляет Заказчику оформленный со своей стороны Акт сдачи-приёмки выполненных работ (2 экз.) в день окончания Работ. В случае наличия у Заказчика претензий к объему и/или качеству Работ, они должны быть отражены в Акте сдачи–приёмки выполненных работ или в письменном мотивированном отказе от приёмки Работ с перечнем недостатков, необходимых доработок и сроков их устранения. Устранение недостатков Работ Исполнителем подтверждается подписанием сторонами Акта об устранении недостатков или Акта сдачи–приёмки выполненных работ без замечаний. </w:t>
      </w:r>
    </w:p>
    <w:p w:rsidR="00732440" w:rsidRPr="00AB3AD8" w:rsidRDefault="00732440" w:rsidP="00732440">
      <w:pPr>
        <w:jc w:val="both"/>
        <w:rPr>
          <w:rFonts w:cs="Arial"/>
          <w:szCs w:val="19"/>
        </w:rPr>
      </w:pPr>
      <w:r w:rsidRPr="00AB3AD8">
        <w:rPr>
          <w:rFonts w:cs="Arial"/>
          <w:szCs w:val="19"/>
        </w:rPr>
        <w:t>4.2. Работы считаются выполненными Исполнителем в полном объёме при наступлении одного из следующих условий:</w:t>
      </w:r>
    </w:p>
    <w:p w:rsidR="00732440" w:rsidRPr="00AB3AD8" w:rsidRDefault="00732440" w:rsidP="003730CF">
      <w:pPr>
        <w:numPr>
          <w:ilvl w:val="1"/>
          <w:numId w:val="3"/>
        </w:numPr>
        <w:tabs>
          <w:tab w:val="num" w:pos="284"/>
        </w:tabs>
        <w:suppressAutoHyphens w:val="0"/>
        <w:spacing w:line="276" w:lineRule="auto"/>
        <w:ind w:left="284" w:hanging="284"/>
        <w:jc w:val="both"/>
        <w:rPr>
          <w:rFonts w:cs="Arial"/>
          <w:szCs w:val="19"/>
        </w:rPr>
      </w:pPr>
      <w:r w:rsidRPr="00AB3AD8">
        <w:rPr>
          <w:rFonts w:cs="Arial"/>
          <w:szCs w:val="19"/>
        </w:rPr>
        <w:t>с момента подписания Сторонами Акта сдачи–приёмки выполненных работ;</w:t>
      </w:r>
    </w:p>
    <w:p w:rsidR="00DF2B80" w:rsidRPr="00AB3AD8" w:rsidRDefault="00DF2B80" w:rsidP="00DF2B80">
      <w:pPr>
        <w:numPr>
          <w:ilvl w:val="1"/>
          <w:numId w:val="3"/>
        </w:numPr>
        <w:tabs>
          <w:tab w:val="num" w:pos="284"/>
        </w:tabs>
        <w:ind w:left="284" w:hanging="284"/>
        <w:jc w:val="both"/>
        <w:rPr>
          <w:rFonts w:cs="Arial"/>
          <w:szCs w:val="19"/>
        </w:rPr>
      </w:pPr>
      <w:r w:rsidRPr="00AB3AD8">
        <w:rPr>
          <w:rFonts w:cs="Arial"/>
          <w:szCs w:val="19"/>
        </w:rPr>
        <w:t xml:space="preserve">после направления Заказчику Акта сдачи–приёмки выполненных работ и уведомления об окончании работ </w:t>
      </w:r>
      <w:bookmarkStart w:id="3" w:name="OLE_LINK14"/>
      <w:bookmarkStart w:id="4" w:name="OLE_LINK15"/>
      <w:r w:rsidRPr="00AB3AD8">
        <w:rPr>
          <w:rFonts w:cs="Arial"/>
          <w:szCs w:val="19"/>
        </w:rPr>
        <w:t>по истечению 2 (двух) рабочих дней</w:t>
      </w:r>
      <w:bookmarkEnd w:id="3"/>
      <w:bookmarkEnd w:id="4"/>
      <w:r w:rsidRPr="00AB3AD8">
        <w:rPr>
          <w:rFonts w:cs="Arial"/>
          <w:szCs w:val="19"/>
        </w:rPr>
        <w:t xml:space="preserve"> в случае отсутствия представителя Заказчика на Объекте или отказа от подписания </w:t>
      </w:r>
      <w:bookmarkStart w:id="5" w:name="OLE_LINK42"/>
      <w:bookmarkStart w:id="6" w:name="OLE_LINK43"/>
      <w:r w:rsidRPr="00AB3AD8">
        <w:rPr>
          <w:rFonts w:cs="Arial"/>
          <w:szCs w:val="19"/>
        </w:rPr>
        <w:t xml:space="preserve">Акта </w:t>
      </w:r>
      <w:bookmarkStart w:id="7" w:name="OLE_LINK39"/>
      <w:bookmarkEnd w:id="5"/>
      <w:bookmarkEnd w:id="6"/>
      <w:r w:rsidRPr="00AB3AD8">
        <w:rPr>
          <w:rFonts w:cs="Arial"/>
          <w:szCs w:val="19"/>
        </w:rPr>
        <w:t>(без замечаний или с указанием таковых) и непредоставлении мотивированного отказа.</w:t>
      </w:r>
      <w:bookmarkEnd w:id="7"/>
    </w:p>
    <w:p w:rsidR="00DF2B80" w:rsidRPr="00AB3AD8" w:rsidRDefault="00DF2B80" w:rsidP="00DF2B80">
      <w:pPr>
        <w:tabs>
          <w:tab w:val="num" w:pos="1080"/>
        </w:tabs>
        <w:jc w:val="both"/>
        <w:rPr>
          <w:rFonts w:cs="Arial"/>
          <w:szCs w:val="19"/>
        </w:rPr>
      </w:pPr>
      <w:bookmarkStart w:id="8" w:name="OLE_LINK24"/>
      <w:bookmarkStart w:id="9" w:name="OLE_LINK25"/>
      <w:r w:rsidRPr="00AB3AD8">
        <w:rPr>
          <w:rFonts w:cs="Arial"/>
          <w:szCs w:val="19"/>
        </w:rPr>
        <w:t>4.3. В случае мотивированного отказа Заказчика от приёмки работ, стороны обязуются в срок не более 3 (трёх) рабочих дней собрать совместную комиссию из уполномоченных представителей Заказчика и Подрядчика, провести совместную приёмку и составить акт выявленных дефектов, с указанием сроков их устранения.</w:t>
      </w:r>
    </w:p>
    <w:p w:rsidR="00DF2B80" w:rsidRPr="00AB3AD8" w:rsidRDefault="00DF2B80" w:rsidP="00DF2B80">
      <w:pPr>
        <w:jc w:val="both"/>
        <w:rPr>
          <w:rFonts w:cs="Arial"/>
          <w:szCs w:val="19"/>
        </w:rPr>
      </w:pPr>
      <w:r w:rsidRPr="00AB3AD8">
        <w:rPr>
          <w:rFonts w:cs="Arial"/>
          <w:szCs w:val="19"/>
        </w:rPr>
        <w:t>4.4. При уклонении от подписания и/или невозврате Заказчиком подписанного со своей стороны Акта (без замечаний или с указанием таковых) и непредоставлении мотивированного отказа по истечению 2 (двух) рабочих дней, Акт подписывается Исполнителем в одностороннем порядке в 2 (двух) экземплярах. При этом Исполнитель снимает с себя гарантийные обязательна, согласно п.2.2.4. Договора и имеет право расторгнуть Договор в одностороннем порядке без оплаты штрафных санкций и возмещению Заказчику возможных убытков.</w:t>
      </w:r>
    </w:p>
    <w:p w:rsidR="00A8690E" w:rsidRPr="00E75C0A" w:rsidRDefault="00DF2B80" w:rsidP="00E75C0A">
      <w:pPr>
        <w:jc w:val="both"/>
        <w:rPr>
          <w:rFonts w:cs="Arial"/>
          <w:szCs w:val="19"/>
        </w:rPr>
      </w:pPr>
      <w:r w:rsidRPr="00AB3AD8">
        <w:rPr>
          <w:rFonts w:cs="Arial"/>
          <w:szCs w:val="19"/>
        </w:rPr>
        <w:t>4.5. Стороны договорились, что в случаях, когда условиями Договора предусмотрено подписание документов по формам КС-2 и КС-3, факт подписания удостоверяет принятие результата этапа Работ с переходом рисков его гибели или повреждения к Заказчику.</w:t>
      </w:r>
      <w:bookmarkEnd w:id="8"/>
      <w:bookmarkEnd w:id="9"/>
    </w:p>
    <w:p w:rsidR="00732440" w:rsidRPr="00AB3AD8" w:rsidRDefault="00DF2B80" w:rsidP="00E75C0A">
      <w:pPr>
        <w:pStyle w:val="2"/>
        <w:rPr>
          <w:rFonts w:eastAsia="Calibri"/>
          <w:lang w:eastAsia="ru-RU"/>
        </w:rPr>
      </w:pPr>
      <w:r w:rsidRPr="00AB3AD8">
        <w:rPr>
          <w:rFonts w:eastAsia="Calibri"/>
          <w:lang w:eastAsia="ru-RU"/>
        </w:rPr>
        <w:t>5</w:t>
      </w:r>
      <w:r w:rsidR="00C22565" w:rsidRPr="00AB3AD8">
        <w:rPr>
          <w:rFonts w:eastAsia="Calibri"/>
          <w:lang w:eastAsia="ru-RU"/>
        </w:rPr>
        <w:t>. ПОРЯДОК РАСЧЁ</w:t>
      </w:r>
      <w:r w:rsidR="00732440" w:rsidRPr="00AB3AD8">
        <w:rPr>
          <w:rFonts w:eastAsia="Calibri"/>
          <w:lang w:eastAsia="ru-RU"/>
        </w:rPr>
        <w:t>ТОВ</w:t>
      </w:r>
    </w:p>
    <w:p w:rsidR="00732440" w:rsidRPr="00AB3AD8" w:rsidRDefault="00DF2B80" w:rsidP="00732440">
      <w:pPr>
        <w:suppressAutoHyphens w:val="0"/>
        <w:jc w:val="both"/>
        <w:rPr>
          <w:rFonts w:eastAsia="Calibri" w:cs="Arial"/>
          <w:szCs w:val="19"/>
          <w:lang w:eastAsia="en-US"/>
        </w:rPr>
      </w:pPr>
      <w:r w:rsidRPr="00AB3AD8">
        <w:rPr>
          <w:rFonts w:eastAsia="Calibri" w:cs="Arial"/>
          <w:szCs w:val="19"/>
          <w:lang w:eastAsia="en-US"/>
        </w:rPr>
        <w:t>5</w:t>
      </w:r>
      <w:r w:rsidR="00732440" w:rsidRPr="00AB3AD8">
        <w:rPr>
          <w:rFonts w:eastAsia="Calibri" w:cs="Arial"/>
          <w:szCs w:val="19"/>
          <w:lang w:eastAsia="en-US"/>
        </w:rPr>
        <w:t>.1. Заказчик производит оплату</w:t>
      </w:r>
      <w:r w:rsidR="00691633" w:rsidRPr="00AB3AD8">
        <w:rPr>
          <w:rFonts w:eastAsia="Calibri" w:cs="Arial"/>
          <w:szCs w:val="19"/>
          <w:lang w:eastAsia="en-US"/>
        </w:rPr>
        <w:t xml:space="preserve"> партии</w:t>
      </w:r>
      <w:r w:rsidR="00732440" w:rsidRPr="00AB3AD8">
        <w:rPr>
          <w:rFonts w:eastAsia="Calibri" w:cs="Arial"/>
          <w:szCs w:val="19"/>
          <w:lang w:eastAsia="en-US"/>
        </w:rPr>
        <w:t xml:space="preserve"> Продукции </w:t>
      </w:r>
      <w:r w:rsidR="00DC326B" w:rsidRPr="00AB3AD8">
        <w:rPr>
          <w:rFonts w:eastAsia="Calibri" w:cs="Arial"/>
          <w:szCs w:val="19"/>
          <w:lang w:eastAsia="en-US"/>
        </w:rPr>
        <w:t xml:space="preserve">в </w:t>
      </w:r>
      <w:r w:rsidR="00691633" w:rsidRPr="00AB3AD8">
        <w:rPr>
          <w:rFonts w:eastAsia="Calibri" w:cs="Arial"/>
          <w:szCs w:val="19"/>
          <w:lang w:eastAsia="en-US"/>
        </w:rPr>
        <w:t xml:space="preserve">полном объёме, если иное не согласовано Сторонами </w:t>
      </w:r>
      <w:r w:rsidR="0055043C" w:rsidRPr="00AB3AD8">
        <w:rPr>
          <w:rFonts w:eastAsia="Calibri" w:cs="Arial"/>
          <w:szCs w:val="19"/>
          <w:lang w:eastAsia="en-US"/>
        </w:rPr>
        <w:t>в Спецификаци</w:t>
      </w:r>
      <w:r w:rsidR="00691633" w:rsidRPr="00AB3AD8">
        <w:rPr>
          <w:rFonts w:eastAsia="Calibri" w:cs="Arial"/>
          <w:szCs w:val="19"/>
          <w:lang w:eastAsia="en-US"/>
        </w:rPr>
        <w:t>и</w:t>
      </w:r>
      <w:r w:rsidR="0055043C" w:rsidRPr="00AB3AD8">
        <w:rPr>
          <w:rFonts w:eastAsia="Calibri" w:cs="Arial"/>
          <w:szCs w:val="19"/>
          <w:lang w:eastAsia="en-US"/>
        </w:rPr>
        <w:t xml:space="preserve">, </w:t>
      </w:r>
      <w:r w:rsidR="00732440" w:rsidRPr="00AB3AD8">
        <w:rPr>
          <w:rFonts w:eastAsia="Calibri" w:cs="Arial"/>
          <w:szCs w:val="19"/>
          <w:lang w:eastAsia="en-US"/>
        </w:rPr>
        <w:t xml:space="preserve">в течение </w:t>
      </w:r>
      <w:r w:rsidR="0055043C" w:rsidRPr="00AB3AD8">
        <w:rPr>
          <w:rFonts w:eastAsia="Calibri" w:cs="Arial"/>
          <w:szCs w:val="19"/>
          <w:lang w:eastAsia="en-US"/>
        </w:rPr>
        <w:t>3</w:t>
      </w:r>
      <w:r w:rsidR="00732440" w:rsidRPr="00AB3AD8">
        <w:rPr>
          <w:rFonts w:eastAsia="Calibri" w:cs="Arial"/>
          <w:szCs w:val="19"/>
          <w:lang w:eastAsia="en-US"/>
        </w:rPr>
        <w:t xml:space="preserve"> (</w:t>
      </w:r>
      <w:r w:rsidR="0055043C" w:rsidRPr="00AB3AD8">
        <w:rPr>
          <w:rFonts w:eastAsia="Calibri" w:cs="Arial"/>
          <w:szCs w:val="19"/>
          <w:lang w:eastAsia="en-US"/>
        </w:rPr>
        <w:t>трёх</w:t>
      </w:r>
      <w:r w:rsidR="00732440" w:rsidRPr="00AB3AD8">
        <w:rPr>
          <w:rFonts w:eastAsia="Calibri" w:cs="Arial"/>
          <w:szCs w:val="19"/>
          <w:lang w:eastAsia="en-US"/>
        </w:rPr>
        <w:t xml:space="preserve">) </w:t>
      </w:r>
      <w:r w:rsidRPr="00AB3AD8">
        <w:rPr>
          <w:rFonts w:eastAsia="Calibri" w:cs="Arial"/>
          <w:szCs w:val="19"/>
          <w:lang w:eastAsia="en-US"/>
        </w:rPr>
        <w:t>рабочих</w:t>
      </w:r>
      <w:r w:rsidR="00732440" w:rsidRPr="00AB3AD8">
        <w:rPr>
          <w:rFonts w:eastAsia="Calibri" w:cs="Arial"/>
          <w:szCs w:val="19"/>
          <w:lang w:eastAsia="en-US"/>
        </w:rPr>
        <w:t xml:space="preserve"> дней с даты подписания </w:t>
      </w:r>
      <w:r w:rsidR="0055043C" w:rsidRPr="00AB3AD8">
        <w:rPr>
          <w:rFonts w:eastAsia="Calibri" w:cs="Arial"/>
          <w:szCs w:val="19"/>
          <w:lang w:eastAsia="en-US"/>
        </w:rPr>
        <w:t>С</w:t>
      </w:r>
      <w:r w:rsidR="00732440" w:rsidRPr="00AB3AD8">
        <w:rPr>
          <w:rFonts w:eastAsia="Calibri" w:cs="Arial"/>
          <w:szCs w:val="19"/>
          <w:lang w:eastAsia="en-US"/>
        </w:rPr>
        <w:t>пецификации, являюще</w:t>
      </w:r>
      <w:r w:rsidR="0055043C" w:rsidRPr="00AB3AD8">
        <w:rPr>
          <w:rFonts w:eastAsia="Calibri" w:cs="Arial"/>
          <w:szCs w:val="19"/>
          <w:lang w:eastAsia="en-US"/>
        </w:rPr>
        <w:t>йся</w:t>
      </w:r>
      <w:r w:rsidR="00732440" w:rsidRPr="00AB3AD8">
        <w:rPr>
          <w:rFonts w:eastAsia="Calibri" w:cs="Arial"/>
          <w:szCs w:val="19"/>
          <w:lang w:eastAsia="en-US"/>
        </w:rPr>
        <w:t xml:space="preserve"> неотъемлемой частью Договора</w:t>
      </w:r>
      <w:r w:rsidR="0055043C" w:rsidRPr="00AB3AD8">
        <w:rPr>
          <w:rFonts w:eastAsia="Calibri" w:cs="Arial"/>
          <w:szCs w:val="19"/>
          <w:lang w:eastAsia="en-US"/>
        </w:rPr>
        <w:t>.</w:t>
      </w:r>
    </w:p>
    <w:p w:rsidR="00732440" w:rsidRPr="00AB3AD8" w:rsidRDefault="00DF2B80" w:rsidP="00732440">
      <w:pPr>
        <w:suppressAutoHyphens w:val="0"/>
        <w:jc w:val="both"/>
        <w:rPr>
          <w:rFonts w:eastAsia="Calibri" w:cs="Arial"/>
          <w:szCs w:val="19"/>
          <w:lang w:eastAsia="en-US"/>
        </w:rPr>
      </w:pPr>
      <w:r w:rsidRPr="00AB3AD8">
        <w:rPr>
          <w:rFonts w:eastAsia="Calibri" w:cs="Arial"/>
          <w:szCs w:val="19"/>
          <w:lang w:eastAsia="en-US"/>
        </w:rPr>
        <w:t>5</w:t>
      </w:r>
      <w:r w:rsidR="00732440" w:rsidRPr="00AB3AD8">
        <w:rPr>
          <w:rFonts w:eastAsia="Calibri" w:cs="Arial"/>
          <w:szCs w:val="19"/>
          <w:lang w:eastAsia="en-US"/>
        </w:rPr>
        <w:t xml:space="preserve">.2. </w:t>
      </w:r>
      <w:r w:rsidR="00DC326B" w:rsidRPr="00AB3AD8">
        <w:rPr>
          <w:rFonts w:eastAsia="Calibri" w:cs="Arial"/>
          <w:szCs w:val="19"/>
          <w:lang w:eastAsia="en-US"/>
        </w:rPr>
        <w:t>Заказчик производит оплату Работ в полном объёме, если иное не согласовано Сторонами в Спецификации, в течение 3 (трёх) рабочих дней с даты подписания Спецификации, являющейся неотъемлемой частью Договора.</w:t>
      </w:r>
    </w:p>
    <w:p w:rsidR="0055043C" w:rsidRPr="00AB3AD8" w:rsidRDefault="00DF2B80" w:rsidP="00732440">
      <w:pPr>
        <w:suppressAutoHyphens w:val="0"/>
        <w:jc w:val="both"/>
        <w:rPr>
          <w:rFonts w:eastAsia="Calibri" w:cs="Arial"/>
          <w:szCs w:val="19"/>
          <w:lang w:eastAsia="en-US"/>
        </w:rPr>
      </w:pPr>
      <w:r w:rsidRPr="00AB3AD8">
        <w:rPr>
          <w:rFonts w:eastAsia="Calibri" w:cs="Arial"/>
          <w:szCs w:val="19"/>
          <w:lang w:eastAsia="en-US"/>
        </w:rPr>
        <w:t>5</w:t>
      </w:r>
      <w:r w:rsidR="0095418A" w:rsidRPr="00AB3AD8">
        <w:rPr>
          <w:rFonts w:eastAsia="Calibri" w:cs="Arial"/>
          <w:szCs w:val="19"/>
          <w:lang w:eastAsia="en-US"/>
        </w:rPr>
        <w:t>.3</w:t>
      </w:r>
      <w:r w:rsidR="00732440" w:rsidRPr="00AB3AD8">
        <w:rPr>
          <w:rFonts w:eastAsia="Calibri" w:cs="Arial"/>
          <w:szCs w:val="19"/>
          <w:lang w:eastAsia="en-US"/>
        </w:rPr>
        <w:t>. Во всех случаях платежи производятся валютой Российской Федерации платежными п</w:t>
      </w:r>
      <w:r w:rsidR="00C22565" w:rsidRPr="00AB3AD8">
        <w:rPr>
          <w:rFonts w:eastAsia="Calibri" w:cs="Arial"/>
          <w:szCs w:val="19"/>
          <w:lang w:eastAsia="en-US"/>
        </w:rPr>
        <w:t>оручениями по безналичному расчё</w:t>
      </w:r>
      <w:r w:rsidR="00732440" w:rsidRPr="00AB3AD8">
        <w:rPr>
          <w:rFonts w:eastAsia="Calibri" w:cs="Arial"/>
          <w:szCs w:val="19"/>
          <w:lang w:eastAsia="en-US"/>
        </w:rPr>
        <w:t>ту либо путем внесения наличных денежных средств в кассу Исполнителя. Цена Продукции и/или Работ не может быть изменена Исполнителем с момента подписания Сторонами Спецификации.</w:t>
      </w:r>
    </w:p>
    <w:p w:rsidR="00691633" w:rsidRPr="00AB3AD8" w:rsidRDefault="00691633" w:rsidP="00691633">
      <w:pPr>
        <w:pStyle w:val="a6"/>
        <w:rPr>
          <w:rFonts w:cs="Arial"/>
          <w:szCs w:val="19"/>
        </w:rPr>
      </w:pPr>
      <w:r w:rsidRPr="00AB3AD8">
        <w:rPr>
          <w:rFonts w:cs="Arial"/>
          <w:szCs w:val="19"/>
        </w:rPr>
        <w:t xml:space="preserve">5.3. Обязательства Заказчика по оплате считаются выполненными после поступления денежных средств в полном объёме или </w:t>
      </w:r>
      <w:r w:rsidR="00DC326B" w:rsidRPr="00AB3AD8">
        <w:rPr>
          <w:rFonts w:cs="Arial"/>
          <w:szCs w:val="19"/>
        </w:rPr>
        <w:t xml:space="preserve">в объёмах, </w:t>
      </w:r>
      <w:r w:rsidRPr="00AB3AD8">
        <w:rPr>
          <w:rFonts w:cs="Arial"/>
          <w:szCs w:val="19"/>
        </w:rPr>
        <w:t xml:space="preserve">согласованных </w:t>
      </w:r>
      <w:r w:rsidR="00DC326B" w:rsidRPr="00AB3AD8">
        <w:rPr>
          <w:rFonts w:cs="Arial"/>
          <w:szCs w:val="19"/>
        </w:rPr>
        <w:t xml:space="preserve">Сторонами </w:t>
      </w:r>
      <w:r w:rsidRPr="00AB3AD8">
        <w:rPr>
          <w:rFonts w:cs="Arial"/>
          <w:szCs w:val="19"/>
        </w:rPr>
        <w:t xml:space="preserve">в </w:t>
      </w:r>
      <w:r w:rsidR="00DC326B" w:rsidRPr="00AB3AD8">
        <w:rPr>
          <w:rFonts w:cs="Arial"/>
          <w:szCs w:val="19"/>
        </w:rPr>
        <w:t>С</w:t>
      </w:r>
      <w:r w:rsidRPr="00AB3AD8">
        <w:rPr>
          <w:rFonts w:cs="Arial"/>
          <w:szCs w:val="19"/>
        </w:rPr>
        <w:t>пецификаци</w:t>
      </w:r>
      <w:r w:rsidR="00DC326B" w:rsidRPr="00AB3AD8">
        <w:rPr>
          <w:rFonts w:cs="Arial"/>
          <w:szCs w:val="19"/>
        </w:rPr>
        <w:t>и</w:t>
      </w:r>
      <w:r w:rsidRPr="00AB3AD8">
        <w:rPr>
          <w:rFonts w:cs="Arial"/>
          <w:szCs w:val="19"/>
        </w:rPr>
        <w:t xml:space="preserve">. При этом срок поставки Продукции </w:t>
      </w:r>
      <w:r w:rsidR="00DC326B" w:rsidRPr="00AB3AD8">
        <w:rPr>
          <w:rFonts w:cs="Arial"/>
          <w:szCs w:val="19"/>
        </w:rPr>
        <w:t xml:space="preserve">и/или срок </w:t>
      </w:r>
      <w:r w:rsidR="005A2FE2" w:rsidRPr="00AB3AD8">
        <w:rPr>
          <w:rFonts w:cs="Arial"/>
          <w:szCs w:val="19"/>
        </w:rPr>
        <w:t>окончания</w:t>
      </w:r>
      <w:r w:rsidR="00DC326B" w:rsidRPr="00AB3AD8">
        <w:rPr>
          <w:rFonts w:cs="Arial"/>
          <w:szCs w:val="19"/>
        </w:rPr>
        <w:t xml:space="preserve"> Работ </w:t>
      </w:r>
      <w:r w:rsidRPr="00AB3AD8">
        <w:rPr>
          <w:rFonts w:cs="Arial"/>
          <w:szCs w:val="19"/>
        </w:rPr>
        <w:t>может быть автоматически увеличен соразмерно до момента поступления денежных средств</w:t>
      </w:r>
      <w:r w:rsidR="00DC326B" w:rsidRPr="00AB3AD8">
        <w:rPr>
          <w:rFonts w:cs="Arial"/>
          <w:szCs w:val="19"/>
        </w:rPr>
        <w:t>.</w:t>
      </w:r>
    </w:p>
    <w:p w:rsidR="005A2FE2" w:rsidRPr="00AB3AD8" w:rsidRDefault="0095418A" w:rsidP="00E75C0A">
      <w:pPr>
        <w:suppressAutoHyphens w:val="0"/>
        <w:ind w:hanging="142"/>
        <w:jc w:val="both"/>
        <w:rPr>
          <w:rFonts w:eastAsia="Calibri" w:cs="Arial"/>
          <w:szCs w:val="19"/>
          <w:lang w:eastAsia="en-US"/>
        </w:rPr>
      </w:pPr>
      <w:r w:rsidRPr="00AB3AD8">
        <w:rPr>
          <w:rFonts w:eastAsia="Calibri" w:cs="Arial"/>
          <w:szCs w:val="19"/>
          <w:lang w:eastAsia="en-US"/>
        </w:rPr>
        <w:t xml:space="preserve">   </w:t>
      </w:r>
      <w:r w:rsidR="00DF2B80" w:rsidRPr="00AB3AD8">
        <w:rPr>
          <w:rFonts w:eastAsia="Calibri" w:cs="Arial"/>
          <w:szCs w:val="19"/>
          <w:lang w:eastAsia="en-US"/>
        </w:rPr>
        <w:t>5</w:t>
      </w:r>
      <w:r w:rsidRPr="00AB3AD8">
        <w:rPr>
          <w:rFonts w:eastAsia="Calibri" w:cs="Arial"/>
          <w:szCs w:val="19"/>
          <w:lang w:eastAsia="en-US"/>
        </w:rPr>
        <w:t>.</w:t>
      </w:r>
      <w:r w:rsidR="00691633" w:rsidRPr="00AB3AD8">
        <w:rPr>
          <w:rFonts w:eastAsia="Calibri" w:cs="Arial"/>
          <w:szCs w:val="19"/>
          <w:lang w:eastAsia="en-US"/>
        </w:rPr>
        <w:t>5</w:t>
      </w:r>
      <w:r w:rsidR="00732440" w:rsidRPr="00AB3AD8">
        <w:rPr>
          <w:rFonts w:eastAsia="Calibri" w:cs="Arial"/>
          <w:szCs w:val="19"/>
          <w:lang w:eastAsia="en-US"/>
        </w:rPr>
        <w:t xml:space="preserve">. В случае представления </w:t>
      </w:r>
      <w:r w:rsidR="00834B48" w:rsidRPr="00AB3AD8">
        <w:rPr>
          <w:rFonts w:eastAsia="Calibri" w:cs="Arial"/>
          <w:szCs w:val="19"/>
          <w:lang w:eastAsia="en-US"/>
        </w:rPr>
        <w:t>Заказчику</w:t>
      </w:r>
      <w:r w:rsidR="00732440" w:rsidRPr="00AB3AD8">
        <w:rPr>
          <w:rFonts w:eastAsia="Calibri" w:cs="Arial"/>
          <w:szCs w:val="19"/>
          <w:lang w:eastAsia="en-US"/>
        </w:rPr>
        <w:t xml:space="preserve"> сч</w:t>
      </w:r>
      <w:r w:rsidR="00C22565" w:rsidRPr="00AB3AD8">
        <w:rPr>
          <w:rFonts w:eastAsia="Calibri" w:cs="Arial"/>
          <w:szCs w:val="19"/>
          <w:lang w:eastAsia="en-US"/>
        </w:rPr>
        <w:t>ё</w:t>
      </w:r>
      <w:r w:rsidR="00732440" w:rsidRPr="00AB3AD8">
        <w:rPr>
          <w:rFonts w:eastAsia="Calibri" w:cs="Arial"/>
          <w:szCs w:val="19"/>
          <w:lang w:eastAsia="en-US"/>
        </w:rPr>
        <w:t xml:space="preserve">та-фактуры, не соответствующего требованиям Налогового кодекса Российской Федерации, </w:t>
      </w:r>
      <w:r w:rsidR="008C614F" w:rsidRPr="00AB3AD8">
        <w:rPr>
          <w:rFonts w:eastAsia="Calibri" w:cs="Arial"/>
          <w:szCs w:val="19"/>
          <w:lang w:eastAsia="en-US"/>
        </w:rPr>
        <w:t>Исполнитель обязан привести счё</w:t>
      </w:r>
      <w:r w:rsidR="00732440" w:rsidRPr="00AB3AD8">
        <w:rPr>
          <w:rFonts w:eastAsia="Calibri" w:cs="Arial"/>
          <w:szCs w:val="19"/>
          <w:lang w:eastAsia="en-US"/>
        </w:rPr>
        <w:t xml:space="preserve">т-фактуру в соответствие с требованиями действующего законодательства в течение </w:t>
      </w:r>
      <w:r w:rsidR="00E40C8F" w:rsidRPr="00AB3AD8">
        <w:rPr>
          <w:rFonts w:eastAsia="Calibri" w:cs="Arial"/>
          <w:szCs w:val="19"/>
          <w:lang w:eastAsia="en-US"/>
        </w:rPr>
        <w:t>5</w:t>
      </w:r>
      <w:r w:rsidR="00732440" w:rsidRPr="00AB3AD8">
        <w:rPr>
          <w:rFonts w:eastAsia="Calibri" w:cs="Arial"/>
          <w:szCs w:val="19"/>
          <w:lang w:eastAsia="en-US"/>
        </w:rPr>
        <w:t xml:space="preserve"> (</w:t>
      </w:r>
      <w:r w:rsidR="00E40C8F" w:rsidRPr="00AB3AD8">
        <w:rPr>
          <w:rFonts w:eastAsia="Calibri" w:cs="Arial"/>
          <w:szCs w:val="19"/>
          <w:lang w:eastAsia="en-US"/>
        </w:rPr>
        <w:t>пяти</w:t>
      </w:r>
      <w:r w:rsidR="00732440" w:rsidRPr="00AB3AD8">
        <w:rPr>
          <w:rFonts w:eastAsia="Calibri" w:cs="Arial"/>
          <w:szCs w:val="19"/>
          <w:lang w:eastAsia="en-US"/>
        </w:rPr>
        <w:t xml:space="preserve">) </w:t>
      </w:r>
      <w:r w:rsidR="00E40C8F" w:rsidRPr="00AB3AD8">
        <w:rPr>
          <w:rFonts w:eastAsia="Calibri" w:cs="Arial"/>
          <w:szCs w:val="19"/>
          <w:lang w:eastAsia="en-US"/>
        </w:rPr>
        <w:t xml:space="preserve">рабочих </w:t>
      </w:r>
      <w:r w:rsidR="00732440" w:rsidRPr="00AB3AD8">
        <w:rPr>
          <w:rFonts w:eastAsia="Calibri" w:cs="Arial"/>
          <w:szCs w:val="19"/>
          <w:lang w:eastAsia="en-US"/>
        </w:rPr>
        <w:t xml:space="preserve">дней с даты получения от </w:t>
      </w:r>
      <w:r w:rsidR="004A0C0C" w:rsidRPr="00AB3AD8">
        <w:rPr>
          <w:rFonts w:eastAsia="Calibri" w:cs="Arial"/>
          <w:szCs w:val="19"/>
          <w:lang w:eastAsia="en-US"/>
        </w:rPr>
        <w:t>Заказчика</w:t>
      </w:r>
      <w:r w:rsidR="00732440" w:rsidRPr="00AB3AD8">
        <w:rPr>
          <w:rFonts w:eastAsia="Calibri" w:cs="Arial"/>
          <w:szCs w:val="19"/>
          <w:lang w:eastAsia="en-US"/>
        </w:rPr>
        <w:t xml:space="preserve"> уведомления об этом. </w:t>
      </w:r>
    </w:p>
    <w:p w:rsidR="00732440" w:rsidRPr="00AB3AD8" w:rsidRDefault="0095418A" w:rsidP="00E75C0A">
      <w:pPr>
        <w:pStyle w:val="2"/>
        <w:rPr>
          <w:rFonts w:eastAsia="Calibri"/>
          <w:lang w:eastAsia="ru-RU"/>
        </w:rPr>
      </w:pPr>
      <w:r w:rsidRPr="00AB3AD8">
        <w:rPr>
          <w:rFonts w:eastAsia="Calibri"/>
          <w:lang w:eastAsia="ru-RU"/>
        </w:rPr>
        <w:t>7</w:t>
      </w:r>
      <w:r w:rsidR="00732440" w:rsidRPr="00AB3AD8">
        <w:rPr>
          <w:rFonts w:eastAsia="Calibri"/>
          <w:lang w:eastAsia="ru-RU"/>
        </w:rPr>
        <w:t>. ОТВЕТСТВЕННОСТЬ СТОРОН</w:t>
      </w:r>
    </w:p>
    <w:p w:rsidR="00732440" w:rsidRPr="00AB3AD8" w:rsidRDefault="0095418A" w:rsidP="00732440">
      <w:pPr>
        <w:suppressAutoHyphens w:val="0"/>
        <w:snapToGrid w:val="0"/>
        <w:ind w:hanging="142"/>
        <w:jc w:val="both"/>
        <w:rPr>
          <w:rFonts w:eastAsia="Calibri" w:cs="Arial"/>
          <w:szCs w:val="19"/>
          <w:lang w:eastAsia="ru-RU"/>
        </w:rPr>
      </w:pPr>
      <w:r w:rsidRPr="00AB3AD8">
        <w:rPr>
          <w:rFonts w:eastAsia="Calibri" w:cs="Arial"/>
          <w:szCs w:val="19"/>
          <w:lang w:eastAsia="ru-RU"/>
        </w:rPr>
        <w:t xml:space="preserve">   7</w:t>
      </w:r>
      <w:r w:rsidR="00732440" w:rsidRPr="00AB3AD8">
        <w:rPr>
          <w:rFonts w:eastAsia="Calibri" w:cs="Arial"/>
          <w:szCs w:val="19"/>
          <w:lang w:eastAsia="ru-RU"/>
        </w:rPr>
        <w:t>.1. За неисполнение или ненадлежащее исполнение обязательств по настоящему Договору Стороны несут ответственность в соответствии с законодательством и настоящим Договором.</w:t>
      </w:r>
    </w:p>
    <w:p w:rsidR="00732440" w:rsidRPr="00AB3AD8" w:rsidRDefault="0095418A" w:rsidP="00732440">
      <w:pPr>
        <w:suppressAutoHyphens w:val="0"/>
        <w:snapToGrid w:val="0"/>
        <w:ind w:hanging="142"/>
        <w:jc w:val="both"/>
        <w:rPr>
          <w:rFonts w:cs="Arial"/>
          <w:szCs w:val="19"/>
        </w:rPr>
      </w:pPr>
      <w:r w:rsidRPr="00AB3AD8">
        <w:rPr>
          <w:rFonts w:eastAsia="Calibri" w:cs="Arial"/>
          <w:szCs w:val="19"/>
          <w:lang w:eastAsia="ru-RU"/>
        </w:rPr>
        <w:t xml:space="preserve">   7</w:t>
      </w:r>
      <w:r w:rsidR="00732440" w:rsidRPr="00AB3AD8">
        <w:rPr>
          <w:rFonts w:eastAsia="Calibri" w:cs="Arial"/>
          <w:szCs w:val="19"/>
          <w:lang w:eastAsia="ru-RU"/>
        </w:rPr>
        <w:t xml:space="preserve">.2. </w:t>
      </w:r>
      <w:bookmarkStart w:id="10" w:name="_Hlk533551202"/>
      <w:r w:rsidR="00732440" w:rsidRPr="00AB3AD8">
        <w:rPr>
          <w:rFonts w:eastAsia="Calibri" w:cs="Arial"/>
          <w:szCs w:val="19"/>
          <w:lang w:eastAsia="ru-RU"/>
        </w:rPr>
        <w:t xml:space="preserve">За просрочку поставки или недопоставку Продукции Исполнитель </w:t>
      </w:r>
      <w:r w:rsidR="0073228E" w:rsidRPr="00AB3AD8">
        <w:rPr>
          <w:rFonts w:cs="Arial"/>
          <w:szCs w:val="19"/>
        </w:rPr>
        <w:t>уплачивает Заказчику, по письменному требованию последнего</w:t>
      </w:r>
      <w:r w:rsidR="00DA640A" w:rsidRPr="00AB3AD8">
        <w:rPr>
          <w:rFonts w:cs="Arial"/>
          <w:szCs w:val="19"/>
        </w:rPr>
        <w:t xml:space="preserve">, </w:t>
      </w:r>
      <w:r w:rsidR="00732440" w:rsidRPr="00AB3AD8">
        <w:rPr>
          <w:rFonts w:eastAsia="Calibri" w:cs="Arial"/>
          <w:szCs w:val="19"/>
          <w:lang w:eastAsia="ru-RU"/>
        </w:rPr>
        <w:t>пени в размере 0,</w:t>
      </w:r>
      <w:r w:rsidR="00691633" w:rsidRPr="00AB3AD8">
        <w:rPr>
          <w:rFonts w:eastAsia="Calibri" w:cs="Arial"/>
          <w:szCs w:val="19"/>
          <w:lang w:eastAsia="ru-RU"/>
        </w:rPr>
        <w:t>1</w:t>
      </w:r>
      <w:r w:rsidR="00732440" w:rsidRPr="00AB3AD8">
        <w:rPr>
          <w:rFonts w:eastAsia="Calibri" w:cs="Arial"/>
          <w:szCs w:val="19"/>
          <w:lang w:eastAsia="ru-RU"/>
        </w:rPr>
        <w:t>% от стоимости не поставленной в срок Продукции за каждый рабочий день просрочки</w:t>
      </w:r>
      <w:r w:rsidR="00653F3E" w:rsidRPr="00AB3AD8">
        <w:rPr>
          <w:rFonts w:eastAsia="Calibri" w:cs="Arial"/>
          <w:szCs w:val="19"/>
          <w:lang w:eastAsia="ru-RU"/>
        </w:rPr>
        <w:t xml:space="preserve"> </w:t>
      </w:r>
      <w:bookmarkStart w:id="11" w:name="_Hlk533550886"/>
      <w:r w:rsidR="00732440" w:rsidRPr="00AB3AD8">
        <w:rPr>
          <w:rFonts w:eastAsia="Calibri" w:cs="Arial"/>
          <w:szCs w:val="19"/>
          <w:lang w:eastAsia="ru-RU"/>
        </w:rPr>
        <w:t>от суммарной стоимости недопоставленной Продукции</w:t>
      </w:r>
      <w:bookmarkEnd w:id="11"/>
      <w:r w:rsidR="00691633" w:rsidRPr="00AB3AD8">
        <w:rPr>
          <w:rFonts w:eastAsia="Calibri" w:cs="Arial"/>
          <w:szCs w:val="19"/>
          <w:lang w:eastAsia="ru-RU"/>
        </w:rPr>
        <w:t xml:space="preserve">, </w:t>
      </w:r>
      <w:r w:rsidR="00691633" w:rsidRPr="00AB3AD8">
        <w:rPr>
          <w:rFonts w:cs="Arial"/>
          <w:szCs w:val="19"/>
        </w:rPr>
        <w:t>но не более 10 % от стоимости.</w:t>
      </w:r>
      <w:bookmarkEnd w:id="10"/>
    </w:p>
    <w:p w:rsidR="0073228E" w:rsidRPr="00AB3AD8" w:rsidRDefault="0073228E" w:rsidP="0073228E">
      <w:pPr>
        <w:jc w:val="both"/>
        <w:rPr>
          <w:rFonts w:cs="Arial"/>
          <w:szCs w:val="19"/>
        </w:rPr>
      </w:pPr>
      <w:r w:rsidRPr="00AB3AD8">
        <w:rPr>
          <w:rFonts w:cs="Arial"/>
          <w:szCs w:val="19"/>
        </w:rPr>
        <w:t xml:space="preserve">7.3. </w:t>
      </w:r>
      <w:bookmarkStart w:id="12" w:name="_Hlk533551466"/>
      <w:r w:rsidRPr="00AB3AD8">
        <w:rPr>
          <w:rFonts w:cs="Arial"/>
          <w:szCs w:val="19"/>
        </w:rPr>
        <w:t xml:space="preserve">В случае несоблюдения срока окончания Работ, Исполнитель уплачивает Заказчику, по письменному требованию последнего, </w:t>
      </w:r>
      <w:r w:rsidR="008141E6" w:rsidRPr="00AB3AD8">
        <w:rPr>
          <w:rFonts w:cs="Arial"/>
          <w:szCs w:val="19"/>
        </w:rPr>
        <w:t>пени</w:t>
      </w:r>
      <w:r w:rsidRPr="00AB3AD8">
        <w:rPr>
          <w:rFonts w:cs="Arial"/>
          <w:szCs w:val="19"/>
        </w:rPr>
        <w:t xml:space="preserve"> в размере 0,1 % от стоимости </w:t>
      </w:r>
      <w:r w:rsidR="008141E6" w:rsidRPr="00AB3AD8">
        <w:rPr>
          <w:rFonts w:cs="Arial"/>
          <w:szCs w:val="19"/>
        </w:rPr>
        <w:t>не</w:t>
      </w:r>
      <w:r w:rsidR="00DA640A" w:rsidRPr="00AB3AD8">
        <w:rPr>
          <w:rFonts w:cs="Arial"/>
          <w:szCs w:val="19"/>
        </w:rPr>
        <w:t xml:space="preserve"> </w:t>
      </w:r>
      <w:r w:rsidR="008141E6" w:rsidRPr="00AB3AD8">
        <w:rPr>
          <w:rFonts w:cs="Arial"/>
          <w:szCs w:val="19"/>
        </w:rPr>
        <w:t xml:space="preserve">выполненных в срок </w:t>
      </w:r>
      <w:r w:rsidRPr="00AB3AD8">
        <w:rPr>
          <w:rFonts w:cs="Arial"/>
          <w:szCs w:val="19"/>
        </w:rPr>
        <w:t>Работ за каждый рабочий день просрочки</w:t>
      </w:r>
      <w:r w:rsidR="008141E6" w:rsidRPr="00AB3AD8">
        <w:rPr>
          <w:rFonts w:cs="Arial"/>
          <w:szCs w:val="19"/>
        </w:rPr>
        <w:t xml:space="preserve"> от суммарного объёма недовыполненных Работ</w:t>
      </w:r>
      <w:r w:rsidRPr="00AB3AD8">
        <w:rPr>
          <w:rFonts w:cs="Arial"/>
          <w:szCs w:val="19"/>
        </w:rPr>
        <w:t>, но не более 10 % от стоимости.</w:t>
      </w:r>
      <w:bookmarkEnd w:id="12"/>
    </w:p>
    <w:p w:rsidR="00732440" w:rsidRPr="00AB3AD8" w:rsidRDefault="0095418A" w:rsidP="00732440">
      <w:pPr>
        <w:suppressAutoHyphens w:val="0"/>
        <w:snapToGrid w:val="0"/>
        <w:jc w:val="both"/>
        <w:rPr>
          <w:rFonts w:eastAsia="Calibri" w:cs="Arial"/>
          <w:szCs w:val="19"/>
          <w:lang w:eastAsia="ru-RU"/>
        </w:rPr>
      </w:pPr>
      <w:r w:rsidRPr="00AB3AD8">
        <w:rPr>
          <w:rFonts w:eastAsia="Calibri" w:cs="Arial"/>
          <w:szCs w:val="19"/>
          <w:lang w:eastAsia="ru-RU"/>
        </w:rPr>
        <w:lastRenderedPageBreak/>
        <w:t>7</w:t>
      </w:r>
      <w:r w:rsidR="00732440" w:rsidRPr="00AB3AD8">
        <w:rPr>
          <w:rFonts w:eastAsia="Calibri" w:cs="Arial"/>
          <w:szCs w:val="19"/>
          <w:lang w:eastAsia="ru-RU"/>
        </w:rPr>
        <w:t>.</w:t>
      </w:r>
      <w:r w:rsidR="0073228E" w:rsidRPr="00AB3AD8">
        <w:rPr>
          <w:rFonts w:eastAsia="Calibri" w:cs="Arial"/>
          <w:szCs w:val="19"/>
          <w:lang w:eastAsia="ru-RU"/>
        </w:rPr>
        <w:t>4</w:t>
      </w:r>
      <w:r w:rsidR="00732440" w:rsidRPr="00AB3AD8">
        <w:rPr>
          <w:rFonts w:eastAsia="Calibri" w:cs="Arial"/>
          <w:szCs w:val="19"/>
          <w:lang w:eastAsia="ru-RU"/>
        </w:rPr>
        <w:t>. За просрочку оплаты или недоплату Работ Исполнитель вправе потребовать, а Заказчик обязан заплатить пени в размере 0,</w:t>
      </w:r>
      <w:r w:rsidR="00691633" w:rsidRPr="00AB3AD8">
        <w:rPr>
          <w:rFonts w:eastAsia="Calibri" w:cs="Arial"/>
          <w:szCs w:val="19"/>
          <w:lang w:eastAsia="ru-RU"/>
        </w:rPr>
        <w:t>1</w:t>
      </w:r>
      <w:r w:rsidR="00732440" w:rsidRPr="00AB3AD8">
        <w:rPr>
          <w:rFonts w:eastAsia="Calibri" w:cs="Arial"/>
          <w:szCs w:val="19"/>
          <w:lang w:eastAsia="ru-RU"/>
        </w:rPr>
        <w:t>% от стоимости неоплаченных в срок Работ за каждый рабочий день просрочки</w:t>
      </w:r>
      <w:r w:rsidR="00653F3E" w:rsidRPr="00AB3AD8">
        <w:rPr>
          <w:rFonts w:eastAsia="Calibri" w:cs="Arial"/>
          <w:szCs w:val="19"/>
          <w:lang w:eastAsia="ru-RU"/>
        </w:rPr>
        <w:t xml:space="preserve"> </w:t>
      </w:r>
      <w:r w:rsidR="00732440" w:rsidRPr="00AB3AD8">
        <w:rPr>
          <w:rFonts w:eastAsia="Calibri" w:cs="Arial"/>
          <w:szCs w:val="19"/>
          <w:lang w:eastAsia="ru-RU"/>
        </w:rPr>
        <w:t>от суммарной стоимости неоплаченных в срок Работ</w:t>
      </w:r>
      <w:r w:rsidR="00691633" w:rsidRPr="00AB3AD8">
        <w:rPr>
          <w:rFonts w:eastAsia="Calibri" w:cs="Arial"/>
          <w:szCs w:val="19"/>
          <w:lang w:eastAsia="ru-RU"/>
        </w:rPr>
        <w:t xml:space="preserve">, </w:t>
      </w:r>
      <w:r w:rsidR="00691633" w:rsidRPr="00AB3AD8">
        <w:rPr>
          <w:rFonts w:cs="Arial"/>
          <w:szCs w:val="19"/>
        </w:rPr>
        <w:t>но не более 10 % от стоимости.</w:t>
      </w:r>
    </w:p>
    <w:p w:rsidR="00A8690E" w:rsidRPr="00AB3AD8" w:rsidRDefault="0095418A" w:rsidP="00732440">
      <w:pPr>
        <w:suppressAutoHyphens w:val="0"/>
        <w:snapToGrid w:val="0"/>
        <w:jc w:val="both"/>
        <w:rPr>
          <w:rFonts w:eastAsia="Calibri" w:cs="Arial"/>
          <w:szCs w:val="19"/>
          <w:lang w:eastAsia="ru-RU"/>
        </w:rPr>
      </w:pPr>
      <w:r w:rsidRPr="00AB3AD8">
        <w:rPr>
          <w:rFonts w:eastAsia="Calibri" w:cs="Arial"/>
          <w:szCs w:val="19"/>
          <w:lang w:eastAsia="ru-RU"/>
        </w:rPr>
        <w:t>7</w:t>
      </w:r>
      <w:r w:rsidR="00732440" w:rsidRPr="00AB3AD8">
        <w:rPr>
          <w:rFonts w:eastAsia="Calibri" w:cs="Arial"/>
          <w:szCs w:val="19"/>
          <w:lang w:eastAsia="ru-RU"/>
        </w:rPr>
        <w:t>.</w:t>
      </w:r>
      <w:r w:rsidR="0073228E" w:rsidRPr="00AB3AD8">
        <w:rPr>
          <w:rFonts w:eastAsia="Calibri" w:cs="Arial"/>
          <w:szCs w:val="19"/>
          <w:lang w:eastAsia="ru-RU"/>
        </w:rPr>
        <w:t>5</w:t>
      </w:r>
      <w:r w:rsidR="00732440" w:rsidRPr="00AB3AD8">
        <w:rPr>
          <w:rFonts w:eastAsia="Calibri" w:cs="Arial"/>
          <w:szCs w:val="19"/>
          <w:lang w:eastAsia="ru-RU"/>
        </w:rPr>
        <w:t>. Штрафные санкции считаются начисленными: в случае внесудебного урегулирования спора – с момента посту</w:t>
      </w:r>
      <w:r w:rsidR="00C22565" w:rsidRPr="00AB3AD8">
        <w:rPr>
          <w:rFonts w:eastAsia="Calibri" w:cs="Arial"/>
          <w:szCs w:val="19"/>
          <w:lang w:eastAsia="ru-RU"/>
        </w:rPr>
        <w:t>пления штрафных санкций на расчётный счё</w:t>
      </w:r>
      <w:r w:rsidR="00732440" w:rsidRPr="00AB3AD8">
        <w:rPr>
          <w:rFonts w:eastAsia="Calibri" w:cs="Arial"/>
          <w:szCs w:val="19"/>
          <w:lang w:eastAsia="ru-RU"/>
        </w:rPr>
        <w:t>т Стороны, имеющей право на их получение; в случае урегулирования вопроса в судебном порядке – с даты вступления решения суда об их взыскании в законную силу.</w:t>
      </w:r>
    </w:p>
    <w:p w:rsidR="00732440" w:rsidRPr="00AB3AD8" w:rsidRDefault="0095418A" w:rsidP="00E75C0A">
      <w:pPr>
        <w:pStyle w:val="2"/>
        <w:rPr>
          <w:rFonts w:eastAsia="Calibri"/>
          <w:lang w:eastAsia="ru-RU"/>
        </w:rPr>
      </w:pPr>
      <w:r w:rsidRPr="00AB3AD8">
        <w:rPr>
          <w:rFonts w:eastAsia="Calibri"/>
          <w:lang w:eastAsia="ru-RU"/>
        </w:rPr>
        <w:t xml:space="preserve"> 8</w:t>
      </w:r>
      <w:r w:rsidR="00732440" w:rsidRPr="00AB3AD8">
        <w:rPr>
          <w:rFonts w:eastAsia="Calibri"/>
          <w:lang w:eastAsia="ru-RU"/>
        </w:rPr>
        <w:t>. ОБСТОЯТЕЛЬСТВА НЕПРЕОДОЛИМОЙ СИЛЫ</w:t>
      </w:r>
    </w:p>
    <w:p w:rsidR="00732440" w:rsidRPr="00AB3AD8" w:rsidRDefault="0095418A" w:rsidP="00732440">
      <w:pPr>
        <w:suppressAutoHyphens w:val="0"/>
        <w:snapToGrid w:val="0"/>
        <w:jc w:val="both"/>
        <w:rPr>
          <w:rFonts w:eastAsia="Calibri" w:cs="Arial"/>
          <w:szCs w:val="19"/>
          <w:lang w:eastAsia="ru-RU"/>
        </w:rPr>
      </w:pPr>
      <w:r w:rsidRPr="00AB3AD8">
        <w:rPr>
          <w:rFonts w:eastAsia="Calibri" w:cs="Arial"/>
          <w:szCs w:val="19"/>
          <w:lang w:eastAsia="ru-RU"/>
        </w:rPr>
        <w:t>8</w:t>
      </w:r>
      <w:r w:rsidR="00732440" w:rsidRPr="00AB3AD8">
        <w:rPr>
          <w:rFonts w:eastAsia="Calibri" w:cs="Arial"/>
          <w:szCs w:val="19"/>
          <w:lang w:eastAsia="ru-RU"/>
        </w:rPr>
        <w:t xml:space="preserve">.1. </w:t>
      </w:r>
      <w:r w:rsidR="00986027" w:rsidRPr="00AB3AD8">
        <w:rPr>
          <w:rFonts w:eastAsia="Calibri" w:cs="Arial"/>
          <w:szCs w:val="19"/>
          <w:lang w:eastAsia="ru-RU"/>
        </w:rPr>
        <w:t>Ни одна из Сторон настоящего Договора не несет ответственности перед другой Стороной за невыполнение обязательств, обусловленное обстоятельствами, возникшими помимо воли и желания Сторон, которые нельзя предвидеть или избежать и которые затрагивают регионы, в которых Стороны имеют свою материально–техническую базу. К таким обстоятельствам Стороны относят действия государственных органов и банков, непредвиденные чрезвычайные и непредотвратимые обстоятельства (стихийные явления природы, пожар, землетрясение, наводнение, массовые беспорядки, принятие законодательных актов), делающих исполнение Сторонами своих обязательств по настоящему Договору затруднительным или невозможным.</w:t>
      </w:r>
    </w:p>
    <w:p w:rsidR="00A8690E" w:rsidRPr="00AB3AD8" w:rsidRDefault="0095418A" w:rsidP="00732440">
      <w:pPr>
        <w:suppressAutoHyphens w:val="0"/>
        <w:snapToGrid w:val="0"/>
        <w:jc w:val="both"/>
        <w:rPr>
          <w:rFonts w:eastAsia="Calibri" w:cs="Arial"/>
          <w:szCs w:val="19"/>
          <w:lang w:eastAsia="ru-RU"/>
        </w:rPr>
      </w:pPr>
      <w:r w:rsidRPr="00AB3AD8">
        <w:rPr>
          <w:rFonts w:eastAsia="Calibri" w:cs="Arial"/>
          <w:szCs w:val="19"/>
          <w:lang w:eastAsia="ru-RU"/>
        </w:rPr>
        <w:t>8</w:t>
      </w:r>
      <w:r w:rsidR="00732440" w:rsidRPr="00AB3AD8">
        <w:rPr>
          <w:rFonts w:eastAsia="Calibri" w:cs="Arial"/>
          <w:szCs w:val="19"/>
          <w:lang w:eastAsia="ru-RU"/>
        </w:rPr>
        <w:t xml:space="preserve">.2. Сторона, которая не исполняет своего обязательства вследствие действия непреодолимой силы, должна немедленно   известить другую сторону о препятствии и его влиянии на исполнение обязательств по Договору.  </w:t>
      </w:r>
    </w:p>
    <w:p w:rsidR="00732440" w:rsidRPr="00AB3AD8" w:rsidRDefault="0095418A" w:rsidP="00E75C0A">
      <w:pPr>
        <w:pStyle w:val="2"/>
        <w:rPr>
          <w:rFonts w:eastAsia="Calibri"/>
          <w:lang w:eastAsia="ru-RU"/>
        </w:rPr>
      </w:pPr>
      <w:r w:rsidRPr="00AB3AD8">
        <w:rPr>
          <w:rFonts w:eastAsia="Calibri"/>
          <w:lang w:eastAsia="ru-RU"/>
        </w:rPr>
        <w:t>9</w:t>
      </w:r>
      <w:r w:rsidR="00732440" w:rsidRPr="00AB3AD8">
        <w:rPr>
          <w:rFonts w:eastAsia="Calibri"/>
          <w:lang w:eastAsia="ru-RU"/>
        </w:rPr>
        <w:t>.  ПРЕКРАЩЕНИЕ ДЕЙСТВИЯ ДОГОВОРА</w:t>
      </w:r>
    </w:p>
    <w:p w:rsidR="00732440" w:rsidRPr="00AB3AD8" w:rsidRDefault="0095418A" w:rsidP="0095418A">
      <w:pPr>
        <w:suppressAutoHyphens w:val="0"/>
        <w:snapToGrid w:val="0"/>
        <w:jc w:val="both"/>
        <w:rPr>
          <w:rFonts w:eastAsia="Calibri" w:cs="Arial"/>
          <w:szCs w:val="19"/>
          <w:lang w:eastAsia="ru-RU"/>
        </w:rPr>
      </w:pPr>
      <w:r w:rsidRPr="00AB3AD8">
        <w:rPr>
          <w:rFonts w:eastAsia="Calibri" w:cs="Arial"/>
          <w:szCs w:val="19"/>
          <w:lang w:eastAsia="ru-RU"/>
        </w:rPr>
        <w:t>9</w:t>
      </w:r>
      <w:r w:rsidR="00732440" w:rsidRPr="00AB3AD8">
        <w:rPr>
          <w:rFonts w:eastAsia="Calibri" w:cs="Arial"/>
          <w:szCs w:val="19"/>
          <w:lang w:eastAsia="ru-RU"/>
        </w:rPr>
        <w:t xml:space="preserve">.1. Досрочное прекращение Договора может иметь место по соглашению Сторон, а в одностороннем порядке – в соответствии с </w:t>
      </w:r>
      <w:r w:rsidR="00886D61" w:rsidRPr="00AB3AD8">
        <w:rPr>
          <w:rFonts w:eastAsia="Calibri" w:cs="Arial"/>
          <w:szCs w:val="19"/>
          <w:lang w:eastAsia="ru-RU"/>
        </w:rPr>
        <w:t xml:space="preserve">Договором или </w:t>
      </w:r>
      <w:r w:rsidR="00732440" w:rsidRPr="00AB3AD8">
        <w:rPr>
          <w:rFonts w:eastAsia="Calibri" w:cs="Arial"/>
          <w:szCs w:val="19"/>
          <w:lang w:eastAsia="ru-RU"/>
        </w:rPr>
        <w:t xml:space="preserve">требованиям действующего законодательства Российской Федерации.    </w:t>
      </w:r>
    </w:p>
    <w:p w:rsidR="00732440" w:rsidRPr="00AB3AD8" w:rsidRDefault="0095418A" w:rsidP="0095418A">
      <w:pPr>
        <w:suppressAutoHyphens w:val="0"/>
        <w:snapToGrid w:val="0"/>
        <w:jc w:val="both"/>
        <w:rPr>
          <w:rFonts w:eastAsia="Calibri" w:cs="Arial"/>
          <w:szCs w:val="19"/>
          <w:lang w:eastAsia="ru-RU"/>
        </w:rPr>
      </w:pPr>
      <w:r w:rsidRPr="00AB3AD8">
        <w:rPr>
          <w:rFonts w:eastAsia="Calibri" w:cs="Arial"/>
          <w:szCs w:val="19"/>
          <w:lang w:eastAsia="ru-RU"/>
        </w:rPr>
        <w:t>9</w:t>
      </w:r>
      <w:r w:rsidR="00732440" w:rsidRPr="00AB3AD8">
        <w:rPr>
          <w:rFonts w:eastAsia="Calibri" w:cs="Arial"/>
          <w:szCs w:val="19"/>
          <w:lang w:eastAsia="ru-RU"/>
        </w:rPr>
        <w:t>.2. В случае существенного нарушения условий Договора одной из сторон, Договор может быть расторгнут другой Стороной в одностороннем порядке. Одностороннее расторжение договора осуществляется путем письменного уведомления, направленного в адрес другой Стороны. В этом случае Договор считается расторгнутым на сороковой день с момента получения уведомления о расторжении другой Стороной.</w:t>
      </w:r>
    </w:p>
    <w:p w:rsidR="00107956" w:rsidRPr="00AB3AD8" w:rsidRDefault="00886D61" w:rsidP="00107956">
      <w:pPr>
        <w:suppressAutoHyphens w:val="0"/>
        <w:snapToGrid w:val="0"/>
        <w:jc w:val="both"/>
        <w:rPr>
          <w:rFonts w:eastAsia="Calibri" w:cs="Arial"/>
          <w:szCs w:val="19"/>
          <w:lang w:eastAsia="ru-RU"/>
        </w:rPr>
      </w:pPr>
      <w:r w:rsidRPr="00AB3AD8">
        <w:rPr>
          <w:rFonts w:eastAsia="Calibri" w:cs="Arial"/>
          <w:szCs w:val="19"/>
          <w:lang w:eastAsia="ru-RU"/>
        </w:rPr>
        <w:t xml:space="preserve">9.3. Исполнитель может отказаться от исполнения Договора в одностороннем порядке </w:t>
      </w:r>
      <w:r w:rsidR="00107956" w:rsidRPr="00AB3AD8">
        <w:rPr>
          <w:rFonts w:eastAsia="Calibri" w:cs="Arial"/>
          <w:szCs w:val="19"/>
          <w:lang w:eastAsia="ru-RU"/>
        </w:rPr>
        <w:t>только при условии возврата денежных средств Заказчику в полном объёме за непоставленную партию Продукцию или невыполненный объём Работ</w:t>
      </w:r>
    </w:p>
    <w:p w:rsidR="00107956" w:rsidRPr="00AB3AD8" w:rsidRDefault="00886D61" w:rsidP="0095418A">
      <w:pPr>
        <w:suppressAutoHyphens w:val="0"/>
        <w:snapToGrid w:val="0"/>
        <w:jc w:val="both"/>
        <w:rPr>
          <w:rFonts w:eastAsia="Calibri" w:cs="Arial"/>
          <w:szCs w:val="19"/>
          <w:lang w:eastAsia="ru-RU"/>
        </w:rPr>
      </w:pPr>
      <w:r w:rsidRPr="00AB3AD8">
        <w:rPr>
          <w:rFonts w:eastAsia="Calibri" w:cs="Arial"/>
          <w:szCs w:val="19"/>
          <w:lang w:eastAsia="ru-RU"/>
        </w:rPr>
        <w:t>без оплаты штрафных санкций и возмещению Заказчику возможных убытков</w:t>
      </w:r>
      <w:r w:rsidR="00107956" w:rsidRPr="00AB3AD8">
        <w:rPr>
          <w:rFonts w:eastAsia="Calibri" w:cs="Arial"/>
          <w:szCs w:val="19"/>
          <w:lang w:eastAsia="ru-RU"/>
        </w:rPr>
        <w:t>.</w:t>
      </w:r>
    </w:p>
    <w:p w:rsidR="00A8690E" w:rsidRPr="00AB3AD8" w:rsidRDefault="0095418A" w:rsidP="00986027">
      <w:pPr>
        <w:suppressAutoHyphens w:val="0"/>
        <w:snapToGrid w:val="0"/>
        <w:jc w:val="both"/>
        <w:rPr>
          <w:rFonts w:eastAsia="Calibri" w:cs="Arial"/>
          <w:szCs w:val="19"/>
          <w:lang w:eastAsia="ru-RU"/>
        </w:rPr>
      </w:pPr>
      <w:r w:rsidRPr="00AB3AD8">
        <w:rPr>
          <w:rFonts w:eastAsia="Calibri" w:cs="Arial"/>
          <w:szCs w:val="19"/>
          <w:lang w:eastAsia="ru-RU"/>
        </w:rPr>
        <w:t>9</w:t>
      </w:r>
      <w:r w:rsidR="00732440" w:rsidRPr="00AB3AD8">
        <w:rPr>
          <w:rFonts w:eastAsia="Calibri" w:cs="Arial"/>
          <w:szCs w:val="19"/>
          <w:lang w:eastAsia="ru-RU"/>
        </w:rPr>
        <w:t>.</w:t>
      </w:r>
      <w:r w:rsidR="00107956" w:rsidRPr="00AB3AD8">
        <w:rPr>
          <w:rFonts w:eastAsia="Calibri" w:cs="Arial"/>
          <w:szCs w:val="19"/>
          <w:lang w:eastAsia="ru-RU"/>
        </w:rPr>
        <w:t>4</w:t>
      </w:r>
      <w:r w:rsidR="00732440" w:rsidRPr="00AB3AD8">
        <w:rPr>
          <w:rFonts w:eastAsia="Calibri" w:cs="Arial"/>
          <w:szCs w:val="19"/>
          <w:lang w:eastAsia="ru-RU"/>
        </w:rPr>
        <w:t>. При расторжении Договора по</w:t>
      </w:r>
      <w:r w:rsidRPr="00AB3AD8">
        <w:rPr>
          <w:rFonts w:eastAsia="Calibri" w:cs="Arial"/>
          <w:szCs w:val="19"/>
          <w:lang w:eastAsia="ru-RU"/>
        </w:rPr>
        <w:t xml:space="preserve"> основаниям, предусмотренным п.9</w:t>
      </w:r>
      <w:r w:rsidR="00732440" w:rsidRPr="00AB3AD8">
        <w:rPr>
          <w:rFonts w:eastAsia="Calibri" w:cs="Arial"/>
          <w:szCs w:val="19"/>
          <w:lang w:eastAsia="ru-RU"/>
        </w:rPr>
        <w:t>.1. настоящей статьи, стороны обязаны рассчитаться по своим обязательствам, возникшим до расторжения Договора.</w:t>
      </w:r>
    </w:p>
    <w:p w:rsidR="00732440" w:rsidRPr="00AB3AD8" w:rsidRDefault="0095418A" w:rsidP="00E75C0A">
      <w:pPr>
        <w:pStyle w:val="2"/>
        <w:rPr>
          <w:rFonts w:eastAsia="Calibri"/>
          <w:lang w:eastAsia="ru-RU"/>
        </w:rPr>
      </w:pPr>
      <w:r w:rsidRPr="00AB3AD8">
        <w:rPr>
          <w:rFonts w:eastAsia="Calibri"/>
          <w:lang w:eastAsia="ru-RU"/>
        </w:rPr>
        <w:t>10</w:t>
      </w:r>
      <w:r w:rsidR="00732440" w:rsidRPr="00AB3AD8">
        <w:rPr>
          <w:rFonts w:eastAsia="Calibri"/>
          <w:lang w:eastAsia="ru-RU"/>
        </w:rPr>
        <w:t>.  РАЗРЕШЕНИЕ СПОРОВ</w:t>
      </w:r>
    </w:p>
    <w:p w:rsidR="00A8690E" w:rsidRPr="00AB3AD8" w:rsidRDefault="0095418A" w:rsidP="00732440">
      <w:pPr>
        <w:suppressAutoHyphens w:val="0"/>
        <w:snapToGrid w:val="0"/>
        <w:jc w:val="both"/>
        <w:rPr>
          <w:rFonts w:eastAsia="Calibri" w:cs="Arial"/>
          <w:szCs w:val="19"/>
          <w:lang w:eastAsia="ru-RU"/>
        </w:rPr>
      </w:pPr>
      <w:r w:rsidRPr="00AB3AD8">
        <w:rPr>
          <w:rFonts w:eastAsia="Calibri" w:cs="Arial"/>
          <w:szCs w:val="19"/>
          <w:lang w:eastAsia="ru-RU"/>
        </w:rPr>
        <w:t>10</w:t>
      </w:r>
      <w:r w:rsidR="00732440" w:rsidRPr="00AB3AD8">
        <w:rPr>
          <w:rFonts w:eastAsia="Calibri" w:cs="Arial"/>
          <w:szCs w:val="19"/>
          <w:lang w:eastAsia="ru-RU"/>
        </w:rPr>
        <w:t>.1. Все споры и разногласия, которые могут возникнуть из настоящего Договора или в связи с ним, разрешаются путем деловых переговоров, а при не достижении согласия – в Арбитражном суде г. Москвы.</w:t>
      </w:r>
    </w:p>
    <w:p w:rsidR="00732440" w:rsidRPr="00AB3AD8" w:rsidRDefault="0095418A" w:rsidP="00E75C0A">
      <w:pPr>
        <w:pStyle w:val="2"/>
        <w:rPr>
          <w:rFonts w:eastAsia="Calibri"/>
          <w:lang w:eastAsia="ru-RU"/>
        </w:rPr>
      </w:pPr>
      <w:r w:rsidRPr="00AB3AD8">
        <w:rPr>
          <w:rFonts w:eastAsia="Calibri"/>
          <w:lang w:eastAsia="ru-RU"/>
        </w:rPr>
        <w:t>11</w:t>
      </w:r>
      <w:r w:rsidR="00732440" w:rsidRPr="00AB3AD8">
        <w:rPr>
          <w:rFonts w:eastAsia="Calibri"/>
          <w:lang w:eastAsia="ru-RU"/>
        </w:rPr>
        <w:t>. СРОК ДЕЙСТВИЯ ДОГОВОРА</w:t>
      </w:r>
    </w:p>
    <w:p w:rsidR="00986027" w:rsidRPr="00AB3AD8" w:rsidRDefault="0095418A" w:rsidP="00533E22">
      <w:pPr>
        <w:suppressAutoHyphens w:val="0"/>
        <w:snapToGrid w:val="0"/>
        <w:jc w:val="both"/>
        <w:rPr>
          <w:rFonts w:eastAsia="Calibri" w:cs="Arial"/>
          <w:szCs w:val="19"/>
          <w:lang w:eastAsia="ru-RU"/>
        </w:rPr>
      </w:pPr>
      <w:r w:rsidRPr="00AB3AD8">
        <w:rPr>
          <w:rFonts w:eastAsia="Calibri" w:cs="Arial"/>
          <w:szCs w:val="19"/>
          <w:lang w:eastAsia="ru-RU"/>
        </w:rPr>
        <w:t>11</w:t>
      </w:r>
      <w:r w:rsidR="00732440" w:rsidRPr="00AB3AD8">
        <w:rPr>
          <w:rFonts w:eastAsia="Calibri" w:cs="Arial"/>
          <w:szCs w:val="19"/>
          <w:lang w:eastAsia="ru-RU"/>
        </w:rPr>
        <w:t xml:space="preserve">.1. Настоящий Договор вступает в силу c момента его подписания Сторонами и действует по </w:t>
      </w:r>
      <w:r w:rsidR="007F1CF1" w:rsidRPr="00B42F82">
        <w:rPr>
          <w:rFonts w:cs="Arial"/>
          <w:b/>
          <w:szCs w:val="19"/>
        </w:rPr>
        <w:t>${JOB_DATE_END} года</w:t>
      </w:r>
      <w:r w:rsidR="00C81A19" w:rsidRPr="00AB3AD8">
        <w:rPr>
          <w:rFonts w:eastAsia="Calibri" w:cs="Arial"/>
          <w:szCs w:val="19"/>
          <w:lang w:eastAsia="ru-RU"/>
        </w:rPr>
        <w:t>, но в любом случае до полного исполнения Сторонами принятых на себя обязательств.</w:t>
      </w:r>
      <w:r w:rsidR="00732440" w:rsidRPr="00AB3AD8">
        <w:rPr>
          <w:rFonts w:eastAsia="Calibri" w:cs="Arial"/>
          <w:szCs w:val="19"/>
          <w:lang w:eastAsia="ru-RU"/>
        </w:rPr>
        <w:t xml:space="preserve"> Если до ис</w:t>
      </w:r>
      <w:r w:rsidR="00C81A19" w:rsidRPr="00AB3AD8">
        <w:rPr>
          <w:rFonts w:eastAsia="Calibri" w:cs="Arial"/>
          <w:szCs w:val="19"/>
          <w:lang w:eastAsia="ru-RU"/>
        </w:rPr>
        <w:t>течения срока Д</w:t>
      </w:r>
      <w:r w:rsidR="00732440" w:rsidRPr="00AB3AD8">
        <w:rPr>
          <w:rFonts w:eastAsia="Calibri" w:cs="Arial"/>
          <w:szCs w:val="19"/>
          <w:lang w:eastAsia="ru-RU"/>
        </w:rPr>
        <w:t>оговора ни одна из Сторон</w:t>
      </w:r>
      <w:r w:rsidR="00C81A19" w:rsidRPr="00AB3AD8">
        <w:rPr>
          <w:rFonts w:eastAsia="Calibri" w:cs="Arial"/>
          <w:szCs w:val="19"/>
          <w:lang w:eastAsia="ru-RU"/>
        </w:rPr>
        <w:t xml:space="preserve"> не заявила о его прекращении, Д</w:t>
      </w:r>
      <w:r w:rsidR="00732440" w:rsidRPr="00AB3AD8">
        <w:rPr>
          <w:rFonts w:eastAsia="Calibri" w:cs="Arial"/>
          <w:szCs w:val="19"/>
          <w:lang w:eastAsia="ru-RU"/>
        </w:rPr>
        <w:t xml:space="preserve">оговор считается пролонгированным на </w:t>
      </w:r>
      <w:r w:rsidR="00C81A19" w:rsidRPr="00AB3AD8">
        <w:rPr>
          <w:rFonts w:eastAsia="Calibri" w:cs="Arial"/>
          <w:szCs w:val="19"/>
          <w:lang w:eastAsia="ru-RU"/>
        </w:rPr>
        <w:t>каждые последующие 11</w:t>
      </w:r>
      <w:r w:rsidR="00533E22" w:rsidRPr="00AB3AD8">
        <w:rPr>
          <w:rFonts w:eastAsia="Calibri" w:cs="Arial"/>
          <w:szCs w:val="19"/>
          <w:lang w:eastAsia="ru-RU"/>
        </w:rPr>
        <w:t xml:space="preserve"> </w:t>
      </w:r>
      <w:r w:rsidR="00C81A19" w:rsidRPr="00AB3AD8">
        <w:rPr>
          <w:rFonts w:eastAsia="Calibri" w:cs="Arial"/>
          <w:szCs w:val="19"/>
          <w:lang w:eastAsia="ru-RU"/>
        </w:rPr>
        <w:t>(одиннадцать)</w:t>
      </w:r>
      <w:r w:rsidR="00732440" w:rsidRPr="00AB3AD8">
        <w:rPr>
          <w:rFonts w:eastAsia="Calibri" w:cs="Arial"/>
          <w:szCs w:val="19"/>
          <w:lang w:eastAsia="ru-RU"/>
        </w:rPr>
        <w:t xml:space="preserve"> календарны</w:t>
      </w:r>
      <w:r w:rsidR="00C81A19" w:rsidRPr="00AB3AD8">
        <w:rPr>
          <w:rFonts w:eastAsia="Calibri" w:cs="Arial"/>
          <w:szCs w:val="19"/>
          <w:lang w:eastAsia="ru-RU"/>
        </w:rPr>
        <w:t>х</w:t>
      </w:r>
      <w:r w:rsidR="00732440" w:rsidRPr="00AB3AD8">
        <w:rPr>
          <w:rFonts w:eastAsia="Calibri" w:cs="Arial"/>
          <w:szCs w:val="19"/>
          <w:lang w:eastAsia="ru-RU"/>
        </w:rPr>
        <w:t xml:space="preserve"> </w:t>
      </w:r>
      <w:r w:rsidR="00C81A19" w:rsidRPr="00AB3AD8">
        <w:rPr>
          <w:rFonts w:eastAsia="Calibri" w:cs="Arial"/>
          <w:szCs w:val="19"/>
          <w:lang w:eastAsia="ru-RU"/>
        </w:rPr>
        <w:t>месяцев</w:t>
      </w:r>
      <w:r w:rsidR="00732440" w:rsidRPr="00AB3AD8">
        <w:rPr>
          <w:rFonts w:eastAsia="Calibri" w:cs="Arial"/>
          <w:szCs w:val="19"/>
          <w:lang w:eastAsia="ru-RU"/>
        </w:rPr>
        <w:t>.</w:t>
      </w:r>
    </w:p>
    <w:p w:rsidR="00533E22" w:rsidRPr="00AB3AD8" w:rsidRDefault="00533E22" w:rsidP="00E75C0A">
      <w:pPr>
        <w:pStyle w:val="2"/>
        <w:rPr>
          <w:rFonts w:eastAsia="Calibri"/>
          <w:lang w:eastAsia="ru-RU"/>
        </w:rPr>
      </w:pPr>
      <w:r w:rsidRPr="00AB3AD8">
        <w:rPr>
          <w:rFonts w:eastAsia="Calibri"/>
          <w:lang w:eastAsia="ru-RU"/>
        </w:rPr>
        <w:t>12.  ИЗМЕНЕНИЯ И ДОПОЛНЕНИЯ ДОГОВОРА</w:t>
      </w:r>
    </w:p>
    <w:p w:rsidR="00533E22" w:rsidRPr="00AB3AD8" w:rsidRDefault="00533E22" w:rsidP="00533E22">
      <w:pPr>
        <w:suppressAutoHyphens w:val="0"/>
        <w:snapToGrid w:val="0"/>
        <w:ind w:hanging="142"/>
        <w:jc w:val="both"/>
        <w:rPr>
          <w:rFonts w:eastAsia="Calibri" w:cs="Arial"/>
          <w:szCs w:val="19"/>
          <w:lang w:eastAsia="ru-RU"/>
        </w:rPr>
      </w:pPr>
      <w:r w:rsidRPr="00AB3AD8">
        <w:rPr>
          <w:rFonts w:eastAsia="Calibri" w:cs="Arial"/>
          <w:szCs w:val="19"/>
          <w:lang w:eastAsia="ru-RU"/>
        </w:rPr>
        <w:t xml:space="preserve">   12.1. Изменения и дополнения вносятся в Договор только в письменной форме за подписью обеих сторон, как приложения к настоящему Договору, являющиеся его неотъемлемой частью. </w:t>
      </w:r>
    </w:p>
    <w:p w:rsidR="00343699" w:rsidRPr="00AB3AD8" w:rsidRDefault="00533E22" w:rsidP="00E75C0A">
      <w:pPr>
        <w:suppressAutoHyphens w:val="0"/>
        <w:snapToGrid w:val="0"/>
        <w:ind w:hanging="142"/>
        <w:jc w:val="both"/>
        <w:rPr>
          <w:rFonts w:eastAsia="Calibri" w:cs="Arial"/>
          <w:szCs w:val="19"/>
          <w:lang w:eastAsia="ru-RU"/>
        </w:rPr>
      </w:pPr>
      <w:r w:rsidRPr="00AB3AD8">
        <w:rPr>
          <w:rFonts w:eastAsia="Calibri" w:cs="Arial"/>
          <w:szCs w:val="19"/>
          <w:lang w:eastAsia="ru-RU"/>
        </w:rPr>
        <w:t xml:space="preserve">   12.2. Документы к настоящему Договору, переданные электронной почтой, имеют юридическую силу оригинала при условии их правильного оформления, с последующим представлением подлинных экземпляров этих документов в течение 10 (десяти) календарных дней с даты направления электронного сообщения.</w:t>
      </w:r>
    </w:p>
    <w:p w:rsidR="00343699" w:rsidRPr="00AB3AD8" w:rsidRDefault="00343699" w:rsidP="00E75C0A">
      <w:pPr>
        <w:pStyle w:val="2"/>
        <w:rPr>
          <w:rFonts w:eastAsia="Calibri"/>
          <w:lang w:eastAsia="ru-RU"/>
        </w:rPr>
      </w:pPr>
      <w:r w:rsidRPr="00AB3AD8">
        <w:rPr>
          <w:rFonts w:eastAsia="Calibri"/>
          <w:lang w:eastAsia="ru-RU"/>
        </w:rPr>
        <w:t>13. ЗАКЛЮЧИТЕЛЬНЫЕ ПОЛОЖЕНИЯ</w:t>
      </w:r>
    </w:p>
    <w:p w:rsidR="00343699" w:rsidRPr="00AB3AD8" w:rsidRDefault="00343699" w:rsidP="00343699">
      <w:pPr>
        <w:suppressAutoHyphens w:val="0"/>
        <w:snapToGrid w:val="0"/>
        <w:jc w:val="both"/>
        <w:rPr>
          <w:rFonts w:eastAsia="Calibri" w:cs="Arial"/>
          <w:szCs w:val="19"/>
          <w:lang w:eastAsia="ru-RU"/>
        </w:rPr>
      </w:pPr>
      <w:r w:rsidRPr="00AB3AD8">
        <w:rPr>
          <w:rFonts w:eastAsia="Calibri" w:cs="Arial"/>
          <w:szCs w:val="19"/>
          <w:lang w:eastAsia="ru-RU"/>
        </w:rPr>
        <w:t xml:space="preserve">13.1. Договор подписан в двух идентичных экземплярах, один подлинный для Исполнителя и один подлинный для Заказчика.  </w:t>
      </w:r>
    </w:p>
    <w:p w:rsidR="00107956" w:rsidRPr="00AB3AD8" w:rsidRDefault="00107956" w:rsidP="00107956">
      <w:pPr>
        <w:suppressAutoHyphens w:val="0"/>
        <w:snapToGrid w:val="0"/>
        <w:jc w:val="both"/>
        <w:rPr>
          <w:rFonts w:eastAsia="Calibri" w:cs="Arial"/>
          <w:szCs w:val="19"/>
          <w:lang w:eastAsia="ru-RU"/>
        </w:rPr>
      </w:pPr>
      <w:r w:rsidRPr="00AB3AD8">
        <w:rPr>
          <w:rFonts w:eastAsia="Calibri" w:cs="Arial"/>
          <w:szCs w:val="19"/>
          <w:lang w:eastAsia="ru-RU"/>
        </w:rPr>
        <w:t xml:space="preserve">13.2. При изменении адреса, банковских и других реквизитов Сторона по договору безотлагательно письменным сообщением уведомляет другую Сторону об этих изменениях. </w:t>
      </w:r>
    </w:p>
    <w:p w:rsidR="00886D61" w:rsidRPr="00AB3AD8" w:rsidRDefault="00886D61" w:rsidP="00343699">
      <w:pPr>
        <w:suppressAutoHyphens w:val="0"/>
        <w:snapToGrid w:val="0"/>
        <w:jc w:val="both"/>
        <w:rPr>
          <w:rFonts w:eastAsia="Calibri" w:cs="Arial"/>
          <w:szCs w:val="19"/>
          <w:lang w:eastAsia="ru-RU"/>
        </w:rPr>
      </w:pPr>
      <w:r w:rsidRPr="00AB3AD8">
        <w:rPr>
          <w:rFonts w:eastAsia="Calibri" w:cs="Arial"/>
          <w:szCs w:val="19"/>
          <w:lang w:eastAsia="ru-RU"/>
        </w:rPr>
        <w:t xml:space="preserve">13.3. Договор может быть заключён в оригинале или путём обмена электронными скан-копиями с помощью сообщений электронной почты. Стороны признают переписку с электронных адресов или корпоративных доменов, указанных реквизитах </w:t>
      </w:r>
      <w:r w:rsidR="00107956" w:rsidRPr="00AB3AD8">
        <w:rPr>
          <w:rFonts w:eastAsia="Calibri" w:cs="Arial"/>
          <w:szCs w:val="19"/>
          <w:lang w:eastAsia="ru-RU"/>
        </w:rPr>
        <w:t xml:space="preserve">статьи </w:t>
      </w:r>
      <w:r w:rsidRPr="00AB3AD8">
        <w:rPr>
          <w:rFonts w:eastAsia="Calibri" w:cs="Arial"/>
          <w:szCs w:val="19"/>
          <w:lang w:eastAsia="ru-RU"/>
        </w:rPr>
        <w:t>14. Договора условием о признании электронного адреса простой электронной подписью.</w:t>
      </w:r>
    </w:p>
    <w:p w:rsidR="00107956" w:rsidRPr="00AB3AD8" w:rsidRDefault="00107956" w:rsidP="00343699">
      <w:pPr>
        <w:suppressAutoHyphens w:val="0"/>
        <w:snapToGrid w:val="0"/>
        <w:jc w:val="both"/>
        <w:rPr>
          <w:rFonts w:eastAsia="Calibri" w:cs="Arial"/>
          <w:szCs w:val="19"/>
          <w:lang w:eastAsia="ru-RU"/>
        </w:rPr>
      </w:pPr>
      <w:r w:rsidRPr="00AB3AD8">
        <w:rPr>
          <w:rFonts w:eastAsia="Calibri" w:cs="Arial"/>
          <w:szCs w:val="19"/>
          <w:lang w:eastAsia="ru-RU"/>
        </w:rPr>
        <w:t>13.4. Стороны договорились, об обязательном обмене уведомлениями, Актами и всеми другими юридически значимыми документами в раках настоящего Договора путём направления сообщений по электронной почте в сроки, указанные в пунктах Договора. Все уведомления и сообщения, отправленные Сторонами друг другу по адресам электронных почт, и/или доменным именам организаций, указанных в реквизитах статьи 14. Договора, признаются Сторонами официальной перепиской в рамках настоящего Договора. Файлы, содержащие отсканированные страницы Уведомлений, Актов и всех других юридически значимых документов имеют юридическую силу оригинала.</w:t>
      </w:r>
    </w:p>
    <w:p w:rsidR="00343699" w:rsidRPr="00AB3AD8" w:rsidRDefault="00107956" w:rsidP="00E75C0A">
      <w:pPr>
        <w:suppressAutoHyphens w:val="0"/>
        <w:snapToGrid w:val="0"/>
        <w:jc w:val="both"/>
        <w:rPr>
          <w:rFonts w:eastAsia="Calibri" w:cs="Arial"/>
          <w:szCs w:val="19"/>
          <w:lang w:eastAsia="ru-RU"/>
        </w:rPr>
      </w:pPr>
      <w:r w:rsidRPr="00AB3AD8">
        <w:rPr>
          <w:rFonts w:eastAsia="Calibri" w:cs="Arial"/>
          <w:szCs w:val="19"/>
          <w:lang w:eastAsia="ru-RU"/>
        </w:rPr>
        <w:t xml:space="preserve">13.5. Во всем остальном, что не предусмотрено настоящим договором, стороны руководствуются действующим   законодательством Российской Федерации. </w:t>
      </w:r>
    </w:p>
    <w:p w:rsidR="00343699" w:rsidRPr="00AB3AD8" w:rsidRDefault="008E6B93" w:rsidP="00E75C0A">
      <w:pPr>
        <w:pStyle w:val="2"/>
        <w:rPr>
          <w:rFonts w:eastAsia="Calibri"/>
          <w:lang w:eastAsia="ru-RU"/>
        </w:rPr>
      </w:pPr>
      <w:r>
        <w:rPr>
          <w:rFonts w:cs="Arial"/>
          <w:bCs/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27C0CB04" wp14:editId="2A392E19">
            <wp:simplePos x="0" y="0"/>
            <wp:positionH relativeFrom="column">
              <wp:posOffset>6350</wp:posOffset>
            </wp:positionH>
            <wp:positionV relativeFrom="paragraph">
              <wp:posOffset>603885</wp:posOffset>
            </wp:positionV>
            <wp:extent cx="2473114" cy="2413000"/>
            <wp:effectExtent l="0" t="0" r="381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al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3114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3699" w:rsidRPr="00AB3AD8">
        <w:rPr>
          <w:rFonts w:eastAsia="Calibri"/>
          <w:lang w:eastAsia="ru-RU"/>
        </w:rPr>
        <w:t>14. ЮРИДИЧЕСКИЕ АДРЕСА И БАНКОВСКИЕ РЕКВИЗИТЫ СТОРОН</w:t>
      </w:r>
    </w:p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227" w:type="dxa"/>
        </w:tblCellMar>
        <w:tblLook w:val="04A0" w:firstRow="1" w:lastRow="0" w:firstColumn="1" w:lastColumn="0" w:noHBand="0" w:noVBand="1"/>
      </w:tblPr>
      <w:tblGrid>
        <w:gridCol w:w="5084"/>
        <w:gridCol w:w="5121"/>
      </w:tblGrid>
      <w:tr w:rsidR="00C262D3" w:rsidRPr="00505955" w:rsidTr="00EF6596">
        <w:tc>
          <w:tcPr>
            <w:tcW w:w="5227" w:type="dxa"/>
          </w:tcPr>
          <w:p w:rsidR="00C262D3" w:rsidRPr="00673FAB" w:rsidRDefault="00AD5DF0" w:rsidP="00EF6596">
            <w:pPr>
              <w:pStyle w:val="a6"/>
              <w:widowControl w:val="0"/>
              <w:suppressAutoHyphens w:val="0"/>
              <w:jc w:val="left"/>
              <w:rPr>
                <w:rFonts w:cs="Arial"/>
                <w:b/>
                <w:bCs/>
                <w:szCs w:val="19"/>
              </w:rPr>
            </w:pPr>
            <w:r>
              <w:rPr>
                <w:rFonts w:cs="Arial"/>
                <w:b/>
                <w:bCs/>
                <w:szCs w:val="19"/>
              </w:rPr>
              <w:t>ИСПОЛНИТЕЛЬ</w:t>
            </w:r>
            <w:r w:rsidR="00C262D3" w:rsidRPr="00673FAB">
              <w:rPr>
                <w:rFonts w:cs="Arial"/>
                <w:b/>
                <w:bCs/>
                <w:szCs w:val="19"/>
              </w:rPr>
              <w:t>: ООО «Сити Строй Сервис»</w:t>
            </w:r>
          </w:p>
          <w:p w:rsidR="00C262D3" w:rsidRPr="00673FAB" w:rsidRDefault="00C262D3" w:rsidP="00EF6596">
            <w:pPr>
              <w:pStyle w:val="a6"/>
              <w:widowControl w:val="0"/>
              <w:suppressAutoHyphens w:val="0"/>
              <w:jc w:val="left"/>
              <w:rPr>
                <w:rFonts w:cs="Arial"/>
                <w:bCs/>
                <w:szCs w:val="19"/>
              </w:rPr>
            </w:pPr>
            <w:r w:rsidRPr="00673FAB">
              <w:rPr>
                <w:rFonts w:cs="Arial"/>
                <w:bCs/>
                <w:szCs w:val="19"/>
              </w:rPr>
              <w:t>Адрес: 111250, Москва, ул. Красноказарменная, д.8</w:t>
            </w:r>
          </w:p>
          <w:p w:rsidR="00C262D3" w:rsidRPr="00673FAB" w:rsidRDefault="00C262D3" w:rsidP="00EF6596">
            <w:pPr>
              <w:pStyle w:val="a6"/>
              <w:widowControl w:val="0"/>
              <w:suppressAutoHyphens w:val="0"/>
              <w:jc w:val="left"/>
              <w:rPr>
                <w:rFonts w:cs="Arial"/>
                <w:bCs/>
                <w:szCs w:val="19"/>
              </w:rPr>
            </w:pPr>
            <w:r w:rsidRPr="00673FAB">
              <w:rPr>
                <w:rFonts w:cs="Arial"/>
                <w:bCs/>
                <w:szCs w:val="19"/>
              </w:rPr>
              <w:t xml:space="preserve">ИНН 7722332230, КПП 772201001, </w:t>
            </w:r>
          </w:p>
          <w:p w:rsidR="00C262D3" w:rsidRPr="00673FAB" w:rsidRDefault="00C262D3" w:rsidP="00EF6596">
            <w:pPr>
              <w:pStyle w:val="a6"/>
              <w:widowControl w:val="0"/>
              <w:suppressAutoHyphens w:val="0"/>
              <w:jc w:val="left"/>
              <w:rPr>
                <w:rFonts w:cs="Arial"/>
                <w:bCs/>
                <w:szCs w:val="19"/>
              </w:rPr>
            </w:pPr>
            <w:r w:rsidRPr="00673FAB">
              <w:rPr>
                <w:rFonts w:cs="Arial"/>
                <w:bCs/>
                <w:szCs w:val="19"/>
              </w:rPr>
              <w:t>ОГРН 1157746588449</w:t>
            </w:r>
          </w:p>
          <w:p w:rsidR="00C262D3" w:rsidRPr="00673FAB" w:rsidRDefault="00C262D3" w:rsidP="00EF6596">
            <w:pPr>
              <w:pStyle w:val="a6"/>
              <w:widowControl w:val="0"/>
              <w:suppressAutoHyphens w:val="0"/>
              <w:jc w:val="left"/>
              <w:rPr>
                <w:rFonts w:cs="Arial"/>
                <w:bCs/>
                <w:szCs w:val="19"/>
              </w:rPr>
            </w:pPr>
            <w:r w:rsidRPr="00673FAB">
              <w:rPr>
                <w:rFonts w:cs="Arial"/>
                <w:bCs/>
                <w:szCs w:val="19"/>
              </w:rPr>
              <w:t>Р/сч</w:t>
            </w:r>
            <w:r w:rsidRPr="00673FAB">
              <w:rPr>
                <w:rFonts w:cs="Arial"/>
                <w:bCs/>
                <w:szCs w:val="19"/>
                <w:lang w:val="en-US"/>
              </w:rPr>
              <w:t> </w:t>
            </w:r>
            <w:r w:rsidRPr="00673FAB">
              <w:rPr>
                <w:rFonts w:cs="Arial"/>
                <w:bCs/>
                <w:szCs w:val="19"/>
              </w:rPr>
              <w:t>40702810038000143570 в</w:t>
            </w:r>
            <w:r w:rsidRPr="00673FAB">
              <w:rPr>
                <w:rFonts w:cs="Arial"/>
                <w:bCs/>
                <w:szCs w:val="19"/>
                <w:lang w:val="en-US"/>
              </w:rPr>
              <w:t> </w:t>
            </w:r>
            <w:r w:rsidRPr="00673FAB">
              <w:rPr>
                <w:rFonts w:cs="Arial"/>
                <w:bCs/>
                <w:szCs w:val="19"/>
              </w:rPr>
              <w:t>ПАО Сбербанк, БИК 044525225, к/сч</w:t>
            </w:r>
            <w:r w:rsidRPr="00673FAB">
              <w:rPr>
                <w:rFonts w:cs="Arial"/>
                <w:bCs/>
                <w:szCs w:val="19"/>
                <w:lang w:val="en-US"/>
              </w:rPr>
              <w:t> </w:t>
            </w:r>
            <w:r w:rsidRPr="00673FAB">
              <w:rPr>
                <w:rFonts w:cs="Arial"/>
                <w:bCs/>
                <w:szCs w:val="19"/>
              </w:rPr>
              <w:t>30101810400000000225</w:t>
            </w:r>
          </w:p>
          <w:p w:rsidR="00C262D3" w:rsidRPr="00673FAB" w:rsidRDefault="00C262D3" w:rsidP="00EF6596">
            <w:pPr>
              <w:pStyle w:val="a6"/>
              <w:widowControl w:val="0"/>
              <w:suppressAutoHyphens w:val="0"/>
              <w:jc w:val="left"/>
              <w:rPr>
                <w:rFonts w:cs="Arial"/>
                <w:bCs/>
                <w:szCs w:val="19"/>
              </w:rPr>
            </w:pPr>
            <w:r w:rsidRPr="00673FAB">
              <w:rPr>
                <w:rFonts w:cs="Arial"/>
                <w:bCs/>
                <w:szCs w:val="19"/>
              </w:rPr>
              <w:t xml:space="preserve">Тел. +7 (499) 391-22-21, </w:t>
            </w:r>
            <w:r w:rsidRPr="00673FAB">
              <w:rPr>
                <w:rFonts w:cs="Arial"/>
                <w:bCs/>
                <w:szCs w:val="19"/>
                <w:lang w:val="en-US"/>
              </w:rPr>
              <w:t>Email prosto</w:t>
            </w:r>
            <w:r w:rsidRPr="00673FAB">
              <w:rPr>
                <w:rFonts w:cs="Arial"/>
                <w:bCs/>
                <w:szCs w:val="19"/>
              </w:rPr>
              <w:t>@</w:t>
            </w:r>
            <w:r w:rsidRPr="00673FAB">
              <w:rPr>
                <w:rFonts w:cs="Arial"/>
                <w:bCs/>
                <w:szCs w:val="19"/>
                <w:lang w:val="en-US"/>
              </w:rPr>
              <w:t>prostokna</w:t>
            </w:r>
            <w:r w:rsidRPr="00673FAB">
              <w:rPr>
                <w:rFonts w:cs="Arial"/>
                <w:bCs/>
                <w:szCs w:val="19"/>
              </w:rPr>
              <w:t>.</w:t>
            </w:r>
            <w:r w:rsidRPr="00673FAB">
              <w:rPr>
                <w:rFonts w:cs="Arial"/>
                <w:bCs/>
                <w:szCs w:val="19"/>
                <w:lang w:val="en-US"/>
              </w:rPr>
              <w:t>ru</w:t>
            </w:r>
          </w:p>
          <w:p w:rsidR="00C262D3" w:rsidRPr="00673FAB" w:rsidRDefault="00C262D3" w:rsidP="00EF6596">
            <w:pPr>
              <w:pStyle w:val="a6"/>
              <w:widowControl w:val="0"/>
              <w:suppressAutoHyphens w:val="0"/>
              <w:jc w:val="left"/>
              <w:rPr>
                <w:rFonts w:cs="Arial"/>
                <w:b/>
                <w:bCs/>
                <w:szCs w:val="19"/>
              </w:rPr>
            </w:pPr>
          </w:p>
        </w:tc>
        <w:tc>
          <w:tcPr>
            <w:tcW w:w="5228" w:type="dxa"/>
          </w:tcPr>
          <w:p w:rsidR="00C262D3" w:rsidRPr="00673FAB" w:rsidRDefault="00C262D3" w:rsidP="00EF6596">
            <w:pPr>
              <w:pStyle w:val="a6"/>
              <w:widowControl w:val="0"/>
              <w:suppressAutoHyphens w:val="0"/>
              <w:jc w:val="left"/>
              <w:rPr>
                <w:rFonts w:cs="Arial"/>
                <w:b/>
                <w:bCs/>
                <w:szCs w:val="19"/>
                <w:lang w:val="en-US"/>
              </w:rPr>
            </w:pPr>
            <w:r w:rsidRPr="00673FAB">
              <w:rPr>
                <w:rFonts w:cs="Arial"/>
                <w:b/>
                <w:bCs/>
                <w:szCs w:val="19"/>
                <w:lang w:val="en-US"/>
              </w:rPr>
              <w:t>ЗАКАЗЧИК: ${CUSTOMER_NAME}</w:t>
            </w:r>
          </w:p>
          <w:p w:rsidR="00C262D3" w:rsidRPr="00673FAB" w:rsidRDefault="00C262D3" w:rsidP="00EF6596">
            <w:pPr>
              <w:pStyle w:val="a6"/>
              <w:widowControl w:val="0"/>
              <w:suppressAutoHyphens w:val="0"/>
              <w:jc w:val="left"/>
              <w:rPr>
                <w:rFonts w:cs="Arial"/>
                <w:bCs/>
                <w:szCs w:val="19"/>
                <w:lang w:val="en-US"/>
              </w:rPr>
            </w:pPr>
            <w:r w:rsidRPr="00673FAB">
              <w:rPr>
                <w:rFonts w:cs="Arial"/>
                <w:bCs/>
                <w:szCs w:val="19"/>
                <w:lang w:val="en-US"/>
              </w:rPr>
              <w:t>Паспорт</w:t>
            </w:r>
            <w:r w:rsidRPr="00505955">
              <w:rPr>
                <w:rFonts w:cs="Arial"/>
                <w:bCs/>
                <w:szCs w:val="19"/>
                <w:lang w:val="en-US"/>
              </w:rPr>
              <w:t>:</w:t>
            </w:r>
            <w:r w:rsidRPr="00673FAB">
              <w:rPr>
                <w:rFonts w:cs="Arial"/>
                <w:bCs/>
                <w:szCs w:val="19"/>
                <w:lang w:val="en-US"/>
              </w:rPr>
              <w:t xml:space="preserve"> ${CUSTOMER_PASSPORT}, </w:t>
            </w:r>
            <w:r w:rsidRPr="00673FAB">
              <w:rPr>
                <w:rFonts w:cs="Arial"/>
                <w:bCs/>
                <w:szCs w:val="19"/>
              </w:rPr>
              <w:t>в</w:t>
            </w:r>
            <w:r w:rsidRPr="00673FAB">
              <w:rPr>
                <w:rFonts w:cs="Arial"/>
                <w:bCs/>
                <w:szCs w:val="19"/>
                <w:lang w:val="en-US"/>
              </w:rPr>
              <w:t>ыдан</w:t>
            </w:r>
            <w:r w:rsidRPr="00505955">
              <w:rPr>
                <w:rFonts w:cs="Arial"/>
                <w:bCs/>
                <w:szCs w:val="19"/>
                <w:lang w:val="en-US"/>
              </w:rPr>
              <w:t xml:space="preserve">: </w:t>
            </w:r>
            <w:r w:rsidRPr="00673FAB">
              <w:rPr>
                <w:rFonts w:cs="Arial"/>
                <w:bCs/>
                <w:szCs w:val="19"/>
                <w:lang w:val="en-US"/>
              </w:rPr>
              <w:t xml:space="preserve">${CUSTOMER_PASSPORT_DATA} </w:t>
            </w:r>
            <w:r w:rsidR="007A665F">
              <w:rPr>
                <w:rFonts w:cs="Arial"/>
                <w:bCs/>
                <w:szCs w:val="19"/>
                <w:lang w:val="en-US"/>
              </w:rPr>
              <w:t xml:space="preserve"> </w:t>
            </w:r>
            <w:r w:rsidRPr="00673FAB">
              <w:rPr>
                <w:rFonts w:cs="Arial"/>
                <w:bCs/>
                <w:szCs w:val="19"/>
                <w:lang w:val="en-US"/>
              </w:rPr>
              <w:t>${CUSTOMER_PASSPORT_VIDAN}</w:t>
            </w:r>
          </w:p>
          <w:p w:rsidR="00C262D3" w:rsidRPr="00673FAB" w:rsidRDefault="00C262D3" w:rsidP="00EF6596">
            <w:pPr>
              <w:pStyle w:val="a6"/>
              <w:widowControl w:val="0"/>
              <w:suppressAutoHyphens w:val="0"/>
              <w:jc w:val="left"/>
              <w:rPr>
                <w:rFonts w:cs="Arial"/>
                <w:bCs/>
                <w:szCs w:val="19"/>
                <w:lang w:val="en-US"/>
              </w:rPr>
            </w:pPr>
            <w:r w:rsidRPr="00673FAB">
              <w:rPr>
                <w:rFonts w:cs="Arial"/>
                <w:bCs/>
                <w:szCs w:val="19"/>
              </w:rPr>
              <w:t>Место</w:t>
            </w:r>
            <w:r w:rsidRPr="00673FAB">
              <w:rPr>
                <w:rFonts w:cs="Arial"/>
                <w:bCs/>
                <w:szCs w:val="19"/>
                <w:lang w:val="en-US"/>
              </w:rPr>
              <w:t xml:space="preserve"> </w:t>
            </w:r>
            <w:r w:rsidRPr="00673FAB">
              <w:rPr>
                <w:rFonts w:cs="Arial"/>
                <w:bCs/>
                <w:szCs w:val="19"/>
              </w:rPr>
              <w:t>рождения</w:t>
            </w:r>
            <w:r w:rsidRPr="00673FAB">
              <w:rPr>
                <w:rFonts w:cs="Arial"/>
                <w:bCs/>
                <w:szCs w:val="19"/>
                <w:lang w:val="en-US"/>
              </w:rPr>
              <w:t>: ${CUSTOMER_ROZD}</w:t>
            </w:r>
          </w:p>
          <w:p w:rsidR="00C262D3" w:rsidRPr="00673FAB" w:rsidRDefault="00C262D3" w:rsidP="00EF6596">
            <w:pPr>
              <w:pStyle w:val="a6"/>
              <w:widowControl w:val="0"/>
              <w:suppressAutoHyphens w:val="0"/>
              <w:jc w:val="left"/>
              <w:rPr>
                <w:rFonts w:cs="Arial"/>
                <w:bCs/>
                <w:szCs w:val="19"/>
                <w:lang w:val="en-US"/>
              </w:rPr>
            </w:pPr>
            <w:r w:rsidRPr="00673FAB">
              <w:rPr>
                <w:rFonts w:cs="Arial"/>
                <w:bCs/>
                <w:szCs w:val="19"/>
              </w:rPr>
              <w:t>Зарегистрирован</w:t>
            </w:r>
            <w:r w:rsidRPr="00673FAB">
              <w:rPr>
                <w:rFonts w:cs="Arial"/>
                <w:bCs/>
                <w:szCs w:val="19"/>
                <w:lang w:val="en-US"/>
              </w:rPr>
              <w:t>: ${CUSTOMER_ADDRESS}</w:t>
            </w:r>
          </w:p>
          <w:p w:rsidR="00C262D3" w:rsidRPr="00673FAB" w:rsidRDefault="00C262D3" w:rsidP="00EF6596">
            <w:pPr>
              <w:pStyle w:val="a6"/>
              <w:widowControl w:val="0"/>
              <w:suppressAutoHyphens w:val="0"/>
              <w:jc w:val="left"/>
              <w:rPr>
                <w:rFonts w:cs="Arial"/>
                <w:bCs/>
                <w:szCs w:val="19"/>
                <w:lang w:val="en-US"/>
              </w:rPr>
            </w:pPr>
            <w:r w:rsidRPr="00673FAB">
              <w:rPr>
                <w:rFonts w:cs="Arial"/>
                <w:bCs/>
                <w:szCs w:val="19"/>
                <w:lang w:val="en-US"/>
              </w:rPr>
              <w:t xml:space="preserve">Тел. ${CUSTOMER_PHONE}, </w:t>
            </w:r>
            <w:r w:rsidR="007A665F">
              <w:rPr>
                <w:rFonts w:cs="Arial"/>
                <w:bCs/>
                <w:szCs w:val="19"/>
                <w:lang w:val="en-US"/>
              </w:rPr>
              <w:t xml:space="preserve"> </w:t>
            </w:r>
            <w:r w:rsidRPr="00673FAB">
              <w:rPr>
                <w:rFonts w:cs="Arial"/>
                <w:bCs/>
                <w:szCs w:val="19"/>
                <w:lang w:val="en-US"/>
              </w:rPr>
              <w:t>Email ${CUSTOMER_EMAIL}</w:t>
            </w:r>
          </w:p>
          <w:p w:rsidR="00C262D3" w:rsidRPr="00673FAB" w:rsidRDefault="00C262D3" w:rsidP="00EF6596">
            <w:pPr>
              <w:pStyle w:val="a6"/>
              <w:widowControl w:val="0"/>
              <w:suppressAutoHyphens w:val="0"/>
              <w:jc w:val="left"/>
              <w:rPr>
                <w:rFonts w:cs="Arial"/>
                <w:b/>
                <w:bCs/>
                <w:szCs w:val="19"/>
                <w:lang w:val="en-US"/>
              </w:rPr>
            </w:pPr>
          </w:p>
        </w:tc>
      </w:tr>
      <w:tr w:rsidR="00C262D3" w:rsidRPr="00673FAB" w:rsidTr="00EF6596">
        <w:tc>
          <w:tcPr>
            <w:tcW w:w="5227" w:type="dxa"/>
          </w:tcPr>
          <w:p w:rsidR="00C262D3" w:rsidRPr="00673FAB" w:rsidRDefault="00C262D3" w:rsidP="00EF6596">
            <w:pPr>
              <w:pStyle w:val="a6"/>
              <w:widowControl w:val="0"/>
              <w:suppressAutoHyphens w:val="0"/>
              <w:rPr>
                <w:rFonts w:cs="Arial"/>
                <w:bCs/>
                <w:szCs w:val="19"/>
              </w:rPr>
            </w:pPr>
            <w:r w:rsidRPr="00673FAB">
              <w:rPr>
                <w:rFonts w:cs="Arial"/>
                <w:bCs/>
                <w:szCs w:val="19"/>
              </w:rPr>
              <w:t>Генеральный директор ООО «Сити Строй Сервис»</w:t>
            </w:r>
          </w:p>
          <w:p w:rsidR="00C262D3" w:rsidRPr="00673FAB" w:rsidRDefault="00C262D3" w:rsidP="00EF6596">
            <w:pPr>
              <w:pStyle w:val="a6"/>
              <w:widowControl w:val="0"/>
              <w:suppressAutoHyphens w:val="0"/>
              <w:rPr>
                <w:rFonts w:cs="Arial"/>
                <w:bCs/>
                <w:szCs w:val="19"/>
              </w:rPr>
            </w:pPr>
          </w:p>
          <w:p w:rsidR="00C262D3" w:rsidRPr="00673FAB" w:rsidRDefault="00C262D3" w:rsidP="00EF6596">
            <w:pPr>
              <w:pStyle w:val="a6"/>
              <w:widowControl w:val="0"/>
              <w:suppressAutoHyphens w:val="0"/>
              <w:rPr>
                <w:rFonts w:cs="Arial"/>
                <w:bCs/>
                <w:szCs w:val="19"/>
                <w:lang w:val="en-US"/>
              </w:rPr>
            </w:pPr>
            <w:r w:rsidRPr="00673FAB">
              <w:rPr>
                <w:rFonts w:cs="Arial"/>
                <w:bCs/>
                <w:szCs w:val="19"/>
                <w:lang w:val="en-US"/>
              </w:rPr>
              <w:t xml:space="preserve">Юров М.А. </w:t>
            </w:r>
            <w:r w:rsidRPr="00673FAB">
              <w:rPr>
                <w:rFonts w:cs="Arial"/>
                <w:szCs w:val="19"/>
              </w:rPr>
              <w:t>____________</w:t>
            </w:r>
          </w:p>
          <w:p w:rsidR="00C262D3" w:rsidRPr="00673FAB" w:rsidRDefault="00C262D3" w:rsidP="00EF6596">
            <w:pPr>
              <w:pStyle w:val="a6"/>
              <w:widowControl w:val="0"/>
              <w:suppressAutoHyphens w:val="0"/>
              <w:rPr>
                <w:rFonts w:cs="Arial"/>
                <w:bCs/>
                <w:szCs w:val="19"/>
                <w:lang w:val="en-US"/>
              </w:rPr>
            </w:pPr>
          </w:p>
          <w:p w:rsidR="00C262D3" w:rsidRPr="00673FAB" w:rsidRDefault="00C262D3" w:rsidP="00EF6596">
            <w:pPr>
              <w:pStyle w:val="a6"/>
              <w:widowControl w:val="0"/>
              <w:suppressAutoHyphens w:val="0"/>
              <w:rPr>
                <w:rFonts w:cs="Arial"/>
                <w:b/>
                <w:bCs/>
                <w:szCs w:val="19"/>
                <w:lang w:val="en-US"/>
              </w:rPr>
            </w:pPr>
            <w:r w:rsidRPr="00673FAB">
              <w:rPr>
                <w:rFonts w:cs="Arial"/>
                <w:bCs/>
                <w:szCs w:val="19"/>
                <w:lang w:val="en-US"/>
              </w:rPr>
              <w:t>М.П.</w:t>
            </w:r>
          </w:p>
        </w:tc>
        <w:tc>
          <w:tcPr>
            <w:tcW w:w="5228" w:type="dxa"/>
          </w:tcPr>
          <w:p w:rsidR="00C262D3" w:rsidRPr="00673FAB" w:rsidRDefault="00C262D3" w:rsidP="00EF6596">
            <w:pPr>
              <w:widowControl w:val="0"/>
              <w:suppressAutoHyphens w:val="0"/>
              <w:rPr>
                <w:rFonts w:cs="Arial"/>
                <w:szCs w:val="19"/>
              </w:rPr>
            </w:pPr>
            <w:r w:rsidRPr="00673FAB">
              <w:rPr>
                <w:rFonts w:cs="Arial"/>
                <w:szCs w:val="19"/>
              </w:rPr>
              <w:t>Заказчик (подпись и расшифровка)</w:t>
            </w:r>
          </w:p>
          <w:p w:rsidR="00C262D3" w:rsidRPr="00673FAB" w:rsidRDefault="00C262D3" w:rsidP="00EF6596">
            <w:pPr>
              <w:widowControl w:val="0"/>
              <w:suppressAutoHyphens w:val="0"/>
              <w:ind w:left="23"/>
              <w:rPr>
                <w:rFonts w:cs="Arial"/>
                <w:szCs w:val="19"/>
              </w:rPr>
            </w:pPr>
          </w:p>
          <w:p w:rsidR="00C262D3" w:rsidRPr="00673FAB" w:rsidRDefault="00C262D3" w:rsidP="00EF6596">
            <w:pPr>
              <w:widowControl w:val="0"/>
              <w:suppressAutoHyphens w:val="0"/>
              <w:ind w:left="23"/>
              <w:rPr>
                <w:rFonts w:cs="Arial"/>
                <w:szCs w:val="19"/>
              </w:rPr>
            </w:pPr>
            <w:r w:rsidRPr="00673FAB">
              <w:rPr>
                <w:rFonts w:cs="Arial"/>
                <w:szCs w:val="19"/>
              </w:rPr>
              <w:t>${CUSTOMER_NAME</w:t>
            </w:r>
            <w:r w:rsidR="007A665F" w:rsidRPr="007A665F">
              <w:rPr>
                <w:rFonts w:cs="Arial"/>
                <w:szCs w:val="19"/>
              </w:rPr>
              <w:t>(SHORT)</w:t>
            </w:r>
            <w:r w:rsidRPr="00673FAB">
              <w:rPr>
                <w:rFonts w:cs="Arial"/>
                <w:szCs w:val="19"/>
              </w:rPr>
              <w:t>} ____________</w:t>
            </w:r>
          </w:p>
        </w:tc>
      </w:tr>
    </w:tbl>
    <w:p w:rsidR="00533E22" w:rsidRPr="00AB3AD8" w:rsidRDefault="00533E22" w:rsidP="00C262D3">
      <w:pPr>
        <w:suppressAutoHyphens w:val="0"/>
        <w:snapToGrid w:val="0"/>
        <w:jc w:val="both"/>
        <w:rPr>
          <w:rFonts w:eastAsia="Calibri" w:cs="Arial"/>
          <w:szCs w:val="19"/>
          <w:lang w:eastAsia="ru-RU"/>
        </w:rPr>
        <w:sectPr w:rsidR="00533E22" w:rsidRPr="00AB3AD8" w:rsidSect="002D2D8B">
          <w:footerReference w:type="default" r:id="rId10"/>
          <w:pgSz w:w="11907" w:h="16840"/>
          <w:pgMar w:top="851" w:right="851" w:bottom="851" w:left="851" w:header="11" w:footer="142" w:gutter="0"/>
          <w:cols w:space="720"/>
        </w:sectPr>
      </w:pPr>
    </w:p>
    <w:p w:rsidR="00686A40" w:rsidRPr="00B914A1" w:rsidRDefault="00686A40" w:rsidP="00EF6596">
      <w:pPr>
        <w:widowControl w:val="0"/>
        <w:suppressAutoHyphens w:val="0"/>
        <w:jc w:val="right"/>
        <w:rPr>
          <w:rFonts w:cs="Arial"/>
          <w:szCs w:val="19"/>
        </w:rPr>
      </w:pPr>
      <w:r w:rsidRPr="00B42F82">
        <w:rPr>
          <w:rFonts w:cs="Arial"/>
          <w:szCs w:val="19"/>
        </w:rPr>
        <w:lastRenderedPageBreak/>
        <w:t xml:space="preserve">Приложение № </w:t>
      </w:r>
      <w:r w:rsidRPr="00B914A1">
        <w:rPr>
          <w:rFonts w:cs="Arial"/>
          <w:szCs w:val="19"/>
        </w:rPr>
        <w:t>1</w:t>
      </w:r>
    </w:p>
    <w:p w:rsidR="00686A40" w:rsidRPr="00B42F82" w:rsidRDefault="00686A40" w:rsidP="00EF6596">
      <w:pPr>
        <w:widowControl w:val="0"/>
        <w:suppressAutoHyphens w:val="0"/>
        <w:jc w:val="right"/>
        <w:rPr>
          <w:rFonts w:cs="Arial"/>
          <w:szCs w:val="19"/>
        </w:rPr>
      </w:pPr>
      <w:r w:rsidRPr="00B42F82">
        <w:rPr>
          <w:rFonts w:cs="Arial"/>
          <w:szCs w:val="19"/>
        </w:rPr>
        <w:t xml:space="preserve">к Договору </w:t>
      </w:r>
      <w:r w:rsidRPr="00822A3D">
        <w:rPr>
          <w:rFonts w:cs="Arial"/>
          <w:szCs w:val="19"/>
        </w:rPr>
        <w:t xml:space="preserve">поставки и подряда </w:t>
      </w:r>
      <w:r w:rsidRPr="00B42F82">
        <w:rPr>
          <w:rFonts w:cs="Arial"/>
          <w:szCs w:val="19"/>
        </w:rPr>
        <w:t>№ ${DOC</w:t>
      </w:r>
      <w:r w:rsidRPr="00B914A1">
        <w:rPr>
          <w:rFonts w:cs="Arial"/>
          <w:szCs w:val="19"/>
        </w:rPr>
        <w:t>1</w:t>
      </w:r>
      <w:r w:rsidRPr="00B42F82">
        <w:rPr>
          <w:rFonts w:cs="Arial"/>
          <w:szCs w:val="19"/>
        </w:rPr>
        <w:t>_NUMBER}</w:t>
      </w:r>
    </w:p>
    <w:p w:rsidR="00686A40" w:rsidRDefault="00686A40" w:rsidP="00EF6596">
      <w:pPr>
        <w:widowControl w:val="0"/>
        <w:suppressAutoHyphens w:val="0"/>
        <w:jc w:val="right"/>
        <w:rPr>
          <w:rFonts w:cs="Arial"/>
          <w:szCs w:val="19"/>
        </w:rPr>
      </w:pPr>
      <w:r w:rsidRPr="00B42F82">
        <w:rPr>
          <w:rFonts w:cs="Arial"/>
          <w:szCs w:val="19"/>
        </w:rPr>
        <w:t>от ${</w:t>
      </w:r>
      <w:r w:rsidRPr="00B42F82">
        <w:rPr>
          <w:rFonts w:cs="Arial"/>
          <w:szCs w:val="19"/>
          <w:lang w:val="en-US"/>
        </w:rPr>
        <w:t>DOC</w:t>
      </w:r>
      <w:r w:rsidRPr="00686A40">
        <w:rPr>
          <w:rFonts w:cs="Arial"/>
          <w:szCs w:val="19"/>
        </w:rPr>
        <w:t>1</w:t>
      </w:r>
      <w:r w:rsidRPr="00B42F82">
        <w:rPr>
          <w:rFonts w:cs="Arial"/>
          <w:szCs w:val="19"/>
        </w:rPr>
        <w:t>_</w:t>
      </w:r>
      <w:r w:rsidRPr="00B42F82">
        <w:rPr>
          <w:rFonts w:cs="Arial"/>
          <w:szCs w:val="19"/>
          <w:lang w:val="en-US"/>
        </w:rPr>
        <w:t>DATE</w:t>
      </w:r>
      <w:r w:rsidRPr="00B42F82">
        <w:rPr>
          <w:rFonts w:cs="Arial"/>
          <w:szCs w:val="19"/>
        </w:rPr>
        <w:t>} года</w:t>
      </w:r>
    </w:p>
    <w:p w:rsidR="00686A40" w:rsidRPr="00822A3D" w:rsidRDefault="00686A40" w:rsidP="00EF6596">
      <w:pPr>
        <w:suppressAutoHyphens w:val="0"/>
        <w:snapToGrid w:val="0"/>
        <w:jc w:val="both"/>
        <w:rPr>
          <w:rFonts w:eastAsia="Calibri" w:cs="Arial"/>
          <w:szCs w:val="19"/>
          <w:lang w:eastAsia="ru-RU"/>
        </w:rPr>
      </w:pPr>
    </w:p>
    <w:p w:rsidR="00686A40" w:rsidRDefault="00686A40" w:rsidP="00EF6596">
      <w:pPr>
        <w:pStyle w:val="1"/>
        <w:rPr>
          <w:rFonts w:eastAsia="Calibri"/>
          <w:lang w:eastAsia="ru-RU"/>
        </w:rPr>
      </w:pPr>
      <w:r w:rsidRPr="00822A3D">
        <w:rPr>
          <w:rFonts w:eastAsia="Calibri"/>
          <w:lang w:eastAsia="ru-RU"/>
        </w:rPr>
        <w:t>ФОРМА С</w:t>
      </w:r>
      <w:r>
        <w:rPr>
          <w:rFonts w:eastAsia="Calibri"/>
          <w:lang w:eastAsia="ru-RU"/>
        </w:rPr>
        <w:t>ПЕЦИФИКАЦИИ</w:t>
      </w:r>
    </w:p>
    <w:p w:rsidR="00686A40" w:rsidRPr="00822A3D" w:rsidRDefault="00686A40" w:rsidP="00EF6596">
      <w:pPr>
        <w:suppressAutoHyphens w:val="0"/>
        <w:snapToGrid w:val="0"/>
        <w:jc w:val="both"/>
        <w:rPr>
          <w:rFonts w:eastAsia="Calibri" w:cs="Arial"/>
          <w:szCs w:val="19"/>
          <w:lang w:eastAsia="ru-RU"/>
        </w:rPr>
      </w:pPr>
    </w:p>
    <w:tbl>
      <w:tblPr>
        <w:tblW w:w="10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704"/>
        <w:gridCol w:w="2126"/>
        <w:gridCol w:w="7376"/>
      </w:tblGrid>
      <w:tr w:rsidR="00686A40" w:rsidRPr="00822A3D" w:rsidTr="00EF6596">
        <w:trPr>
          <w:cantSplit/>
        </w:trPr>
        <w:tc>
          <w:tcPr>
            <w:tcW w:w="704" w:type="dxa"/>
          </w:tcPr>
          <w:p w:rsidR="00686A40" w:rsidRPr="00822A3D" w:rsidRDefault="00686A40" w:rsidP="00686A40">
            <w:pPr>
              <w:suppressAutoHyphens w:val="0"/>
              <w:snapToGrid w:val="0"/>
              <w:jc w:val="center"/>
              <w:rPr>
                <w:rFonts w:eastAsia="Calibri" w:cs="Arial"/>
                <w:szCs w:val="19"/>
                <w:lang w:eastAsia="ru-RU"/>
              </w:rPr>
            </w:pPr>
            <w:r w:rsidRPr="00822A3D">
              <w:rPr>
                <w:rFonts w:eastAsia="Calibri" w:cs="Arial"/>
                <w:szCs w:val="19"/>
                <w:lang w:eastAsia="ru-RU"/>
              </w:rPr>
              <w:t>1.</w:t>
            </w:r>
          </w:p>
        </w:tc>
        <w:tc>
          <w:tcPr>
            <w:tcW w:w="2126" w:type="dxa"/>
          </w:tcPr>
          <w:p w:rsidR="00686A40" w:rsidRPr="00822A3D" w:rsidRDefault="00686A40" w:rsidP="00686A40">
            <w:pPr>
              <w:suppressAutoHyphens w:val="0"/>
              <w:snapToGrid w:val="0"/>
              <w:jc w:val="both"/>
              <w:rPr>
                <w:rFonts w:eastAsia="Calibri" w:cs="Arial"/>
                <w:szCs w:val="19"/>
                <w:lang w:eastAsia="ru-RU"/>
              </w:rPr>
            </w:pPr>
            <w:r w:rsidRPr="00822A3D">
              <w:rPr>
                <w:rFonts w:eastAsia="Calibri" w:cs="Arial"/>
                <w:szCs w:val="19"/>
                <w:lang w:eastAsia="ru-RU"/>
              </w:rPr>
              <w:t>Исполнитель:</w:t>
            </w:r>
          </w:p>
        </w:tc>
        <w:tc>
          <w:tcPr>
            <w:tcW w:w="7376" w:type="dxa"/>
          </w:tcPr>
          <w:p w:rsidR="00686A40" w:rsidRPr="00822A3D" w:rsidRDefault="00686A40" w:rsidP="00686A40">
            <w:pPr>
              <w:suppressAutoHyphens w:val="0"/>
              <w:snapToGrid w:val="0"/>
              <w:jc w:val="both"/>
              <w:rPr>
                <w:rFonts w:eastAsia="Calibri" w:cs="Arial"/>
                <w:szCs w:val="19"/>
                <w:lang w:eastAsia="ru-RU"/>
              </w:rPr>
            </w:pPr>
          </w:p>
        </w:tc>
      </w:tr>
      <w:tr w:rsidR="00686A40" w:rsidRPr="00822A3D" w:rsidTr="00EF6596">
        <w:trPr>
          <w:cantSplit/>
        </w:trPr>
        <w:tc>
          <w:tcPr>
            <w:tcW w:w="704" w:type="dxa"/>
          </w:tcPr>
          <w:p w:rsidR="00686A40" w:rsidRPr="00822A3D" w:rsidRDefault="00686A40" w:rsidP="00686A40">
            <w:pPr>
              <w:suppressAutoHyphens w:val="0"/>
              <w:snapToGrid w:val="0"/>
              <w:jc w:val="center"/>
              <w:rPr>
                <w:rFonts w:eastAsia="Calibri" w:cs="Arial"/>
                <w:szCs w:val="19"/>
                <w:lang w:eastAsia="ru-RU"/>
              </w:rPr>
            </w:pPr>
            <w:r w:rsidRPr="00822A3D">
              <w:rPr>
                <w:rFonts w:eastAsia="Calibri" w:cs="Arial"/>
                <w:szCs w:val="19"/>
                <w:lang w:eastAsia="ru-RU"/>
              </w:rPr>
              <w:t>2.</w:t>
            </w:r>
          </w:p>
        </w:tc>
        <w:tc>
          <w:tcPr>
            <w:tcW w:w="2126" w:type="dxa"/>
          </w:tcPr>
          <w:p w:rsidR="00686A40" w:rsidRPr="00822A3D" w:rsidRDefault="00686A40" w:rsidP="00686A40">
            <w:pPr>
              <w:suppressAutoHyphens w:val="0"/>
              <w:snapToGrid w:val="0"/>
              <w:jc w:val="both"/>
              <w:rPr>
                <w:rFonts w:eastAsia="Calibri" w:cs="Arial"/>
                <w:szCs w:val="19"/>
                <w:lang w:eastAsia="ru-RU"/>
              </w:rPr>
            </w:pPr>
            <w:r w:rsidRPr="00822A3D">
              <w:rPr>
                <w:rFonts w:eastAsia="Calibri" w:cs="Arial"/>
                <w:szCs w:val="19"/>
                <w:lang w:eastAsia="ru-RU"/>
              </w:rPr>
              <w:t>Заказчик:</w:t>
            </w:r>
          </w:p>
        </w:tc>
        <w:tc>
          <w:tcPr>
            <w:tcW w:w="7376" w:type="dxa"/>
          </w:tcPr>
          <w:p w:rsidR="00686A40" w:rsidRPr="00822A3D" w:rsidRDefault="00686A40" w:rsidP="00686A40">
            <w:pPr>
              <w:suppressAutoHyphens w:val="0"/>
              <w:snapToGrid w:val="0"/>
              <w:jc w:val="both"/>
              <w:rPr>
                <w:rFonts w:eastAsia="Calibri" w:cs="Arial"/>
                <w:szCs w:val="19"/>
                <w:lang w:eastAsia="ru-RU"/>
              </w:rPr>
            </w:pPr>
          </w:p>
        </w:tc>
      </w:tr>
      <w:tr w:rsidR="00686A40" w:rsidRPr="00822A3D" w:rsidTr="00EF6596">
        <w:trPr>
          <w:cantSplit/>
        </w:trPr>
        <w:tc>
          <w:tcPr>
            <w:tcW w:w="704" w:type="dxa"/>
          </w:tcPr>
          <w:p w:rsidR="00686A40" w:rsidRPr="00822A3D" w:rsidRDefault="00686A40" w:rsidP="00686A40">
            <w:pPr>
              <w:suppressAutoHyphens w:val="0"/>
              <w:snapToGrid w:val="0"/>
              <w:jc w:val="center"/>
              <w:rPr>
                <w:rFonts w:eastAsia="Calibri" w:cs="Arial"/>
                <w:szCs w:val="19"/>
                <w:lang w:eastAsia="ru-RU"/>
              </w:rPr>
            </w:pPr>
            <w:r w:rsidRPr="00822A3D">
              <w:rPr>
                <w:rFonts w:eastAsia="Calibri" w:cs="Arial"/>
                <w:szCs w:val="19"/>
                <w:lang w:eastAsia="ru-RU"/>
              </w:rPr>
              <w:t>3.</w:t>
            </w:r>
          </w:p>
        </w:tc>
        <w:tc>
          <w:tcPr>
            <w:tcW w:w="2126" w:type="dxa"/>
          </w:tcPr>
          <w:p w:rsidR="00686A40" w:rsidRPr="00822A3D" w:rsidRDefault="00686A40" w:rsidP="00686A40">
            <w:pPr>
              <w:suppressAutoHyphens w:val="0"/>
              <w:snapToGrid w:val="0"/>
              <w:jc w:val="both"/>
              <w:rPr>
                <w:rFonts w:eastAsia="Calibri" w:cs="Arial"/>
                <w:szCs w:val="19"/>
                <w:lang w:eastAsia="ru-RU"/>
              </w:rPr>
            </w:pPr>
            <w:r w:rsidRPr="00822A3D">
              <w:rPr>
                <w:rFonts w:eastAsia="Calibri" w:cs="Arial"/>
                <w:szCs w:val="19"/>
                <w:lang w:eastAsia="ru-RU"/>
              </w:rPr>
              <w:t>Место поставки:</w:t>
            </w:r>
          </w:p>
        </w:tc>
        <w:tc>
          <w:tcPr>
            <w:tcW w:w="7376" w:type="dxa"/>
          </w:tcPr>
          <w:p w:rsidR="00686A40" w:rsidRPr="00822A3D" w:rsidRDefault="00686A40" w:rsidP="00686A40">
            <w:pPr>
              <w:suppressAutoHyphens w:val="0"/>
              <w:snapToGrid w:val="0"/>
              <w:jc w:val="both"/>
              <w:rPr>
                <w:rFonts w:eastAsia="Calibri" w:cs="Arial"/>
                <w:szCs w:val="19"/>
                <w:lang w:eastAsia="ru-RU"/>
              </w:rPr>
            </w:pPr>
          </w:p>
        </w:tc>
      </w:tr>
    </w:tbl>
    <w:p w:rsidR="00686A40" w:rsidRDefault="00686A40" w:rsidP="00EF6596">
      <w:pPr>
        <w:suppressAutoHyphens w:val="0"/>
        <w:snapToGrid w:val="0"/>
        <w:jc w:val="both"/>
        <w:rPr>
          <w:rFonts w:eastAsia="Calibri" w:cs="Arial"/>
          <w:szCs w:val="19"/>
          <w:lang w:eastAsia="ru-RU"/>
        </w:rPr>
      </w:pPr>
    </w:p>
    <w:p w:rsidR="00686A40" w:rsidRDefault="00686A40" w:rsidP="00EF6596">
      <w:pPr>
        <w:suppressAutoHyphens w:val="0"/>
        <w:snapToGrid w:val="0"/>
        <w:jc w:val="both"/>
        <w:rPr>
          <w:rFonts w:eastAsia="Calibri" w:cs="Arial"/>
          <w:szCs w:val="19"/>
          <w:lang w:eastAsia="ru-RU"/>
        </w:rPr>
      </w:pPr>
      <w:r w:rsidRPr="00822A3D">
        <w:rPr>
          <w:rFonts w:eastAsia="Calibri" w:cs="Arial"/>
          <w:szCs w:val="19"/>
          <w:lang w:eastAsia="ru-RU"/>
        </w:rPr>
        <w:t xml:space="preserve">Номенклатура продукции, подлежащей доставке </w:t>
      </w:r>
      <w:r w:rsidRPr="00822A3D">
        <w:rPr>
          <w:rFonts w:eastAsia="Calibri" w:cs="Arial"/>
          <w:szCs w:val="19"/>
          <w:lang w:eastAsia="en-US"/>
        </w:rPr>
        <w:t>–</w:t>
      </w:r>
    </w:p>
    <w:p w:rsidR="00686A40" w:rsidRDefault="00686A40" w:rsidP="00EF6596">
      <w:pPr>
        <w:suppressAutoHyphens w:val="0"/>
        <w:snapToGrid w:val="0"/>
        <w:jc w:val="both"/>
        <w:rPr>
          <w:rFonts w:eastAsia="Calibri" w:cs="Arial"/>
          <w:szCs w:val="19"/>
          <w:lang w:eastAsia="ru-RU"/>
        </w:rPr>
      </w:pPr>
    </w:p>
    <w:p w:rsidR="00686A40" w:rsidRDefault="00686A40" w:rsidP="00EF6596">
      <w:pPr>
        <w:suppressAutoHyphens w:val="0"/>
        <w:snapToGrid w:val="0"/>
        <w:jc w:val="both"/>
        <w:rPr>
          <w:rFonts w:eastAsia="Calibri" w:cs="Arial"/>
          <w:szCs w:val="19"/>
          <w:lang w:eastAsia="ru-RU"/>
        </w:rPr>
      </w:pPr>
      <w:r w:rsidRPr="00822A3D">
        <w:rPr>
          <w:rFonts w:eastAsia="Calibri" w:cs="Arial"/>
          <w:szCs w:val="19"/>
          <w:lang w:eastAsia="ru-RU"/>
        </w:rPr>
        <w:t xml:space="preserve">Стоимость Работ </w:t>
      </w:r>
      <w:r w:rsidRPr="00822A3D">
        <w:rPr>
          <w:rFonts w:eastAsia="Calibri" w:cs="Arial"/>
          <w:szCs w:val="19"/>
          <w:lang w:eastAsia="en-US"/>
        </w:rPr>
        <w:t>–</w:t>
      </w:r>
    </w:p>
    <w:p w:rsidR="00686A40" w:rsidRPr="00822A3D" w:rsidRDefault="00686A40" w:rsidP="00EF6596">
      <w:pPr>
        <w:suppressAutoHyphens w:val="0"/>
        <w:snapToGrid w:val="0"/>
        <w:jc w:val="both"/>
        <w:rPr>
          <w:rFonts w:eastAsia="Calibri" w:cs="Arial"/>
          <w:szCs w:val="19"/>
          <w:lang w:eastAsia="ru-RU"/>
        </w:rPr>
      </w:pPr>
    </w:p>
    <w:tbl>
      <w:tblPr>
        <w:tblW w:w="10198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ayout w:type="fixed"/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701"/>
        <w:gridCol w:w="4394"/>
        <w:gridCol w:w="1415"/>
        <w:gridCol w:w="995"/>
        <w:gridCol w:w="1276"/>
        <w:gridCol w:w="1417"/>
      </w:tblGrid>
      <w:tr w:rsidR="00686A40" w:rsidRPr="00822A3D" w:rsidTr="00EF6596">
        <w:trPr>
          <w:cantSplit/>
        </w:trPr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86A40" w:rsidRPr="00822A3D" w:rsidRDefault="00686A40" w:rsidP="00686A40">
            <w:pPr>
              <w:suppressAutoHyphens w:val="0"/>
              <w:snapToGrid w:val="0"/>
              <w:jc w:val="center"/>
              <w:rPr>
                <w:rFonts w:eastAsia="Calibri" w:cs="Arial"/>
                <w:szCs w:val="19"/>
                <w:lang w:eastAsia="ru-RU"/>
              </w:rPr>
            </w:pPr>
            <w:r w:rsidRPr="00822A3D">
              <w:rPr>
                <w:rFonts w:eastAsia="Calibri" w:cs="Arial"/>
                <w:szCs w:val="19"/>
                <w:lang w:eastAsia="ru-RU"/>
              </w:rPr>
              <w:t>№</w:t>
            </w:r>
          </w:p>
        </w:tc>
        <w:tc>
          <w:tcPr>
            <w:tcW w:w="4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86A40" w:rsidRPr="00822A3D" w:rsidRDefault="00686A40" w:rsidP="00686A40">
            <w:pPr>
              <w:suppressAutoHyphens w:val="0"/>
              <w:snapToGrid w:val="0"/>
              <w:jc w:val="center"/>
              <w:rPr>
                <w:rFonts w:eastAsia="Calibri" w:cs="Arial"/>
                <w:szCs w:val="19"/>
                <w:lang w:eastAsia="ru-RU"/>
              </w:rPr>
            </w:pPr>
            <w:r w:rsidRPr="00822A3D">
              <w:rPr>
                <w:rFonts w:eastAsia="Calibri" w:cs="Arial"/>
                <w:szCs w:val="19"/>
                <w:lang w:eastAsia="ru-RU"/>
              </w:rPr>
              <w:t>Наименование продукции</w:t>
            </w:r>
          </w:p>
        </w:tc>
        <w:tc>
          <w:tcPr>
            <w:tcW w:w="1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86A40" w:rsidRPr="00822A3D" w:rsidRDefault="00686A40" w:rsidP="00686A40">
            <w:pPr>
              <w:suppressAutoHyphens w:val="0"/>
              <w:snapToGrid w:val="0"/>
              <w:jc w:val="center"/>
              <w:rPr>
                <w:rFonts w:eastAsia="Calibri" w:cs="Arial"/>
                <w:szCs w:val="19"/>
                <w:lang w:eastAsia="ru-RU"/>
              </w:rPr>
            </w:pPr>
            <w:r w:rsidRPr="00822A3D">
              <w:rPr>
                <w:rFonts w:eastAsia="Calibri" w:cs="Arial"/>
                <w:szCs w:val="19"/>
                <w:lang w:eastAsia="ru-RU"/>
              </w:rPr>
              <w:t>Единица измерения</w:t>
            </w:r>
          </w:p>
        </w:tc>
        <w:tc>
          <w:tcPr>
            <w:tcW w:w="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86A40" w:rsidRPr="00822A3D" w:rsidRDefault="00686A40" w:rsidP="00686A40">
            <w:pPr>
              <w:suppressAutoHyphens w:val="0"/>
              <w:snapToGrid w:val="0"/>
              <w:jc w:val="center"/>
              <w:rPr>
                <w:rFonts w:eastAsia="Calibri" w:cs="Arial"/>
                <w:szCs w:val="19"/>
                <w:lang w:eastAsia="ru-RU"/>
              </w:rPr>
            </w:pPr>
            <w:r w:rsidRPr="00822A3D">
              <w:rPr>
                <w:rFonts w:eastAsia="Calibri" w:cs="Arial"/>
                <w:szCs w:val="19"/>
                <w:lang w:eastAsia="ru-RU"/>
              </w:rPr>
              <w:t>Кол-во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86A40" w:rsidRPr="00822A3D" w:rsidRDefault="00686A40" w:rsidP="00686A40">
            <w:pPr>
              <w:suppressAutoHyphens w:val="0"/>
              <w:snapToGrid w:val="0"/>
              <w:jc w:val="center"/>
              <w:rPr>
                <w:rFonts w:eastAsia="Calibri" w:cs="Arial"/>
                <w:szCs w:val="19"/>
                <w:lang w:eastAsia="ru-RU"/>
              </w:rPr>
            </w:pPr>
            <w:r w:rsidRPr="00822A3D">
              <w:rPr>
                <w:rFonts w:eastAsia="Calibri" w:cs="Arial"/>
                <w:szCs w:val="19"/>
                <w:lang w:eastAsia="ru-RU"/>
              </w:rPr>
              <w:t>Цена без НДС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86A40" w:rsidRPr="00822A3D" w:rsidRDefault="00686A40" w:rsidP="00686A40">
            <w:pPr>
              <w:suppressAutoHyphens w:val="0"/>
              <w:snapToGrid w:val="0"/>
              <w:jc w:val="center"/>
              <w:rPr>
                <w:rFonts w:eastAsia="Calibri" w:cs="Arial"/>
                <w:szCs w:val="19"/>
                <w:lang w:eastAsia="ru-RU"/>
              </w:rPr>
            </w:pPr>
            <w:r w:rsidRPr="00822A3D">
              <w:rPr>
                <w:rFonts w:eastAsia="Calibri" w:cs="Arial"/>
                <w:szCs w:val="19"/>
                <w:lang w:eastAsia="ru-RU"/>
              </w:rPr>
              <w:t>Сумма  (руб.)</w:t>
            </w:r>
          </w:p>
        </w:tc>
      </w:tr>
      <w:tr w:rsidR="00686A40" w:rsidRPr="00822A3D" w:rsidTr="00EF6596">
        <w:trPr>
          <w:cantSplit/>
        </w:trPr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86A40" w:rsidRPr="00822A3D" w:rsidRDefault="00686A40" w:rsidP="00686A40">
            <w:pPr>
              <w:suppressAutoHyphens w:val="0"/>
              <w:snapToGrid w:val="0"/>
              <w:jc w:val="center"/>
              <w:rPr>
                <w:rFonts w:eastAsia="Calibri" w:cs="Arial"/>
                <w:szCs w:val="19"/>
                <w:lang w:eastAsia="ru-RU"/>
              </w:rPr>
            </w:pPr>
            <w:r w:rsidRPr="00822A3D">
              <w:rPr>
                <w:rFonts w:eastAsia="Calibri" w:cs="Arial"/>
                <w:szCs w:val="19"/>
                <w:lang w:eastAsia="ru-RU"/>
              </w:rPr>
              <w:t>1.</w:t>
            </w:r>
          </w:p>
        </w:tc>
        <w:tc>
          <w:tcPr>
            <w:tcW w:w="4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86A40" w:rsidRPr="00822A3D" w:rsidRDefault="00686A40" w:rsidP="00686A40">
            <w:pPr>
              <w:suppressAutoHyphens w:val="0"/>
              <w:snapToGrid w:val="0"/>
              <w:jc w:val="both"/>
              <w:rPr>
                <w:rFonts w:eastAsia="Calibri" w:cs="Arial"/>
                <w:szCs w:val="19"/>
                <w:lang w:eastAsia="ru-RU"/>
              </w:rPr>
            </w:pPr>
          </w:p>
        </w:tc>
        <w:tc>
          <w:tcPr>
            <w:tcW w:w="1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86A40" w:rsidRPr="00822A3D" w:rsidRDefault="00686A40" w:rsidP="00686A40">
            <w:pPr>
              <w:suppressAutoHyphens w:val="0"/>
              <w:snapToGrid w:val="0"/>
              <w:jc w:val="both"/>
              <w:rPr>
                <w:rFonts w:eastAsia="Calibri" w:cs="Arial"/>
                <w:szCs w:val="19"/>
                <w:lang w:eastAsia="ru-RU"/>
              </w:rPr>
            </w:pPr>
          </w:p>
        </w:tc>
        <w:tc>
          <w:tcPr>
            <w:tcW w:w="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86A40" w:rsidRPr="00822A3D" w:rsidRDefault="00686A40" w:rsidP="00686A40">
            <w:pPr>
              <w:suppressAutoHyphens w:val="0"/>
              <w:snapToGrid w:val="0"/>
              <w:jc w:val="both"/>
              <w:rPr>
                <w:rFonts w:eastAsia="Calibri" w:cs="Arial"/>
                <w:szCs w:val="19"/>
                <w:lang w:eastAsia="ru-RU"/>
              </w:rPr>
            </w:pP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86A40" w:rsidRPr="00822A3D" w:rsidRDefault="00686A40" w:rsidP="00686A40">
            <w:pPr>
              <w:suppressAutoHyphens w:val="0"/>
              <w:snapToGrid w:val="0"/>
              <w:jc w:val="both"/>
              <w:rPr>
                <w:rFonts w:eastAsia="Calibri" w:cs="Arial"/>
                <w:szCs w:val="19"/>
                <w:lang w:eastAsia="ru-RU"/>
              </w:rPr>
            </w:pP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86A40" w:rsidRPr="00822A3D" w:rsidRDefault="00686A40" w:rsidP="00686A40">
            <w:pPr>
              <w:suppressAutoHyphens w:val="0"/>
              <w:snapToGrid w:val="0"/>
              <w:jc w:val="both"/>
              <w:rPr>
                <w:rFonts w:eastAsia="Calibri" w:cs="Arial"/>
                <w:szCs w:val="19"/>
                <w:lang w:eastAsia="ru-RU"/>
              </w:rPr>
            </w:pPr>
          </w:p>
        </w:tc>
      </w:tr>
      <w:tr w:rsidR="00686A40" w:rsidRPr="00822A3D" w:rsidTr="00EF6596">
        <w:trPr>
          <w:cantSplit/>
        </w:trPr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86A40" w:rsidRPr="00822A3D" w:rsidRDefault="00686A40" w:rsidP="00686A40">
            <w:pPr>
              <w:suppressAutoHyphens w:val="0"/>
              <w:snapToGrid w:val="0"/>
              <w:jc w:val="center"/>
              <w:rPr>
                <w:rFonts w:eastAsia="Calibri" w:cs="Arial"/>
                <w:szCs w:val="19"/>
                <w:lang w:eastAsia="ru-RU"/>
              </w:rPr>
            </w:pPr>
            <w:r w:rsidRPr="00822A3D">
              <w:rPr>
                <w:rFonts w:eastAsia="Calibri" w:cs="Arial"/>
                <w:szCs w:val="19"/>
                <w:lang w:eastAsia="ru-RU"/>
              </w:rPr>
              <w:t>2.</w:t>
            </w:r>
          </w:p>
        </w:tc>
        <w:tc>
          <w:tcPr>
            <w:tcW w:w="4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86A40" w:rsidRPr="00822A3D" w:rsidRDefault="00686A40" w:rsidP="00686A40">
            <w:pPr>
              <w:suppressAutoHyphens w:val="0"/>
              <w:snapToGrid w:val="0"/>
              <w:jc w:val="both"/>
              <w:rPr>
                <w:rFonts w:eastAsia="Calibri" w:cs="Arial"/>
                <w:szCs w:val="19"/>
                <w:lang w:eastAsia="ru-RU"/>
              </w:rPr>
            </w:pPr>
          </w:p>
        </w:tc>
        <w:tc>
          <w:tcPr>
            <w:tcW w:w="1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86A40" w:rsidRPr="00822A3D" w:rsidRDefault="00686A40" w:rsidP="00686A40">
            <w:pPr>
              <w:suppressAutoHyphens w:val="0"/>
              <w:snapToGrid w:val="0"/>
              <w:jc w:val="both"/>
              <w:rPr>
                <w:rFonts w:eastAsia="Calibri" w:cs="Arial"/>
                <w:szCs w:val="19"/>
                <w:lang w:eastAsia="ru-RU"/>
              </w:rPr>
            </w:pPr>
          </w:p>
        </w:tc>
        <w:tc>
          <w:tcPr>
            <w:tcW w:w="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86A40" w:rsidRPr="00822A3D" w:rsidRDefault="00686A40" w:rsidP="00686A40">
            <w:pPr>
              <w:suppressAutoHyphens w:val="0"/>
              <w:snapToGrid w:val="0"/>
              <w:jc w:val="both"/>
              <w:rPr>
                <w:rFonts w:eastAsia="Calibri" w:cs="Arial"/>
                <w:szCs w:val="19"/>
                <w:lang w:eastAsia="ru-RU"/>
              </w:rPr>
            </w:pP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86A40" w:rsidRPr="00822A3D" w:rsidRDefault="00686A40" w:rsidP="00686A40">
            <w:pPr>
              <w:suppressAutoHyphens w:val="0"/>
              <w:snapToGrid w:val="0"/>
              <w:jc w:val="both"/>
              <w:rPr>
                <w:rFonts w:eastAsia="Calibri" w:cs="Arial"/>
                <w:szCs w:val="19"/>
                <w:lang w:eastAsia="ru-RU"/>
              </w:rPr>
            </w:pP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86A40" w:rsidRPr="00822A3D" w:rsidRDefault="00686A40" w:rsidP="00686A40">
            <w:pPr>
              <w:suppressAutoHyphens w:val="0"/>
              <w:snapToGrid w:val="0"/>
              <w:jc w:val="both"/>
              <w:rPr>
                <w:rFonts w:eastAsia="Calibri" w:cs="Arial"/>
                <w:szCs w:val="19"/>
                <w:lang w:eastAsia="ru-RU"/>
              </w:rPr>
            </w:pPr>
          </w:p>
        </w:tc>
      </w:tr>
      <w:tr w:rsidR="00686A40" w:rsidRPr="00822A3D" w:rsidTr="00EF6596">
        <w:trPr>
          <w:cantSplit/>
        </w:trPr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86A40" w:rsidRPr="00822A3D" w:rsidRDefault="00686A40" w:rsidP="00686A40">
            <w:pPr>
              <w:suppressAutoHyphens w:val="0"/>
              <w:snapToGrid w:val="0"/>
              <w:jc w:val="center"/>
              <w:rPr>
                <w:rFonts w:eastAsia="Calibri" w:cs="Arial"/>
                <w:szCs w:val="19"/>
                <w:lang w:eastAsia="ru-RU"/>
              </w:rPr>
            </w:pPr>
            <w:r w:rsidRPr="00822A3D">
              <w:rPr>
                <w:rFonts w:eastAsia="Calibri" w:cs="Arial"/>
                <w:szCs w:val="19"/>
                <w:lang w:eastAsia="ru-RU"/>
              </w:rPr>
              <w:t>3.</w:t>
            </w:r>
          </w:p>
        </w:tc>
        <w:tc>
          <w:tcPr>
            <w:tcW w:w="4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86A40" w:rsidRPr="00822A3D" w:rsidRDefault="00686A40" w:rsidP="00686A40">
            <w:pPr>
              <w:suppressAutoHyphens w:val="0"/>
              <w:snapToGrid w:val="0"/>
              <w:jc w:val="both"/>
              <w:rPr>
                <w:rFonts w:eastAsia="Calibri" w:cs="Arial"/>
                <w:szCs w:val="19"/>
                <w:lang w:eastAsia="ru-RU"/>
              </w:rPr>
            </w:pPr>
          </w:p>
        </w:tc>
        <w:tc>
          <w:tcPr>
            <w:tcW w:w="1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86A40" w:rsidRPr="00822A3D" w:rsidRDefault="00686A40" w:rsidP="00686A40">
            <w:pPr>
              <w:suppressAutoHyphens w:val="0"/>
              <w:snapToGrid w:val="0"/>
              <w:jc w:val="both"/>
              <w:rPr>
                <w:rFonts w:eastAsia="Calibri" w:cs="Arial"/>
                <w:szCs w:val="19"/>
                <w:lang w:eastAsia="ru-RU"/>
              </w:rPr>
            </w:pPr>
          </w:p>
        </w:tc>
        <w:tc>
          <w:tcPr>
            <w:tcW w:w="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86A40" w:rsidRPr="00822A3D" w:rsidRDefault="00686A40" w:rsidP="00686A40">
            <w:pPr>
              <w:suppressAutoHyphens w:val="0"/>
              <w:snapToGrid w:val="0"/>
              <w:jc w:val="both"/>
              <w:rPr>
                <w:rFonts w:eastAsia="Calibri" w:cs="Arial"/>
                <w:szCs w:val="19"/>
                <w:lang w:eastAsia="ru-RU"/>
              </w:rPr>
            </w:pP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86A40" w:rsidRPr="00822A3D" w:rsidRDefault="00686A40" w:rsidP="00686A40">
            <w:pPr>
              <w:suppressAutoHyphens w:val="0"/>
              <w:snapToGrid w:val="0"/>
              <w:jc w:val="both"/>
              <w:rPr>
                <w:rFonts w:eastAsia="Calibri" w:cs="Arial"/>
                <w:szCs w:val="19"/>
                <w:lang w:eastAsia="ru-RU"/>
              </w:rPr>
            </w:pP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86A40" w:rsidRPr="00822A3D" w:rsidRDefault="00686A40" w:rsidP="00686A40">
            <w:pPr>
              <w:suppressAutoHyphens w:val="0"/>
              <w:snapToGrid w:val="0"/>
              <w:jc w:val="both"/>
              <w:rPr>
                <w:rFonts w:eastAsia="Calibri" w:cs="Arial"/>
                <w:szCs w:val="19"/>
                <w:lang w:eastAsia="ru-RU"/>
              </w:rPr>
            </w:pPr>
          </w:p>
        </w:tc>
      </w:tr>
      <w:tr w:rsidR="00686A40" w:rsidRPr="00822A3D" w:rsidTr="00EF6596">
        <w:trPr>
          <w:cantSplit/>
        </w:trPr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86A40" w:rsidRPr="00822A3D" w:rsidRDefault="00686A40" w:rsidP="00686A40">
            <w:pPr>
              <w:suppressAutoHyphens w:val="0"/>
              <w:snapToGrid w:val="0"/>
              <w:jc w:val="center"/>
              <w:rPr>
                <w:rFonts w:eastAsia="Calibri" w:cs="Arial"/>
                <w:szCs w:val="19"/>
                <w:lang w:eastAsia="ru-RU"/>
              </w:rPr>
            </w:pPr>
            <w:r w:rsidRPr="00822A3D">
              <w:rPr>
                <w:rFonts w:eastAsia="Calibri" w:cs="Arial"/>
                <w:szCs w:val="19"/>
                <w:lang w:eastAsia="ru-RU"/>
              </w:rPr>
              <w:t>4.</w:t>
            </w:r>
          </w:p>
        </w:tc>
        <w:tc>
          <w:tcPr>
            <w:tcW w:w="4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86A40" w:rsidRPr="00822A3D" w:rsidRDefault="00686A40" w:rsidP="00686A40">
            <w:pPr>
              <w:suppressAutoHyphens w:val="0"/>
              <w:snapToGrid w:val="0"/>
              <w:jc w:val="both"/>
              <w:rPr>
                <w:rFonts w:eastAsia="Calibri" w:cs="Arial"/>
                <w:szCs w:val="19"/>
                <w:lang w:eastAsia="ru-RU"/>
              </w:rPr>
            </w:pPr>
          </w:p>
        </w:tc>
        <w:tc>
          <w:tcPr>
            <w:tcW w:w="1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86A40" w:rsidRPr="00822A3D" w:rsidRDefault="00686A40" w:rsidP="00686A40">
            <w:pPr>
              <w:suppressAutoHyphens w:val="0"/>
              <w:snapToGrid w:val="0"/>
              <w:jc w:val="both"/>
              <w:rPr>
                <w:rFonts w:eastAsia="Calibri" w:cs="Arial"/>
                <w:szCs w:val="19"/>
                <w:lang w:eastAsia="ru-RU"/>
              </w:rPr>
            </w:pPr>
          </w:p>
        </w:tc>
        <w:tc>
          <w:tcPr>
            <w:tcW w:w="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86A40" w:rsidRPr="00822A3D" w:rsidRDefault="00686A40" w:rsidP="00686A40">
            <w:pPr>
              <w:suppressAutoHyphens w:val="0"/>
              <w:snapToGrid w:val="0"/>
              <w:jc w:val="both"/>
              <w:rPr>
                <w:rFonts w:eastAsia="Calibri" w:cs="Arial"/>
                <w:szCs w:val="19"/>
                <w:lang w:eastAsia="ru-RU"/>
              </w:rPr>
            </w:pP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86A40" w:rsidRPr="00822A3D" w:rsidRDefault="00686A40" w:rsidP="00686A40">
            <w:pPr>
              <w:suppressAutoHyphens w:val="0"/>
              <w:snapToGrid w:val="0"/>
              <w:jc w:val="both"/>
              <w:rPr>
                <w:rFonts w:eastAsia="Calibri" w:cs="Arial"/>
                <w:szCs w:val="19"/>
                <w:lang w:eastAsia="ru-RU"/>
              </w:rPr>
            </w:pP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86A40" w:rsidRPr="00822A3D" w:rsidRDefault="00686A40" w:rsidP="00686A40">
            <w:pPr>
              <w:suppressAutoHyphens w:val="0"/>
              <w:snapToGrid w:val="0"/>
              <w:jc w:val="both"/>
              <w:rPr>
                <w:rFonts w:eastAsia="Calibri" w:cs="Arial"/>
                <w:szCs w:val="19"/>
                <w:lang w:eastAsia="ru-RU"/>
              </w:rPr>
            </w:pPr>
          </w:p>
        </w:tc>
      </w:tr>
      <w:tr w:rsidR="00686A40" w:rsidRPr="00822A3D" w:rsidTr="00EF6596">
        <w:trPr>
          <w:cantSplit/>
        </w:trPr>
        <w:tc>
          <w:tcPr>
            <w:tcW w:w="8781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86A40" w:rsidRPr="00822A3D" w:rsidRDefault="00686A40" w:rsidP="00686A40">
            <w:pPr>
              <w:suppressAutoHyphens w:val="0"/>
              <w:snapToGrid w:val="0"/>
              <w:jc w:val="right"/>
              <w:rPr>
                <w:rFonts w:eastAsia="Calibri" w:cs="Arial"/>
                <w:szCs w:val="19"/>
                <w:lang w:eastAsia="ru-RU"/>
              </w:rPr>
            </w:pPr>
            <w:r w:rsidRPr="00822A3D">
              <w:rPr>
                <w:rFonts w:eastAsia="Calibri" w:cs="Arial"/>
                <w:szCs w:val="19"/>
                <w:lang w:eastAsia="ru-RU"/>
              </w:rPr>
              <w:t>ИТОГО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86A40" w:rsidRPr="00822A3D" w:rsidRDefault="00686A40" w:rsidP="00686A40">
            <w:pPr>
              <w:suppressAutoHyphens w:val="0"/>
              <w:snapToGrid w:val="0"/>
              <w:jc w:val="both"/>
              <w:rPr>
                <w:rFonts w:eastAsia="Calibri" w:cs="Arial"/>
                <w:szCs w:val="19"/>
                <w:lang w:eastAsia="ru-RU"/>
              </w:rPr>
            </w:pPr>
          </w:p>
        </w:tc>
      </w:tr>
      <w:tr w:rsidR="00686A40" w:rsidRPr="00822A3D" w:rsidTr="00EF6596">
        <w:trPr>
          <w:cantSplit/>
        </w:trPr>
        <w:tc>
          <w:tcPr>
            <w:tcW w:w="8781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86A40" w:rsidRPr="00822A3D" w:rsidRDefault="00686A40" w:rsidP="00686A40">
            <w:pPr>
              <w:suppressAutoHyphens w:val="0"/>
              <w:snapToGrid w:val="0"/>
              <w:jc w:val="right"/>
              <w:rPr>
                <w:rFonts w:eastAsia="Calibri" w:cs="Arial"/>
                <w:szCs w:val="19"/>
                <w:lang w:eastAsia="ru-RU"/>
              </w:rPr>
            </w:pPr>
            <w:r w:rsidRPr="00822A3D">
              <w:rPr>
                <w:rFonts w:eastAsia="Calibri" w:cs="Arial"/>
                <w:szCs w:val="19"/>
                <w:lang w:eastAsia="ru-RU"/>
              </w:rPr>
              <w:t xml:space="preserve">Сумма НДС 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86A40" w:rsidRPr="00822A3D" w:rsidRDefault="00686A40" w:rsidP="00686A40">
            <w:pPr>
              <w:suppressAutoHyphens w:val="0"/>
              <w:snapToGrid w:val="0"/>
              <w:jc w:val="both"/>
              <w:rPr>
                <w:rFonts w:eastAsia="Calibri" w:cs="Arial"/>
                <w:szCs w:val="19"/>
                <w:lang w:eastAsia="ru-RU"/>
              </w:rPr>
            </w:pPr>
          </w:p>
        </w:tc>
      </w:tr>
      <w:tr w:rsidR="00686A40" w:rsidRPr="00822A3D" w:rsidTr="00EF6596">
        <w:trPr>
          <w:cantSplit/>
        </w:trPr>
        <w:tc>
          <w:tcPr>
            <w:tcW w:w="8781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86A40" w:rsidRPr="00822A3D" w:rsidRDefault="00686A40" w:rsidP="00686A40">
            <w:pPr>
              <w:suppressAutoHyphens w:val="0"/>
              <w:snapToGrid w:val="0"/>
              <w:jc w:val="right"/>
              <w:rPr>
                <w:rFonts w:eastAsia="Calibri" w:cs="Arial"/>
                <w:b/>
                <w:szCs w:val="19"/>
                <w:lang w:eastAsia="ru-RU"/>
              </w:rPr>
            </w:pPr>
            <w:r w:rsidRPr="00822A3D">
              <w:rPr>
                <w:rFonts w:eastAsia="Calibri" w:cs="Arial"/>
                <w:b/>
                <w:szCs w:val="19"/>
                <w:lang w:eastAsia="ru-RU"/>
              </w:rPr>
              <w:t>ВСЕГО К ОПЛАТЕ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86A40" w:rsidRPr="00822A3D" w:rsidRDefault="00686A40" w:rsidP="00686A40">
            <w:pPr>
              <w:suppressAutoHyphens w:val="0"/>
              <w:snapToGrid w:val="0"/>
              <w:jc w:val="both"/>
              <w:rPr>
                <w:rFonts w:eastAsia="Calibri" w:cs="Arial"/>
                <w:b/>
                <w:szCs w:val="19"/>
                <w:lang w:eastAsia="ru-RU"/>
              </w:rPr>
            </w:pPr>
          </w:p>
        </w:tc>
      </w:tr>
    </w:tbl>
    <w:p w:rsidR="00686A40" w:rsidRDefault="00686A40" w:rsidP="00EF6596">
      <w:pPr>
        <w:suppressAutoHyphens w:val="0"/>
        <w:snapToGrid w:val="0"/>
        <w:jc w:val="both"/>
        <w:rPr>
          <w:rFonts w:eastAsia="Calibri" w:cs="Arial"/>
          <w:szCs w:val="19"/>
          <w:lang w:eastAsia="ru-RU"/>
        </w:rPr>
      </w:pPr>
    </w:p>
    <w:p w:rsidR="00686A40" w:rsidRDefault="00686A40" w:rsidP="00EF6596">
      <w:pPr>
        <w:suppressAutoHyphens w:val="0"/>
        <w:snapToGrid w:val="0"/>
        <w:jc w:val="both"/>
        <w:rPr>
          <w:rFonts w:eastAsia="Calibri" w:cs="Arial"/>
          <w:szCs w:val="19"/>
          <w:lang w:eastAsia="en-US"/>
        </w:rPr>
      </w:pPr>
      <w:r w:rsidRPr="00822A3D">
        <w:rPr>
          <w:rFonts w:eastAsia="Calibri" w:cs="Arial"/>
          <w:szCs w:val="19"/>
          <w:lang w:eastAsia="ru-RU"/>
        </w:rPr>
        <w:t xml:space="preserve">Срок   поставки </w:t>
      </w:r>
      <w:r w:rsidRPr="00822A3D">
        <w:rPr>
          <w:rFonts w:eastAsia="Calibri" w:cs="Arial"/>
          <w:szCs w:val="19"/>
          <w:lang w:eastAsia="en-US"/>
        </w:rPr>
        <w:t>–</w:t>
      </w:r>
    </w:p>
    <w:p w:rsidR="00686A40" w:rsidRDefault="00686A40" w:rsidP="00EF6596">
      <w:pPr>
        <w:suppressAutoHyphens w:val="0"/>
        <w:snapToGrid w:val="0"/>
        <w:jc w:val="both"/>
        <w:rPr>
          <w:rFonts w:eastAsia="Calibri" w:cs="Arial"/>
          <w:szCs w:val="19"/>
          <w:lang w:eastAsia="en-US"/>
        </w:rPr>
      </w:pPr>
      <w:r w:rsidRPr="00822A3D">
        <w:rPr>
          <w:rFonts w:eastAsia="Calibri" w:cs="Arial"/>
          <w:szCs w:val="19"/>
          <w:lang w:eastAsia="ru-RU"/>
        </w:rPr>
        <w:t xml:space="preserve">Срок завершения работ </w:t>
      </w:r>
      <w:r w:rsidRPr="00822A3D">
        <w:rPr>
          <w:rFonts w:eastAsia="Calibri" w:cs="Arial"/>
          <w:szCs w:val="19"/>
          <w:lang w:eastAsia="en-US"/>
        </w:rPr>
        <w:t>–</w:t>
      </w:r>
    </w:p>
    <w:p w:rsidR="00686A40" w:rsidRDefault="00686A40" w:rsidP="00EF6596">
      <w:pPr>
        <w:suppressAutoHyphens w:val="0"/>
        <w:snapToGrid w:val="0"/>
        <w:jc w:val="both"/>
        <w:rPr>
          <w:rFonts w:eastAsia="Calibri" w:cs="Arial"/>
          <w:szCs w:val="19"/>
          <w:lang w:eastAsia="en-US"/>
        </w:rPr>
      </w:pPr>
      <w:r w:rsidRPr="00822A3D">
        <w:rPr>
          <w:rFonts w:eastAsia="Calibri" w:cs="Arial"/>
          <w:szCs w:val="19"/>
          <w:lang w:eastAsia="en-US"/>
        </w:rPr>
        <w:t xml:space="preserve">Дополнительные условия – </w:t>
      </w:r>
    </w:p>
    <w:p w:rsidR="00686A40" w:rsidRPr="00B914A1" w:rsidRDefault="008E6B93" w:rsidP="00EF6596">
      <w:pPr>
        <w:suppressAutoHyphens w:val="0"/>
        <w:snapToGrid w:val="0"/>
        <w:jc w:val="both"/>
        <w:rPr>
          <w:rFonts w:eastAsia="Calibri" w:cs="Arial"/>
          <w:szCs w:val="19"/>
          <w:lang w:eastAsia="en-US"/>
        </w:rPr>
      </w:pPr>
      <w:bookmarkStart w:id="13" w:name="_GoBack"/>
      <w:r>
        <w:rPr>
          <w:rFonts w:cs="Arial"/>
          <w:bCs/>
          <w:noProof/>
        </w:rPr>
        <w:drawing>
          <wp:anchor distT="0" distB="0" distL="114300" distR="114300" simplePos="0" relativeHeight="251661312" behindDoc="1" locked="0" layoutInCell="1" allowOverlap="1" wp14:anchorId="27C0CB04" wp14:editId="2A392E19">
            <wp:simplePos x="0" y="0"/>
            <wp:positionH relativeFrom="column">
              <wp:posOffset>-44450</wp:posOffset>
            </wp:positionH>
            <wp:positionV relativeFrom="paragraph">
              <wp:posOffset>74930</wp:posOffset>
            </wp:positionV>
            <wp:extent cx="2473114" cy="2413000"/>
            <wp:effectExtent l="0" t="0" r="381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al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3114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13"/>
    </w:p>
    <w:p w:rsidR="00686A40" w:rsidRDefault="00686A40" w:rsidP="00686A40">
      <w:pPr>
        <w:pStyle w:val="2"/>
        <w:rPr>
          <w:rFonts w:eastAsia="Calibri"/>
          <w:lang w:eastAsia="en-US"/>
        </w:rPr>
      </w:pPr>
      <w:r w:rsidRPr="00822A3D">
        <w:rPr>
          <w:rFonts w:eastAsia="Calibri"/>
          <w:lang w:eastAsia="en-US"/>
        </w:rPr>
        <w:t>ФОРМА СПЕЦИФИКАЦИИ СОГЛАСОВАНА</w:t>
      </w:r>
    </w:p>
    <w:p w:rsidR="00686A40" w:rsidRPr="00686A40" w:rsidRDefault="00686A40" w:rsidP="00686A40">
      <w:pPr>
        <w:rPr>
          <w:rFonts w:eastAsia="Calibri"/>
          <w:lang w:eastAsia="en-US"/>
        </w:rPr>
      </w:pPr>
    </w:p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227" w:type="dxa"/>
        </w:tblCellMar>
        <w:tblLook w:val="04A0" w:firstRow="1" w:lastRow="0" w:firstColumn="1" w:lastColumn="0" w:noHBand="0" w:noVBand="1"/>
      </w:tblPr>
      <w:tblGrid>
        <w:gridCol w:w="5072"/>
        <w:gridCol w:w="5131"/>
      </w:tblGrid>
      <w:tr w:rsidR="00686A40" w:rsidRPr="00505955" w:rsidTr="00EF6596">
        <w:tc>
          <w:tcPr>
            <w:tcW w:w="5227" w:type="dxa"/>
          </w:tcPr>
          <w:p w:rsidR="00686A40" w:rsidRDefault="00686A40" w:rsidP="00686A40">
            <w:pPr>
              <w:pStyle w:val="a6"/>
              <w:widowControl w:val="0"/>
              <w:suppressAutoHyphens w:val="0"/>
              <w:jc w:val="left"/>
              <w:rPr>
                <w:rFonts w:cs="Arial"/>
                <w:b/>
                <w:bCs/>
                <w:szCs w:val="19"/>
              </w:rPr>
            </w:pPr>
            <w:r>
              <w:rPr>
                <w:rFonts w:cs="Arial"/>
                <w:b/>
                <w:bCs/>
                <w:szCs w:val="19"/>
              </w:rPr>
              <w:t>ИСПОЛНИТЕЛЬ</w:t>
            </w:r>
          </w:p>
          <w:p w:rsidR="00686A40" w:rsidRPr="00673FAB" w:rsidRDefault="00686A40" w:rsidP="00686A40">
            <w:pPr>
              <w:pStyle w:val="a6"/>
              <w:widowControl w:val="0"/>
              <w:suppressAutoHyphens w:val="0"/>
              <w:jc w:val="left"/>
              <w:rPr>
                <w:rFonts w:cs="Arial"/>
                <w:b/>
                <w:bCs/>
                <w:szCs w:val="19"/>
              </w:rPr>
            </w:pPr>
          </w:p>
        </w:tc>
        <w:tc>
          <w:tcPr>
            <w:tcW w:w="5228" w:type="dxa"/>
          </w:tcPr>
          <w:p w:rsidR="00686A40" w:rsidRDefault="00686A40" w:rsidP="00686A40">
            <w:pPr>
              <w:pStyle w:val="a6"/>
              <w:widowControl w:val="0"/>
              <w:suppressAutoHyphens w:val="0"/>
              <w:jc w:val="left"/>
              <w:rPr>
                <w:rFonts w:cs="Arial"/>
                <w:b/>
                <w:bCs/>
                <w:szCs w:val="19"/>
                <w:lang w:val="en-US"/>
              </w:rPr>
            </w:pPr>
            <w:r w:rsidRPr="00673FAB">
              <w:rPr>
                <w:rFonts w:cs="Arial"/>
                <w:b/>
                <w:bCs/>
                <w:szCs w:val="19"/>
                <w:lang w:val="en-US"/>
              </w:rPr>
              <w:t>ЗАКАЗЧИК</w:t>
            </w:r>
          </w:p>
          <w:p w:rsidR="00686A40" w:rsidRPr="00673FAB" w:rsidRDefault="00686A40" w:rsidP="00686A40">
            <w:pPr>
              <w:pStyle w:val="a6"/>
              <w:widowControl w:val="0"/>
              <w:suppressAutoHyphens w:val="0"/>
              <w:jc w:val="left"/>
              <w:rPr>
                <w:rFonts w:cs="Arial"/>
                <w:b/>
                <w:bCs/>
                <w:szCs w:val="19"/>
                <w:lang w:val="en-US"/>
              </w:rPr>
            </w:pPr>
          </w:p>
        </w:tc>
      </w:tr>
      <w:tr w:rsidR="00686A40" w:rsidRPr="00673FAB" w:rsidTr="00EF6596">
        <w:tc>
          <w:tcPr>
            <w:tcW w:w="5227" w:type="dxa"/>
          </w:tcPr>
          <w:p w:rsidR="00686A40" w:rsidRPr="00673FAB" w:rsidRDefault="00686A40" w:rsidP="00EF6596">
            <w:pPr>
              <w:pStyle w:val="a6"/>
              <w:widowControl w:val="0"/>
              <w:suppressAutoHyphens w:val="0"/>
              <w:rPr>
                <w:rFonts w:cs="Arial"/>
                <w:bCs/>
                <w:szCs w:val="19"/>
              </w:rPr>
            </w:pPr>
            <w:r w:rsidRPr="00673FAB">
              <w:rPr>
                <w:rFonts w:cs="Arial"/>
                <w:bCs/>
                <w:szCs w:val="19"/>
              </w:rPr>
              <w:t>Генеральный директор ООО «Сити Строй Сервис»</w:t>
            </w:r>
          </w:p>
          <w:p w:rsidR="00686A40" w:rsidRPr="00673FAB" w:rsidRDefault="00686A40" w:rsidP="00EF6596">
            <w:pPr>
              <w:pStyle w:val="a6"/>
              <w:widowControl w:val="0"/>
              <w:suppressAutoHyphens w:val="0"/>
              <w:rPr>
                <w:rFonts w:cs="Arial"/>
                <w:bCs/>
                <w:szCs w:val="19"/>
              </w:rPr>
            </w:pPr>
          </w:p>
          <w:p w:rsidR="00686A40" w:rsidRPr="00673FAB" w:rsidRDefault="00686A40" w:rsidP="00EF6596">
            <w:pPr>
              <w:pStyle w:val="a6"/>
              <w:widowControl w:val="0"/>
              <w:suppressAutoHyphens w:val="0"/>
              <w:rPr>
                <w:rFonts w:cs="Arial"/>
                <w:bCs/>
                <w:szCs w:val="19"/>
                <w:lang w:val="en-US"/>
              </w:rPr>
            </w:pPr>
            <w:r w:rsidRPr="00673FAB">
              <w:rPr>
                <w:rFonts w:cs="Arial"/>
                <w:bCs/>
                <w:szCs w:val="19"/>
                <w:lang w:val="en-US"/>
              </w:rPr>
              <w:t xml:space="preserve">Юров М.А. </w:t>
            </w:r>
            <w:r w:rsidRPr="00673FAB">
              <w:rPr>
                <w:rFonts w:cs="Arial"/>
                <w:szCs w:val="19"/>
              </w:rPr>
              <w:t>____________</w:t>
            </w:r>
          </w:p>
          <w:p w:rsidR="00686A40" w:rsidRPr="00673FAB" w:rsidRDefault="00686A40" w:rsidP="00EF6596">
            <w:pPr>
              <w:pStyle w:val="a6"/>
              <w:widowControl w:val="0"/>
              <w:suppressAutoHyphens w:val="0"/>
              <w:rPr>
                <w:rFonts w:cs="Arial"/>
                <w:bCs/>
                <w:szCs w:val="19"/>
                <w:lang w:val="en-US"/>
              </w:rPr>
            </w:pPr>
          </w:p>
          <w:p w:rsidR="00686A40" w:rsidRPr="00673FAB" w:rsidRDefault="00686A40" w:rsidP="00EF6596">
            <w:pPr>
              <w:pStyle w:val="a6"/>
              <w:widowControl w:val="0"/>
              <w:suppressAutoHyphens w:val="0"/>
              <w:rPr>
                <w:rFonts w:cs="Arial"/>
                <w:b/>
                <w:bCs/>
                <w:szCs w:val="19"/>
                <w:lang w:val="en-US"/>
              </w:rPr>
            </w:pPr>
            <w:r w:rsidRPr="00673FAB">
              <w:rPr>
                <w:rFonts w:cs="Arial"/>
                <w:bCs/>
                <w:szCs w:val="19"/>
                <w:lang w:val="en-US"/>
              </w:rPr>
              <w:t>М.П.</w:t>
            </w:r>
          </w:p>
        </w:tc>
        <w:tc>
          <w:tcPr>
            <w:tcW w:w="5228" w:type="dxa"/>
          </w:tcPr>
          <w:p w:rsidR="00686A40" w:rsidRPr="00673FAB" w:rsidRDefault="00686A40" w:rsidP="00EF6596">
            <w:pPr>
              <w:widowControl w:val="0"/>
              <w:suppressAutoHyphens w:val="0"/>
              <w:rPr>
                <w:rFonts w:cs="Arial"/>
                <w:szCs w:val="19"/>
              </w:rPr>
            </w:pPr>
            <w:r w:rsidRPr="00673FAB">
              <w:rPr>
                <w:rFonts w:cs="Arial"/>
                <w:szCs w:val="19"/>
              </w:rPr>
              <w:t>Заказчик (подпись и расшифровка)</w:t>
            </w:r>
          </w:p>
          <w:p w:rsidR="00686A40" w:rsidRPr="00673FAB" w:rsidRDefault="00686A40" w:rsidP="00EF6596">
            <w:pPr>
              <w:widowControl w:val="0"/>
              <w:suppressAutoHyphens w:val="0"/>
              <w:ind w:left="23"/>
              <w:rPr>
                <w:rFonts w:cs="Arial"/>
                <w:szCs w:val="19"/>
              </w:rPr>
            </w:pPr>
          </w:p>
          <w:p w:rsidR="00686A40" w:rsidRPr="00673FAB" w:rsidRDefault="00686A40" w:rsidP="00EF6596">
            <w:pPr>
              <w:widowControl w:val="0"/>
              <w:suppressAutoHyphens w:val="0"/>
              <w:ind w:left="23"/>
              <w:rPr>
                <w:rFonts w:cs="Arial"/>
                <w:szCs w:val="19"/>
              </w:rPr>
            </w:pPr>
            <w:r w:rsidRPr="00673FAB">
              <w:rPr>
                <w:rFonts w:cs="Arial"/>
                <w:szCs w:val="19"/>
              </w:rPr>
              <w:t>${CUSTOMER_NAME</w:t>
            </w:r>
            <w:r w:rsidR="007A665F" w:rsidRPr="007A665F">
              <w:rPr>
                <w:rFonts w:cs="Arial"/>
                <w:szCs w:val="19"/>
              </w:rPr>
              <w:t>(SHORT)</w:t>
            </w:r>
            <w:r w:rsidRPr="00673FAB">
              <w:rPr>
                <w:rFonts w:cs="Arial"/>
                <w:szCs w:val="19"/>
              </w:rPr>
              <w:t>} ____________</w:t>
            </w:r>
          </w:p>
        </w:tc>
      </w:tr>
    </w:tbl>
    <w:p w:rsidR="00686A40" w:rsidRPr="00686A40" w:rsidRDefault="00686A40" w:rsidP="00686A40">
      <w:pPr>
        <w:rPr>
          <w:rFonts w:eastAsia="Calibri"/>
          <w:lang w:eastAsia="en-US"/>
        </w:rPr>
      </w:pPr>
    </w:p>
    <w:sectPr w:rsidR="00686A40" w:rsidRPr="00686A40" w:rsidSect="00157C5F">
      <w:headerReference w:type="default" r:id="rId11"/>
      <w:footerReference w:type="default" r:id="rId12"/>
      <w:footnotePr>
        <w:pos w:val="beneathText"/>
      </w:footnotePr>
      <w:pgSz w:w="11905" w:h="16837" w:code="9"/>
      <w:pgMar w:top="851" w:right="851" w:bottom="851" w:left="851" w:header="0" w:footer="1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42A0" w:rsidRDefault="00E942A0" w:rsidP="001C0FC2">
      <w:r>
        <w:separator/>
      </w:r>
    </w:p>
  </w:endnote>
  <w:endnote w:type="continuationSeparator" w:id="0">
    <w:p w:rsidR="00E942A0" w:rsidRDefault="00E942A0" w:rsidP="001C0F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Yu Gothic"/>
    <w:panose1 w:val="020B0604020202020204"/>
    <w:charset w:val="8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5FC4" w:rsidRPr="00B23903" w:rsidRDefault="00A45FC4" w:rsidP="00A45FC4">
    <w:pPr>
      <w:tabs>
        <w:tab w:val="center" w:pos="5103"/>
        <w:tab w:val="right" w:pos="10479"/>
      </w:tabs>
      <w:rPr>
        <w:rFonts w:cs="Arial"/>
        <w:szCs w:val="19"/>
      </w:rPr>
    </w:pPr>
  </w:p>
  <w:p w:rsidR="00A45FC4" w:rsidRPr="00B23903" w:rsidRDefault="00A45FC4" w:rsidP="00A45FC4">
    <w:pPr>
      <w:tabs>
        <w:tab w:val="center" w:pos="5103"/>
        <w:tab w:val="right" w:pos="10479"/>
      </w:tabs>
      <w:rPr>
        <w:rFonts w:cs="Arial"/>
        <w:szCs w:val="19"/>
        <w:lang w:val="en-US"/>
      </w:rPr>
    </w:pPr>
    <w:r w:rsidRPr="00B23903">
      <w:rPr>
        <w:rFonts w:cs="Arial"/>
        <w:szCs w:val="19"/>
      </w:rPr>
      <w:t>Исполнитель</w:t>
    </w:r>
    <w:r w:rsidRPr="00B23903">
      <w:rPr>
        <w:rFonts w:cs="Arial"/>
        <w:szCs w:val="19"/>
        <w:lang w:val="en-US"/>
      </w:rPr>
      <w:t>: __________</w:t>
    </w:r>
    <w:r w:rsidRPr="00B23903">
      <w:rPr>
        <w:rFonts w:cs="Arial"/>
        <w:szCs w:val="19"/>
        <w:lang w:val="en-US"/>
      </w:rPr>
      <w:tab/>
    </w:r>
    <w:r w:rsidRPr="00B23903">
      <w:rPr>
        <w:rFonts w:cs="Arial"/>
        <w:szCs w:val="19"/>
      </w:rPr>
      <w:fldChar w:fldCharType="begin"/>
    </w:r>
    <w:r w:rsidRPr="00B23903">
      <w:rPr>
        <w:rFonts w:cs="Arial"/>
        <w:szCs w:val="19"/>
      </w:rPr>
      <w:instrText>PAGE   \* MERGEFORMAT</w:instrText>
    </w:r>
    <w:r w:rsidRPr="00B23903">
      <w:rPr>
        <w:rFonts w:cs="Arial"/>
        <w:szCs w:val="19"/>
      </w:rPr>
      <w:fldChar w:fldCharType="separate"/>
    </w:r>
    <w:r>
      <w:rPr>
        <w:rFonts w:cs="Arial"/>
        <w:szCs w:val="19"/>
      </w:rPr>
      <w:t>5</w:t>
    </w:r>
    <w:r w:rsidRPr="00B23903">
      <w:rPr>
        <w:rFonts w:cs="Arial"/>
        <w:szCs w:val="19"/>
      </w:rPr>
      <w:fldChar w:fldCharType="end"/>
    </w:r>
    <w:r w:rsidRPr="00B23903">
      <w:rPr>
        <w:rFonts w:cs="Arial"/>
        <w:szCs w:val="19"/>
        <w:lang w:val="en-US"/>
      </w:rPr>
      <w:tab/>
    </w:r>
    <w:r w:rsidRPr="00B23903">
      <w:rPr>
        <w:rFonts w:cs="Arial"/>
        <w:szCs w:val="19"/>
      </w:rPr>
      <w:t>Заказчик: __________</w:t>
    </w:r>
  </w:p>
  <w:p w:rsidR="00343699" w:rsidRPr="00A45FC4" w:rsidRDefault="00343699" w:rsidP="00A45FC4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6A40" w:rsidRDefault="00686A40" w:rsidP="00686A40">
    <w:pPr>
      <w:tabs>
        <w:tab w:val="center" w:pos="5103"/>
        <w:tab w:val="right" w:pos="10479"/>
      </w:tabs>
      <w:rPr>
        <w:rFonts w:ascii="Calibri" w:hAnsi="Calibri" w:cs="Calibri"/>
        <w:sz w:val="20"/>
        <w:szCs w:val="20"/>
      </w:rPr>
    </w:pPr>
  </w:p>
  <w:p w:rsidR="00686A40" w:rsidRPr="00540C52" w:rsidRDefault="00686A40" w:rsidP="00686A40">
    <w:pPr>
      <w:tabs>
        <w:tab w:val="center" w:pos="5103"/>
        <w:tab w:val="right" w:pos="10479"/>
      </w:tabs>
      <w:rPr>
        <w:rFonts w:ascii="Calibri" w:hAnsi="Calibri" w:cs="Calibri"/>
        <w:sz w:val="20"/>
        <w:szCs w:val="20"/>
        <w:lang w:val="en-US"/>
      </w:rPr>
    </w:pPr>
    <w:r>
      <w:rPr>
        <w:rFonts w:ascii="Calibri" w:hAnsi="Calibri" w:cs="Calibri"/>
        <w:sz w:val="20"/>
        <w:szCs w:val="20"/>
        <w:lang w:val="en-US"/>
      </w:rPr>
      <w:tab/>
    </w:r>
    <w:r w:rsidRPr="00837A84">
      <w:rPr>
        <w:rFonts w:ascii="Calibri" w:hAnsi="Calibri" w:cs="Calibri"/>
        <w:sz w:val="18"/>
        <w:szCs w:val="18"/>
      </w:rPr>
      <w:fldChar w:fldCharType="begin"/>
    </w:r>
    <w:r w:rsidRPr="00837A84">
      <w:rPr>
        <w:rFonts w:ascii="Calibri" w:hAnsi="Calibri" w:cs="Calibri"/>
        <w:sz w:val="18"/>
        <w:szCs w:val="18"/>
      </w:rPr>
      <w:instrText>PAGE   \* MERGEFORMAT</w:instrText>
    </w:r>
    <w:r w:rsidRPr="00837A84">
      <w:rPr>
        <w:rFonts w:ascii="Calibri" w:hAnsi="Calibri" w:cs="Calibri"/>
        <w:sz w:val="18"/>
        <w:szCs w:val="18"/>
      </w:rPr>
      <w:fldChar w:fldCharType="separate"/>
    </w:r>
    <w:r>
      <w:rPr>
        <w:rFonts w:ascii="Calibri" w:hAnsi="Calibri" w:cs="Calibri"/>
        <w:sz w:val="18"/>
        <w:szCs w:val="18"/>
      </w:rPr>
      <w:t>6</w:t>
    </w:r>
    <w:r w:rsidRPr="00837A84">
      <w:rPr>
        <w:rFonts w:ascii="Calibri" w:hAnsi="Calibri" w:cs="Calibri"/>
        <w:sz w:val="18"/>
        <w:szCs w:val="18"/>
      </w:rPr>
      <w:fldChar w:fldCharType="end"/>
    </w:r>
    <w:r w:rsidRPr="00540C52">
      <w:rPr>
        <w:rFonts w:ascii="Calibri" w:hAnsi="Calibri" w:cs="Calibri"/>
        <w:sz w:val="20"/>
        <w:szCs w:val="20"/>
        <w:lang w:val="en-US"/>
      </w:rPr>
      <w:tab/>
    </w:r>
  </w:p>
  <w:p w:rsidR="00732440" w:rsidRPr="00686A40" w:rsidRDefault="00732440" w:rsidP="00686A40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42A0" w:rsidRDefault="00E942A0" w:rsidP="001C0FC2">
      <w:r>
        <w:separator/>
      </w:r>
    </w:p>
  </w:footnote>
  <w:footnote w:type="continuationSeparator" w:id="0">
    <w:p w:rsidR="00E942A0" w:rsidRDefault="00E942A0" w:rsidP="001C0F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7C5F" w:rsidRDefault="00157C5F" w:rsidP="00157C5F">
    <w:pPr>
      <w:pStyle w:val="ad"/>
    </w:pPr>
    <w:r w:rsidRPr="00366940">
      <w:rPr>
        <w:rFonts w:cs="Arial"/>
        <w:noProof/>
        <w:szCs w:val="19"/>
      </w:rPr>
      <w:drawing>
        <wp:anchor distT="0" distB="0" distL="114300" distR="114300" simplePos="0" relativeHeight="251659264" behindDoc="1" locked="0" layoutInCell="1" allowOverlap="1" wp14:anchorId="3336AD6F" wp14:editId="53A83BC3">
          <wp:simplePos x="0" y="0"/>
          <wp:positionH relativeFrom="margin">
            <wp:posOffset>2982878</wp:posOffset>
          </wp:positionH>
          <wp:positionV relativeFrom="paragraph">
            <wp:posOffset>533711</wp:posOffset>
          </wp:positionV>
          <wp:extent cx="533400" cy="533400"/>
          <wp:effectExtent l="0" t="0" r="0" b="0"/>
          <wp:wrapNone/>
          <wp:docPr id="4" name="Рисунок 4" descr="D:\Users\Михаил\Desktop\ПростоОкна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4" descr="D:\Users\Михаил\Desktop\ПростоОкна.png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3400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57C5F" w:rsidRPr="00B71FFC" w:rsidRDefault="00157C5F" w:rsidP="00157C5F">
    <w:pPr>
      <w:pStyle w:val="ad"/>
      <w:rPr>
        <w:lang w:val="en-US"/>
      </w:rPr>
    </w:pPr>
  </w:p>
  <w:p w:rsidR="004A0C0C" w:rsidRPr="00157C5F" w:rsidRDefault="004A0C0C" w:rsidP="00157C5F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C36A6E6A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9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2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Times New Roman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Times New Roman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Times New Roman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Times New Roman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Times New Roman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Times New Roman"/>
      </w:rPr>
    </w:lvl>
  </w:abstractNum>
  <w:abstractNum w:abstractNumId="5" w15:restartNumberingAfterBreak="0">
    <w:nsid w:val="33895CF4"/>
    <w:multiLevelType w:val="hybridMultilevel"/>
    <w:tmpl w:val="2890815C"/>
    <w:lvl w:ilvl="0" w:tplc="9462ECAC">
      <w:start w:val="4"/>
      <w:numFmt w:val="decimal"/>
      <w:lvlText w:val="%1."/>
      <w:lvlJc w:val="left"/>
      <w:pPr>
        <w:tabs>
          <w:tab w:val="num" w:pos="338"/>
        </w:tabs>
        <w:ind w:left="338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123CD8"/>
    <w:multiLevelType w:val="hybridMultilevel"/>
    <w:tmpl w:val="D31A236E"/>
    <w:lvl w:ilvl="0" w:tplc="A9E89B72">
      <w:start w:val="3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5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isplayBackgroundShape/>
  <w:documentProtection w:edit="forms" w:enforcement="0"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2D2"/>
    <w:rsid w:val="000031D9"/>
    <w:rsid w:val="00006BB4"/>
    <w:rsid w:val="00027514"/>
    <w:rsid w:val="00031C7A"/>
    <w:rsid w:val="0003324B"/>
    <w:rsid w:val="00052B42"/>
    <w:rsid w:val="0005707C"/>
    <w:rsid w:val="0006409D"/>
    <w:rsid w:val="00064640"/>
    <w:rsid w:val="00085303"/>
    <w:rsid w:val="00090173"/>
    <w:rsid w:val="000929BD"/>
    <w:rsid w:val="00092A4F"/>
    <w:rsid w:val="00094ACF"/>
    <w:rsid w:val="0009560D"/>
    <w:rsid w:val="00097907"/>
    <w:rsid w:val="00097DAA"/>
    <w:rsid w:val="000A4F8B"/>
    <w:rsid w:val="000B2073"/>
    <w:rsid w:val="000B5419"/>
    <w:rsid w:val="000B5D22"/>
    <w:rsid w:val="000C4F8D"/>
    <w:rsid w:val="000D3A5F"/>
    <w:rsid w:val="000E2ABA"/>
    <w:rsid w:val="000E7BDB"/>
    <w:rsid w:val="000F1FF7"/>
    <w:rsid w:val="000F38AB"/>
    <w:rsid w:val="001018AE"/>
    <w:rsid w:val="00105A23"/>
    <w:rsid w:val="00107956"/>
    <w:rsid w:val="00110443"/>
    <w:rsid w:val="0011622E"/>
    <w:rsid w:val="00121816"/>
    <w:rsid w:val="001222F0"/>
    <w:rsid w:val="00122E90"/>
    <w:rsid w:val="001365A7"/>
    <w:rsid w:val="00145FCD"/>
    <w:rsid w:val="00146CC2"/>
    <w:rsid w:val="001550DC"/>
    <w:rsid w:val="00157C5F"/>
    <w:rsid w:val="0016113E"/>
    <w:rsid w:val="001637EE"/>
    <w:rsid w:val="00174DFC"/>
    <w:rsid w:val="00175323"/>
    <w:rsid w:val="00187A20"/>
    <w:rsid w:val="00187CA0"/>
    <w:rsid w:val="001A4937"/>
    <w:rsid w:val="001B1297"/>
    <w:rsid w:val="001B328D"/>
    <w:rsid w:val="001B58B8"/>
    <w:rsid w:val="001C0FC2"/>
    <w:rsid w:val="001D1035"/>
    <w:rsid w:val="001D5D72"/>
    <w:rsid w:val="001F2147"/>
    <w:rsid w:val="001F541D"/>
    <w:rsid w:val="001F6C7D"/>
    <w:rsid w:val="002020DD"/>
    <w:rsid w:val="00214A5E"/>
    <w:rsid w:val="00216855"/>
    <w:rsid w:val="002216CE"/>
    <w:rsid w:val="002234E8"/>
    <w:rsid w:val="00226FBA"/>
    <w:rsid w:val="00232289"/>
    <w:rsid w:val="00232602"/>
    <w:rsid w:val="00233997"/>
    <w:rsid w:val="00243B4B"/>
    <w:rsid w:val="0024620D"/>
    <w:rsid w:val="0024776A"/>
    <w:rsid w:val="00254A85"/>
    <w:rsid w:val="00256B87"/>
    <w:rsid w:val="00256DA9"/>
    <w:rsid w:val="00266496"/>
    <w:rsid w:val="002667B9"/>
    <w:rsid w:val="00270A7E"/>
    <w:rsid w:val="00273985"/>
    <w:rsid w:val="00282194"/>
    <w:rsid w:val="002923AF"/>
    <w:rsid w:val="00292930"/>
    <w:rsid w:val="00292C09"/>
    <w:rsid w:val="002931C8"/>
    <w:rsid w:val="00295A86"/>
    <w:rsid w:val="002A3437"/>
    <w:rsid w:val="002A581D"/>
    <w:rsid w:val="002B2EC4"/>
    <w:rsid w:val="002B39BF"/>
    <w:rsid w:val="002C5685"/>
    <w:rsid w:val="002C740C"/>
    <w:rsid w:val="002D2D8B"/>
    <w:rsid w:val="002D3E7A"/>
    <w:rsid w:val="002E104F"/>
    <w:rsid w:val="002E3859"/>
    <w:rsid w:val="002F2449"/>
    <w:rsid w:val="002F3521"/>
    <w:rsid w:val="002F448D"/>
    <w:rsid w:val="002F76FD"/>
    <w:rsid w:val="0030551A"/>
    <w:rsid w:val="00305B9F"/>
    <w:rsid w:val="00305C50"/>
    <w:rsid w:val="00315D7E"/>
    <w:rsid w:val="00316405"/>
    <w:rsid w:val="00330C78"/>
    <w:rsid w:val="00342991"/>
    <w:rsid w:val="00343699"/>
    <w:rsid w:val="00345396"/>
    <w:rsid w:val="0035178F"/>
    <w:rsid w:val="00366850"/>
    <w:rsid w:val="003703EB"/>
    <w:rsid w:val="00370880"/>
    <w:rsid w:val="003730CF"/>
    <w:rsid w:val="003776C7"/>
    <w:rsid w:val="003813F8"/>
    <w:rsid w:val="00381ACF"/>
    <w:rsid w:val="00383CA4"/>
    <w:rsid w:val="00385B8E"/>
    <w:rsid w:val="003B1A09"/>
    <w:rsid w:val="003B352D"/>
    <w:rsid w:val="003B362A"/>
    <w:rsid w:val="003D5CD5"/>
    <w:rsid w:val="003D5FE8"/>
    <w:rsid w:val="003E1743"/>
    <w:rsid w:val="003E1B9D"/>
    <w:rsid w:val="003E2676"/>
    <w:rsid w:val="003F0F0C"/>
    <w:rsid w:val="003F21C9"/>
    <w:rsid w:val="003F4D83"/>
    <w:rsid w:val="0040014E"/>
    <w:rsid w:val="0040167B"/>
    <w:rsid w:val="00405DF1"/>
    <w:rsid w:val="00406C83"/>
    <w:rsid w:val="004101E6"/>
    <w:rsid w:val="0041420C"/>
    <w:rsid w:val="00415528"/>
    <w:rsid w:val="00417186"/>
    <w:rsid w:val="0042260C"/>
    <w:rsid w:val="00424793"/>
    <w:rsid w:val="00425587"/>
    <w:rsid w:val="00430B23"/>
    <w:rsid w:val="004448F6"/>
    <w:rsid w:val="00453DD2"/>
    <w:rsid w:val="004564B3"/>
    <w:rsid w:val="00460E2C"/>
    <w:rsid w:val="00463682"/>
    <w:rsid w:val="004675A9"/>
    <w:rsid w:val="00477567"/>
    <w:rsid w:val="00481E38"/>
    <w:rsid w:val="004838D9"/>
    <w:rsid w:val="0048485F"/>
    <w:rsid w:val="00485907"/>
    <w:rsid w:val="00493D3D"/>
    <w:rsid w:val="00495D46"/>
    <w:rsid w:val="004A0C0C"/>
    <w:rsid w:val="004A3852"/>
    <w:rsid w:val="004D12BE"/>
    <w:rsid w:val="004D17FF"/>
    <w:rsid w:val="004D1ADB"/>
    <w:rsid w:val="004D2E8C"/>
    <w:rsid w:val="004E250E"/>
    <w:rsid w:val="004E6CE0"/>
    <w:rsid w:val="005019DF"/>
    <w:rsid w:val="0050541C"/>
    <w:rsid w:val="00517A7A"/>
    <w:rsid w:val="0052189F"/>
    <w:rsid w:val="005225D6"/>
    <w:rsid w:val="0052333C"/>
    <w:rsid w:val="005237DA"/>
    <w:rsid w:val="005334C5"/>
    <w:rsid w:val="00533E22"/>
    <w:rsid w:val="005362D2"/>
    <w:rsid w:val="00542D05"/>
    <w:rsid w:val="00545BE7"/>
    <w:rsid w:val="00547B76"/>
    <w:rsid w:val="0055043C"/>
    <w:rsid w:val="0056105D"/>
    <w:rsid w:val="00571F0A"/>
    <w:rsid w:val="005731CB"/>
    <w:rsid w:val="00576874"/>
    <w:rsid w:val="00576AC6"/>
    <w:rsid w:val="0058137F"/>
    <w:rsid w:val="0058533B"/>
    <w:rsid w:val="005863EE"/>
    <w:rsid w:val="00591524"/>
    <w:rsid w:val="00591C5E"/>
    <w:rsid w:val="00596FB5"/>
    <w:rsid w:val="0059716C"/>
    <w:rsid w:val="005A0126"/>
    <w:rsid w:val="005A1545"/>
    <w:rsid w:val="005A2FE2"/>
    <w:rsid w:val="005A35E1"/>
    <w:rsid w:val="005B2077"/>
    <w:rsid w:val="005C3BA6"/>
    <w:rsid w:val="005C7A1E"/>
    <w:rsid w:val="005D6A87"/>
    <w:rsid w:val="005D7408"/>
    <w:rsid w:val="005F3877"/>
    <w:rsid w:val="00600C25"/>
    <w:rsid w:val="00605817"/>
    <w:rsid w:val="00606285"/>
    <w:rsid w:val="00617064"/>
    <w:rsid w:val="006237B7"/>
    <w:rsid w:val="00625B55"/>
    <w:rsid w:val="006302D4"/>
    <w:rsid w:val="00635AEE"/>
    <w:rsid w:val="00643F40"/>
    <w:rsid w:val="00644C11"/>
    <w:rsid w:val="0065346A"/>
    <w:rsid w:val="00653F3E"/>
    <w:rsid w:val="00655801"/>
    <w:rsid w:val="006650BA"/>
    <w:rsid w:val="00665391"/>
    <w:rsid w:val="00672D72"/>
    <w:rsid w:val="0068323A"/>
    <w:rsid w:val="00686832"/>
    <w:rsid w:val="00686A40"/>
    <w:rsid w:val="00691633"/>
    <w:rsid w:val="006A392A"/>
    <w:rsid w:val="006B35F0"/>
    <w:rsid w:val="006B46D5"/>
    <w:rsid w:val="006B4916"/>
    <w:rsid w:val="006C2C5F"/>
    <w:rsid w:val="006E3A25"/>
    <w:rsid w:val="006E4294"/>
    <w:rsid w:val="006E78C8"/>
    <w:rsid w:val="006F400D"/>
    <w:rsid w:val="00704591"/>
    <w:rsid w:val="0070471E"/>
    <w:rsid w:val="00712AC7"/>
    <w:rsid w:val="00721506"/>
    <w:rsid w:val="0072403F"/>
    <w:rsid w:val="0073228E"/>
    <w:rsid w:val="00732440"/>
    <w:rsid w:val="0074567B"/>
    <w:rsid w:val="00745E91"/>
    <w:rsid w:val="00754416"/>
    <w:rsid w:val="00755D81"/>
    <w:rsid w:val="00756DA1"/>
    <w:rsid w:val="00757EF7"/>
    <w:rsid w:val="00764BC8"/>
    <w:rsid w:val="00771FE5"/>
    <w:rsid w:val="00775747"/>
    <w:rsid w:val="00776F6F"/>
    <w:rsid w:val="00781268"/>
    <w:rsid w:val="00782FA8"/>
    <w:rsid w:val="0078309B"/>
    <w:rsid w:val="0078350A"/>
    <w:rsid w:val="00785963"/>
    <w:rsid w:val="00786EB9"/>
    <w:rsid w:val="0079045D"/>
    <w:rsid w:val="00794B61"/>
    <w:rsid w:val="007A1CB3"/>
    <w:rsid w:val="007A4522"/>
    <w:rsid w:val="007A531E"/>
    <w:rsid w:val="007A665F"/>
    <w:rsid w:val="007A7879"/>
    <w:rsid w:val="007C3E26"/>
    <w:rsid w:val="007C6151"/>
    <w:rsid w:val="007D394E"/>
    <w:rsid w:val="007D4048"/>
    <w:rsid w:val="007D66E5"/>
    <w:rsid w:val="007D72AF"/>
    <w:rsid w:val="007E298D"/>
    <w:rsid w:val="007E66E8"/>
    <w:rsid w:val="007E6806"/>
    <w:rsid w:val="007F12E6"/>
    <w:rsid w:val="007F1CF1"/>
    <w:rsid w:val="007F505F"/>
    <w:rsid w:val="007F5E27"/>
    <w:rsid w:val="007F71E7"/>
    <w:rsid w:val="00801F76"/>
    <w:rsid w:val="008141E6"/>
    <w:rsid w:val="0081665C"/>
    <w:rsid w:val="00822568"/>
    <w:rsid w:val="00823C7F"/>
    <w:rsid w:val="00824F1D"/>
    <w:rsid w:val="0083164F"/>
    <w:rsid w:val="00834B48"/>
    <w:rsid w:val="008624D4"/>
    <w:rsid w:val="00862B73"/>
    <w:rsid w:val="00866E12"/>
    <w:rsid w:val="0086756D"/>
    <w:rsid w:val="008703E1"/>
    <w:rsid w:val="00884F85"/>
    <w:rsid w:val="00886D61"/>
    <w:rsid w:val="008917E2"/>
    <w:rsid w:val="008A1543"/>
    <w:rsid w:val="008A5593"/>
    <w:rsid w:val="008A6D28"/>
    <w:rsid w:val="008B0FFD"/>
    <w:rsid w:val="008B13A5"/>
    <w:rsid w:val="008C1C1A"/>
    <w:rsid w:val="008C36EF"/>
    <w:rsid w:val="008C614F"/>
    <w:rsid w:val="008D183C"/>
    <w:rsid w:val="008D4EC2"/>
    <w:rsid w:val="008D7A68"/>
    <w:rsid w:val="008E6B93"/>
    <w:rsid w:val="008F02A3"/>
    <w:rsid w:val="008F2E19"/>
    <w:rsid w:val="00902724"/>
    <w:rsid w:val="00902A6D"/>
    <w:rsid w:val="00906E27"/>
    <w:rsid w:val="0092648A"/>
    <w:rsid w:val="00927304"/>
    <w:rsid w:val="009311A4"/>
    <w:rsid w:val="00932282"/>
    <w:rsid w:val="0093600B"/>
    <w:rsid w:val="009360C6"/>
    <w:rsid w:val="0094177C"/>
    <w:rsid w:val="0094232A"/>
    <w:rsid w:val="00945496"/>
    <w:rsid w:val="009519A4"/>
    <w:rsid w:val="0095418A"/>
    <w:rsid w:val="00956D18"/>
    <w:rsid w:val="00957618"/>
    <w:rsid w:val="009803FC"/>
    <w:rsid w:val="00983490"/>
    <w:rsid w:val="00986027"/>
    <w:rsid w:val="0099787B"/>
    <w:rsid w:val="009A3599"/>
    <w:rsid w:val="009B7444"/>
    <w:rsid w:val="009C2F7A"/>
    <w:rsid w:val="009D06A8"/>
    <w:rsid w:val="009D0A23"/>
    <w:rsid w:val="009D1BE9"/>
    <w:rsid w:val="009D4685"/>
    <w:rsid w:val="009D4B9E"/>
    <w:rsid w:val="009E2BB1"/>
    <w:rsid w:val="009E30F8"/>
    <w:rsid w:val="009F1162"/>
    <w:rsid w:val="009F1DD1"/>
    <w:rsid w:val="009F49F2"/>
    <w:rsid w:val="00A076EB"/>
    <w:rsid w:val="00A10C35"/>
    <w:rsid w:val="00A20684"/>
    <w:rsid w:val="00A214AB"/>
    <w:rsid w:val="00A24F0E"/>
    <w:rsid w:val="00A37C16"/>
    <w:rsid w:val="00A42B2C"/>
    <w:rsid w:val="00A45FC4"/>
    <w:rsid w:val="00A52FB9"/>
    <w:rsid w:val="00A60308"/>
    <w:rsid w:val="00A6559B"/>
    <w:rsid w:val="00A8362E"/>
    <w:rsid w:val="00A84A0C"/>
    <w:rsid w:val="00A8690E"/>
    <w:rsid w:val="00A929BE"/>
    <w:rsid w:val="00AA3077"/>
    <w:rsid w:val="00AB2855"/>
    <w:rsid w:val="00AB3AD8"/>
    <w:rsid w:val="00AB622F"/>
    <w:rsid w:val="00AB6754"/>
    <w:rsid w:val="00AC3940"/>
    <w:rsid w:val="00AD5BF1"/>
    <w:rsid w:val="00AD5DF0"/>
    <w:rsid w:val="00AF3C9A"/>
    <w:rsid w:val="00B016F0"/>
    <w:rsid w:val="00B06002"/>
    <w:rsid w:val="00B073D0"/>
    <w:rsid w:val="00B10CC5"/>
    <w:rsid w:val="00B11FFD"/>
    <w:rsid w:val="00B1479B"/>
    <w:rsid w:val="00B17AF8"/>
    <w:rsid w:val="00B31AC6"/>
    <w:rsid w:val="00B32FAD"/>
    <w:rsid w:val="00B34FEC"/>
    <w:rsid w:val="00B40889"/>
    <w:rsid w:val="00B46C93"/>
    <w:rsid w:val="00B532C5"/>
    <w:rsid w:val="00B53645"/>
    <w:rsid w:val="00B578E4"/>
    <w:rsid w:val="00B73A01"/>
    <w:rsid w:val="00B76B0A"/>
    <w:rsid w:val="00B809F5"/>
    <w:rsid w:val="00B80C54"/>
    <w:rsid w:val="00B8376F"/>
    <w:rsid w:val="00B839E6"/>
    <w:rsid w:val="00B91194"/>
    <w:rsid w:val="00BA2CF4"/>
    <w:rsid w:val="00BB02E6"/>
    <w:rsid w:val="00BB3672"/>
    <w:rsid w:val="00BB5DD6"/>
    <w:rsid w:val="00BB77A4"/>
    <w:rsid w:val="00BC32C6"/>
    <w:rsid w:val="00BE4079"/>
    <w:rsid w:val="00BE4D6C"/>
    <w:rsid w:val="00BE55A3"/>
    <w:rsid w:val="00BF51E5"/>
    <w:rsid w:val="00C01B1E"/>
    <w:rsid w:val="00C06399"/>
    <w:rsid w:val="00C20DFF"/>
    <w:rsid w:val="00C22565"/>
    <w:rsid w:val="00C262D3"/>
    <w:rsid w:val="00C52FBE"/>
    <w:rsid w:val="00C61C36"/>
    <w:rsid w:val="00C67F7C"/>
    <w:rsid w:val="00C80394"/>
    <w:rsid w:val="00C80D90"/>
    <w:rsid w:val="00C81A19"/>
    <w:rsid w:val="00C83AE0"/>
    <w:rsid w:val="00C85CFD"/>
    <w:rsid w:val="00C86E27"/>
    <w:rsid w:val="00C86F58"/>
    <w:rsid w:val="00C87C02"/>
    <w:rsid w:val="00C92249"/>
    <w:rsid w:val="00C97BA2"/>
    <w:rsid w:val="00CA3E15"/>
    <w:rsid w:val="00CA4B7B"/>
    <w:rsid w:val="00CB6384"/>
    <w:rsid w:val="00CC4D98"/>
    <w:rsid w:val="00CD2994"/>
    <w:rsid w:val="00CD36B0"/>
    <w:rsid w:val="00CD418F"/>
    <w:rsid w:val="00CD4F73"/>
    <w:rsid w:val="00CD7C88"/>
    <w:rsid w:val="00CE1942"/>
    <w:rsid w:val="00CE3EF2"/>
    <w:rsid w:val="00CE52DC"/>
    <w:rsid w:val="00CE6ECF"/>
    <w:rsid w:val="00CF4784"/>
    <w:rsid w:val="00D07D0A"/>
    <w:rsid w:val="00D11DC4"/>
    <w:rsid w:val="00D23A54"/>
    <w:rsid w:val="00D41948"/>
    <w:rsid w:val="00D4508F"/>
    <w:rsid w:val="00D50B27"/>
    <w:rsid w:val="00D5311B"/>
    <w:rsid w:val="00D61F22"/>
    <w:rsid w:val="00D7034D"/>
    <w:rsid w:val="00D83566"/>
    <w:rsid w:val="00D8491F"/>
    <w:rsid w:val="00D86A00"/>
    <w:rsid w:val="00D91295"/>
    <w:rsid w:val="00DA1689"/>
    <w:rsid w:val="00DA640A"/>
    <w:rsid w:val="00DB305D"/>
    <w:rsid w:val="00DB3F44"/>
    <w:rsid w:val="00DB4351"/>
    <w:rsid w:val="00DC326B"/>
    <w:rsid w:val="00DD70CE"/>
    <w:rsid w:val="00DE036B"/>
    <w:rsid w:val="00DE228C"/>
    <w:rsid w:val="00DF2B80"/>
    <w:rsid w:val="00E00A5C"/>
    <w:rsid w:val="00E0220C"/>
    <w:rsid w:val="00E044A0"/>
    <w:rsid w:val="00E15E99"/>
    <w:rsid w:val="00E20A4B"/>
    <w:rsid w:val="00E322DC"/>
    <w:rsid w:val="00E33E9D"/>
    <w:rsid w:val="00E40C8F"/>
    <w:rsid w:val="00E42379"/>
    <w:rsid w:val="00E43904"/>
    <w:rsid w:val="00E50EB5"/>
    <w:rsid w:val="00E54CBB"/>
    <w:rsid w:val="00E72C8F"/>
    <w:rsid w:val="00E74103"/>
    <w:rsid w:val="00E75AF9"/>
    <w:rsid w:val="00E75C0A"/>
    <w:rsid w:val="00E83963"/>
    <w:rsid w:val="00E919BD"/>
    <w:rsid w:val="00E942A0"/>
    <w:rsid w:val="00E954C7"/>
    <w:rsid w:val="00EA028A"/>
    <w:rsid w:val="00EA7C86"/>
    <w:rsid w:val="00EE1745"/>
    <w:rsid w:val="00EE6301"/>
    <w:rsid w:val="00EF2DA3"/>
    <w:rsid w:val="00EF3B9B"/>
    <w:rsid w:val="00F012D1"/>
    <w:rsid w:val="00F0349C"/>
    <w:rsid w:val="00F0540D"/>
    <w:rsid w:val="00F2233D"/>
    <w:rsid w:val="00F26772"/>
    <w:rsid w:val="00F32130"/>
    <w:rsid w:val="00F35750"/>
    <w:rsid w:val="00F36409"/>
    <w:rsid w:val="00F40174"/>
    <w:rsid w:val="00F401FB"/>
    <w:rsid w:val="00F43867"/>
    <w:rsid w:val="00F44E28"/>
    <w:rsid w:val="00F710C8"/>
    <w:rsid w:val="00F719FB"/>
    <w:rsid w:val="00F76786"/>
    <w:rsid w:val="00F76A4F"/>
    <w:rsid w:val="00F7724F"/>
    <w:rsid w:val="00F8411B"/>
    <w:rsid w:val="00F9607D"/>
    <w:rsid w:val="00FA6649"/>
    <w:rsid w:val="00FA7C3E"/>
    <w:rsid w:val="00FB227A"/>
    <w:rsid w:val="00FB427F"/>
    <w:rsid w:val="00FB4DCF"/>
    <w:rsid w:val="00FC163F"/>
    <w:rsid w:val="00FC40FA"/>
    <w:rsid w:val="00FC57DD"/>
    <w:rsid w:val="00FD2014"/>
    <w:rsid w:val="00FD4FF6"/>
    <w:rsid w:val="00FE00B1"/>
    <w:rsid w:val="00FE1A82"/>
    <w:rsid w:val="00FE20D1"/>
    <w:rsid w:val="00FE6EC4"/>
    <w:rsid w:val="00FE7E27"/>
    <w:rsid w:val="00FF310E"/>
    <w:rsid w:val="00FF4D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39BC19F-C35C-D747-A935-B3FC67722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262D3"/>
    <w:pPr>
      <w:suppressAutoHyphens/>
    </w:pPr>
    <w:rPr>
      <w:rFonts w:ascii="Arial" w:hAnsi="Arial"/>
      <w:sz w:val="19"/>
      <w:szCs w:val="24"/>
      <w:lang w:eastAsia="ar-SA"/>
    </w:rPr>
  </w:style>
  <w:style w:type="paragraph" w:styleId="1">
    <w:name w:val="heading 1"/>
    <w:basedOn w:val="a"/>
    <w:next w:val="a"/>
    <w:qFormat/>
    <w:rsid w:val="00C262D3"/>
    <w:pPr>
      <w:spacing w:before="120" w:after="120"/>
      <w:jc w:val="center"/>
      <w:outlineLvl w:val="0"/>
    </w:pPr>
    <w:rPr>
      <w:rFonts w:cs="Arial"/>
      <w:b/>
      <w:sz w:val="24"/>
    </w:rPr>
  </w:style>
  <w:style w:type="paragraph" w:styleId="2">
    <w:name w:val="heading 2"/>
    <w:basedOn w:val="a"/>
    <w:next w:val="a"/>
    <w:qFormat/>
    <w:rsid w:val="00E75C0A"/>
    <w:pPr>
      <w:keepNext/>
      <w:numPr>
        <w:ilvl w:val="1"/>
        <w:numId w:val="1"/>
      </w:numPr>
      <w:spacing w:before="240" w:after="60"/>
      <w:ind w:left="0" w:firstLine="0"/>
      <w:jc w:val="center"/>
      <w:outlineLvl w:val="1"/>
    </w:pPr>
    <w:rPr>
      <w:b/>
      <w:szCs w:val="19"/>
    </w:rPr>
  </w:style>
  <w:style w:type="paragraph" w:styleId="3">
    <w:name w:val="heading 3"/>
    <w:basedOn w:val="a"/>
    <w:next w:val="a"/>
    <w:qFormat/>
    <w:rsid w:val="00226FBA"/>
    <w:pPr>
      <w:keepNext/>
      <w:numPr>
        <w:ilvl w:val="2"/>
        <w:numId w:val="1"/>
      </w:numPr>
      <w:outlineLvl w:val="2"/>
    </w:pPr>
    <w:rPr>
      <w:sz w:val="28"/>
    </w:rPr>
  </w:style>
  <w:style w:type="paragraph" w:styleId="4">
    <w:name w:val="heading 4"/>
    <w:basedOn w:val="a"/>
    <w:next w:val="a"/>
    <w:qFormat/>
    <w:rsid w:val="00226FBA"/>
    <w:pPr>
      <w:keepNext/>
      <w:numPr>
        <w:ilvl w:val="3"/>
        <w:numId w:val="1"/>
      </w:numPr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3z0">
    <w:name w:val="WW8Num3z0"/>
    <w:rsid w:val="00226FBA"/>
    <w:rPr>
      <w:rFonts w:ascii="Symbol" w:hAnsi="Symbol" w:cs="OpenSymbol"/>
    </w:rPr>
  </w:style>
  <w:style w:type="character" w:customStyle="1" w:styleId="WW8Num5z0">
    <w:name w:val="WW8Num5z0"/>
    <w:rsid w:val="00226FBA"/>
    <w:rPr>
      <w:rFonts w:ascii="Symbol" w:hAnsi="Symbol" w:cs="OpenSymbol"/>
    </w:rPr>
  </w:style>
  <w:style w:type="character" w:customStyle="1" w:styleId="WW8Num5z1">
    <w:name w:val="WW8Num5z1"/>
    <w:rsid w:val="00226FBA"/>
    <w:rPr>
      <w:rFonts w:ascii="Times New Roman" w:eastAsia="Times New Roman" w:hAnsi="Times New Roman" w:cs="Times New Roman"/>
    </w:rPr>
  </w:style>
  <w:style w:type="character" w:customStyle="1" w:styleId="Absatz-Standardschriftart">
    <w:name w:val="Absatz-Standardschriftart"/>
    <w:rsid w:val="00226FBA"/>
  </w:style>
  <w:style w:type="character" w:customStyle="1" w:styleId="WW-Absatz-Standardschriftart">
    <w:name w:val="WW-Absatz-Standardschriftart"/>
    <w:rsid w:val="00226FBA"/>
  </w:style>
  <w:style w:type="character" w:customStyle="1" w:styleId="WW-Absatz-Standardschriftart1">
    <w:name w:val="WW-Absatz-Standardschriftart1"/>
    <w:rsid w:val="00226FBA"/>
  </w:style>
  <w:style w:type="character" w:customStyle="1" w:styleId="WW-Absatz-Standardschriftart11">
    <w:name w:val="WW-Absatz-Standardschriftart11"/>
    <w:rsid w:val="00226FBA"/>
  </w:style>
  <w:style w:type="character" w:customStyle="1" w:styleId="WW-Absatz-Standardschriftart111">
    <w:name w:val="WW-Absatz-Standardschriftart111"/>
    <w:rsid w:val="00226FBA"/>
  </w:style>
  <w:style w:type="character" w:customStyle="1" w:styleId="WW-Absatz-Standardschriftart1111">
    <w:name w:val="WW-Absatz-Standardschriftart1111"/>
    <w:rsid w:val="00226FBA"/>
  </w:style>
  <w:style w:type="character" w:customStyle="1" w:styleId="WW-Absatz-Standardschriftart11111">
    <w:name w:val="WW-Absatz-Standardschriftart11111"/>
    <w:rsid w:val="00226FBA"/>
  </w:style>
  <w:style w:type="character" w:customStyle="1" w:styleId="WW-Absatz-Standardschriftart111111">
    <w:name w:val="WW-Absatz-Standardschriftart111111"/>
    <w:rsid w:val="00226FBA"/>
  </w:style>
  <w:style w:type="character" w:customStyle="1" w:styleId="WW-Absatz-Standardschriftart1111111">
    <w:name w:val="WW-Absatz-Standardschriftart1111111"/>
    <w:rsid w:val="00226FBA"/>
  </w:style>
  <w:style w:type="character" w:customStyle="1" w:styleId="WW-Absatz-Standardschriftart11111111">
    <w:name w:val="WW-Absatz-Standardschriftart11111111"/>
    <w:rsid w:val="00226FBA"/>
  </w:style>
  <w:style w:type="character" w:customStyle="1" w:styleId="WW-Absatz-Standardschriftart111111111">
    <w:name w:val="WW-Absatz-Standardschriftart111111111"/>
    <w:rsid w:val="00226FBA"/>
  </w:style>
  <w:style w:type="character" w:customStyle="1" w:styleId="WW-Absatz-Standardschriftart1111111111">
    <w:name w:val="WW-Absatz-Standardschriftart1111111111"/>
    <w:rsid w:val="00226FBA"/>
  </w:style>
  <w:style w:type="character" w:customStyle="1" w:styleId="WW-Absatz-Standardschriftart11111111111">
    <w:name w:val="WW-Absatz-Standardschriftart11111111111"/>
    <w:rsid w:val="00226FBA"/>
  </w:style>
  <w:style w:type="character" w:customStyle="1" w:styleId="WW-Absatz-Standardschriftart111111111111">
    <w:name w:val="WW-Absatz-Standardschriftart111111111111"/>
    <w:rsid w:val="00226FBA"/>
  </w:style>
  <w:style w:type="character" w:customStyle="1" w:styleId="WW-Absatz-Standardschriftart1111111111111">
    <w:name w:val="WW-Absatz-Standardschriftart1111111111111"/>
    <w:rsid w:val="00226FBA"/>
  </w:style>
  <w:style w:type="character" w:customStyle="1" w:styleId="WW-Absatz-Standardschriftart11111111111111">
    <w:name w:val="WW-Absatz-Standardschriftart11111111111111"/>
    <w:rsid w:val="00226FBA"/>
  </w:style>
  <w:style w:type="character" w:customStyle="1" w:styleId="WW-Absatz-Standardschriftart111111111111111">
    <w:name w:val="WW-Absatz-Standardschriftart111111111111111"/>
    <w:rsid w:val="00226FBA"/>
  </w:style>
  <w:style w:type="character" w:customStyle="1" w:styleId="WW-Absatz-Standardschriftart1111111111111111">
    <w:name w:val="WW-Absatz-Standardschriftart1111111111111111"/>
    <w:rsid w:val="00226FBA"/>
  </w:style>
  <w:style w:type="character" w:customStyle="1" w:styleId="WW-Absatz-Standardschriftart11111111111111111">
    <w:name w:val="WW-Absatz-Standardschriftart11111111111111111"/>
    <w:rsid w:val="00226FBA"/>
  </w:style>
  <w:style w:type="character" w:customStyle="1" w:styleId="WW-Absatz-Standardschriftart111111111111111111">
    <w:name w:val="WW-Absatz-Standardschriftart111111111111111111"/>
    <w:rsid w:val="00226FBA"/>
  </w:style>
  <w:style w:type="character" w:customStyle="1" w:styleId="WW-Absatz-Standardschriftart1111111111111111111">
    <w:name w:val="WW-Absatz-Standardschriftart1111111111111111111"/>
    <w:rsid w:val="00226FBA"/>
  </w:style>
  <w:style w:type="character" w:customStyle="1" w:styleId="WW-Absatz-Standardschriftart11111111111111111111">
    <w:name w:val="WW-Absatz-Standardschriftart11111111111111111111"/>
    <w:rsid w:val="00226FBA"/>
  </w:style>
  <w:style w:type="character" w:customStyle="1" w:styleId="WW-Absatz-Standardschriftart111111111111111111111">
    <w:name w:val="WW-Absatz-Standardschriftart111111111111111111111"/>
    <w:rsid w:val="00226FBA"/>
  </w:style>
  <w:style w:type="character" w:customStyle="1" w:styleId="WW-Absatz-Standardschriftart1111111111111111111111">
    <w:name w:val="WW-Absatz-Standardschriftart1111111111111111111111"/>
    <w:rsid w:val="00226FBA"/>
  </w:style>
  <w:style w:type="character" w:customStyle="1" w:styleId="WW-Absatz-Standardschriftart11111111111111111111111">
    <w:name w:val="WW-Absatz-Standardschriftart11111111111111111111111"/>
    <w:rsid w:val="00226FBA"/>
  </w:style>
  <w:style w:type="character" w:customStyle="1" w:styleId="WW-Absatz-Standardschriftart111111111111111111111111">
    <w:name w:val="WW-Absatz-Standardschriftart111111111111111111111111"/>
    <w:rsid w:val="00226FBA"/>
  </w:style>
  <w:style w:type="character" w:customStyle="1" w:styleId="WW-Absatz-Standardschriftart1111111111111111111111111">
    <w:name w:val="WW-Absatz-Standardschriftart1111111111111111111111111"/>
    <w:rsid w:val="00226FBA"/>
  </w:style>
  <w:style w:type="character" w:customStyle="1" w:styleId="WW-Absatz-Standardschriftart11111111111111111111111111">
    <w:name w:val="WW-Absatz-Standardschriftart11111111111111111111111111"/>
    <w:rsid w:val="00226FBA"/>
  </w:style>
  <w:style w:type="character" w:customStyle="1" w:styleId="WW-Absatz-Standardschriftart111111111111111111111111111">
    <w:name w:val="WW-Absatz-Standardschriftart111111111111111111111111111"/>
    <w:rsid w:val="00226FBA"/>
  </w:style>
  <w:style w:type="character" w:customStyle="1" w:styleId="WW-Absatz-Standardschriftart1111111111111111111111111111">
    <w:name w:val="WW-Absatz-Standardschriftart1111111111111111111111111111"/>
    <w:rsid w:val="00226FBA"/>
  </w:style>
  <w:style w:type="character" w:customStyle="1" w:styleId="WW-Absatz-Standardschriftart11111111111111111111111111111">
    <w:name w:val="WW-Absatz-Standardschriftart11111111111111111111111111111"/>
    <w:rsid w:val="00226FBA"/>
  </w:style>
  <w:style w:type="character" w:customStyle="1" w:styleId="WW-Absatz-Standardschriftart111111111111111111111111111111">
    <w:name w:val="WW-Absatz-Standardschriftart111111111111111111111111111111"/>
    <w:rsid w:val="00226FBA"/>
  </w:style>
  <w:style w:type="character" w:customStyle="1" w:styleId="WW-Absatz-Standardschriftart1111111111111111111111111111111">
    <w:name w:val="WW-Absatz-Standardschriftart1111111111111111111111111111111"/>
    <w:rsid w:val="00226FBA"/>
  </w:style>
  <w:style w:type="character" w:customStyle="1" w:styleId="WW8Num2z0">
    <w:name w:val="WW8Num2z0"/>
    <w:rsid w:val="00226FBA"/>
    <w:rPr>
      <w:rFonts w:ascii="Symbol" w:hAnsi="Symbol"/>
    </w:rPr>
  </w:style>
  <w:style w:type="character" w:customStyle="1" w:styleId="WW8Num2z1">
    <w:name w:val="WW8Num2z1"/>
    <w:rsid w:val="00226FBA"/>
    <w:rPr>
      <w:rFonts w:ascii="Courier New" w:hAnsi="Courier New"/>
    </w:rPr>
  </w:style>
  <w:style w:type="character" w:customStyle="1" w:styleId="WW8Num2z2">
    <w:name w:val="WW8Num2z2"/>
    <w:rsid w:val="00226FBA"/>
    <w:rPr>
      <w:rFonts w:ascii="Wingdings" w:hAnsi="Wingdings"/>
    </w:rPr>
  </w:style>
  <w:style w:type="character" w:customStyle="1" w:styleId="WW8Num4z0">
    <w:name w:val="WW8Num4z0"/>
    <w:rsid w:val="00226FBA"/>
    <w:rPr>
      <w:rFonts w:ascii="Symbol" w:hAnsi="Symbol"/>
    </w:rPr>
  </w:style>
  <w:style w:type="character" w:customStyle="1" w:styleId="WW8Num4z1">
    <w:name w:val="WW8Num4z1"/>
    <w:rsid w:val="00226FBA"/>
    <w:rPr>
      <w:rFonts w:ascii="Wingdings" w:hAnsi="Wingdings"/>
    </w:rPr>
  </w:style>
  <w:style w:type="character" w:customStyle="1" w:styleId="WW8Num4z4">
    <w:name w:val="WW8Num4z4"/>
    <w:rsid w:val="00226FBA"/>
    <w:rPr>
      <w:rFonts w:ascii="Courier New" w:hAnsi="Courier New"/>
    </w:rPr>
  </w:style>
  <w:style w:type="character" w:customStyle="1" w:styleId="10">
    <w:name w:val="Основной шрифт абзаца1"/>
    <w:rsid w:val="00226FBA"/>
  </w:style>
  <w:style w:type="character" w:customStyle="1" w:styleId="a3">
    <w:name w:val="Символ нумерации"/>
    <w:rsid w:val="00226FBA"/>
  </w:style>
  <w:style w:type="character" w:customStyle="1" w:styleId="a4">
    <w:name w:val="Маркеры списка"/>
    <w:rsid w:val="00226FBA"/>
    <w:rPr>
      <w:rFonts w:ascii="OpenSymbol" w:eastAsia="OpenSymbol" w:hAnsi="OpenSymbol" w:cs="OpenSymbol"/>
    </w:rPr>
  </w:style>
  <w:style w:type="character" w:styleId="a5">
    <w:name w:val="Strong"/>
    <w:qFormat/>
    <w:rsid w:val="00226FBA"/>
    <w:rPr>
      <w:b/>
      <w:bCs/>
    </w:rPr>
  </w:style>
  <w:style w:type="paragraph" w:customStyle="1" w:styleId="11">
    <w:name w:val="Заголовок1"/>
    <w:basedOn w:val="a"/>
    <w:next w:val="a6"/>
    <w:rsid w:val="00226FBA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styleId="a6">
    <w:name w:val="Body Text"/>
    <w:basedOn w:val="a"/>
    <w:link w:val="a7"/>
    <w:semiHidden/>
    <w:rsid w:val="00226FBA"/>
    <w:pPr>
      <w:jc w:val="both"/>
    </w:pPr>
  </w:style>
  <w:style w:type="paragraph" w:styleId="a8">
    <w:name w:val="List"/>
    <w:basedOn w:val="a6"/>
    <w:semiHidden/>
    <w:rsid w:val="00226FBA"/>
    <w:rPr>
      <w:rFonts w:cs="Tahoma"/>
    </w:rPr>
  </w:style>
  <w:style w:type="paragraph" w:customStyle="1" w:styleId="12">
    <w:name w:val="Название1"/>
    <w:basedOn w:val="a"/>
    <w:rsid w:val="00226FBA"/>
    <w:pPr>
      <w:suppressLineNumbers/>
      <w:spacing w:before="120" w:after="120"/>
    </w:pPr>
    <w:rPr>
      <w:rFonts w:cs="Tahoma"/>
      <w:i/>
      <w:iCs/>
      <w:sz w:val="20"/>
    </w:rPr>
  </w:style>
  <w:style w:type="paragraph" w:customStyle="1" w:styleId="13">
    <w:name w:val="Указатель1"/>
    <w:basedOn w:val="a"/>
    <w:rsid w:val="00226FBA"/>
    <w:pPr>
      <w:suppressLineNumbers/>
    </w:pPr>
    <w:rPr>
      <w:rFonts w:cs="Tahoma"/>
    </w:rPr>
  </w:style>
  <w:style w:type="paragraph" w:styleId="a9">
    <w:name w:val="Title"/>
    <w:basedOn w:val="a"/>
    <w:next w:val="aa"/>
    <w:qFormat/>
    <w:rsid w:val="00226FBA"/>
    <w:pPr>
      <w:jc w:val="center"/>
    </w:pPr>
    <w:rPr>
      <w:sz w:val="28"/>
    </w:rPr>
  </w:style>
  <w:style w:type="paragraph" w:styleId="aa">
    <w:name w:val="Subtitle"/>
    <w:basedOn w:val="11"/>
    <w:next w:val="a6"/>
    <w:qFormat/>
    <w:rsid w:val="00226FBA"/>
    <w:pPr>
      <w:jc w:val="center"/>
    </w:pPr>
    <w:rPr>
      <w:i/>
      <w:iCs/>
    </w:rPr>
  </w:style>
  <w:style w:type="paragraph" w:styleId="ab">
    <w:name w:val="Body Text Indent"/>
    <w:basedOn w:val="a"/>
    <w:semiHidden/>
    <w:rsid w:val="00226FBA"/>
    <w:pPr>
      <w:tabs>
        <w:tab w:val="left" w:pos="24840"/>
      </w:tabs>
      <w:ind w:left="720" w:hanging="720"/>
      <w:jc w:val="both"/>
    </w:pPr>
  </w:style>
  <w:style w:type="paragraph" w:customStyle="1" w:styleId="ac">
    <w:name w:val="Содержимое таблицы"/>
    <w:basedOn w:val="a"/>
    <w:rsid w:val="00226FBA"/>
    <w:pPr>
      <w:suppressLineNumbers/>
    </w:pPr>
  </w:style>
  <w:style w:type="character" w:customStyle="1" w:styleId="style1">
    <w:name w:val="style1"/>
    <w:rsid w:val="007A531E"/>
  </w:style>
  <w:style w:type="paragraph" w:styleId="ad">
    <w:name w:val="header"/>
    <w:basedOn w:val="a"/>
    <w:link w:val="ae"/>
    <w:uiPriority w:val="99"/>
    <w:unhideWhenUsed/>
    <w:rsid w:val="001C0FC2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link w:val="ad"/>
    <w:uiPriority w:val="99"/>
    <w:rsid w:val="001C0FC2"/>
    <w:rPr>
      <w:sz w:val="24"/>
      <w:szCs w:val="24"/>
      <w:lang w:eastAsia="ar-SA"/>
    </w:rPr>
  </w:style>
  <w:style w:type="paragraph" w:styleId="af">
    <w:name w:val="footer"/>
    <w:basedOn w:val="a"/>
    <w:link w:val="af0"/>
    <w:uiPriority w:val="99"/>
    <w:unhideWhenUsed/>
    <w:rsid w:val="001C0FC2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link w:val="af"/>
    <w:uiPriority w:val="99"/>
    <w:rsid w:val="001C0FC2"/>
    <w:rPr>
      <w:sz w:val="24"/>
      <w:szCs w:val="24"/>
      <w:lang w:eastAsia="ar-SA"/>
    </w:rPr>
  </w:style>
  <w:style w:type="character" w:customStyle="1" w:styleId="a7">
    <w:name w:val="Основной текст Знак"/>
    <w:link w:val="a6"/>
    <w:semiHidden/>
    <w:rsid w:val="00B73A01"/>
    <w:rPr>
      <w:sz w:val="24"/>
      <w:szCs w:val="24"/>
      <w:lang w:eastAsia="ar-SA"/>
    </w:rPr>
  </w:style>
  <w:style w:type="table" w:styleId="af1">
    <w:name w:val="Table Grid"/>
    <w:basedOn w:val="a1"/>
    <w:uiPriority w:val="39"/>
    <w:rsid w:val="00F2233D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Hyperlink"/>
    <w:uiPriority w:val="99"/>
    <w:unhideWhenUsed/>
    <w:rsid w:val="00E20A4B"/>
    <w:rPr>
      <w:color w:val="0000FF"/>
      <w:u w:val="single"/>
    </w:rPr>
  </w:style>
  <w:style w:type="paragraph" w:styleId="af3">
    <w:name w:val="Balloon Text"/>
    <w:basedOn w:val="a"/>
    <w:link w:val="af4"/>
    <w:uiPriority w:val="99"/>
    <w:semiHidden/>
    <w:unhideWhenUsed/>
    <w:rsid w:val="00292C09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link w:val="af3"/>
    <w:uiPriority w:val="99"/>
    <w:semiHidden/>
    <w:rsid w:val="00292C09"/>
    <w:rPr>
      <w:rFonts w:ascii="Tahoma" w:hAnsi="Tahoma" w:cs="Tahoma"/>
      <w:sz w:val="16"/>
      <w:szCs w:val="16"/>
      <w:lang w:eastAsia="ar-SA"/>
    </w:rPr>
  </w:style>
  <w:style w:type="table" w:customStyle="1" w:styleId="14">
    <w:name w:val="Сетка таблицы1"/>
    <w:basedOn w:val="a1"/>
    <w:uiPriority w:val="59"/>
    <w:rsid w:val="00A214AB"/>
    <w:rPr>
      <w:rFonts w:ascii="Calibri" w:eastAsia="Calibri" w:hAnsi="Calibri"/>
      <w:sz w:val="22"/>
      <w:szCs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Placeholder Text"/>
    <w:uiPriority w:val="99"/>
    <w:semiHidden/>
    <w:rsid w:val="007F71E7"/>
    <w:rPr>
      <w:color w:val="808080"/>
    </w:rPr>
  </w:style>
  <w:style w:type="character" w:styleId="af6">
    <w:name w:val="Mention"/>
    <w:uiPriority w:val="99"/>
    <w:semiHidden/>
    <w:unhideWhenUsed/>
    <w:rsid w:val="000E2ABA"/>
    <w:rPr>
      <w:color w:val="2B579A"/>
      <w:shd w:val="clear" w:color="auto" w:fill="E6E6E6"/>
    </w:rPr>
  </w:style>
  <w:style w:type="character" w:styleId="af7">
    <w:name w:val="annotation reference"/>
    <w:uiPriority w:val="99"/>
    <w:semiHidden/>
    <w:unhideWhenUsed/>
    <w:rsid w:val="0024776A"/>
    <w:rPr>
      <w:sz w:val="16"/>
      <w:szCs w:val="16"/>
    </w:rPr>
  </w:style>
  <w:style w:type="paragraph" w:styleId="af8">
    <w:name w:val="annotation text"/>
    <w:basedOn w:val="a"/>
    <w:link w:val="af9"/>
    <w:uiPriority w:val="99"/>
    <w:semiHidden/>
    <w:unhideWhenUsed/>
    <w:rsid w:val="0024776A"/>
    <w:rPr>
      <w:sz w:val="20"/>
      <w:szCs w:val="20"/>
    </w:rPr>
  </w:style>
  <w:style w:type="character" w:customStyle="1" w:styleId="af9">
    <w:name w:val="Текст примечания Знак"/>
    <w:link w:val="af8"/>
    <w:uiPriority w:val="99"/>
    <w:semiHidden/>
    <w:rsid w:val="0024776A"/>
    <w:rPr>
      <w:lang w:eastAsia="ar-SA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24776A"/>
    <w:rPr>
      <w:b/>
      <w:bCs/>
    </w:rPr>
  </w:style>
  <w:style w:type="character" w:customStyle="1" w:styleId="afb">
    <w:name w:val="Тема примечания Знак"/>
    <w:link w:val="afa"/>
    <w:uiPriority w:val="99"/>
    <w:semiHidden/>
    <w:rsid w:val="0024776A"/>
    <w:rPr>
      <w:b/>
      <w:bCs/>
      <w:lang w:eastAsia="ar-SA"/>
    </w:rPr>
  </w:style>
  <w:style w:type="table" w:customStyle="1" w:styleId="20">
    <w:name w:val="Сетка таблицы2"/>
    <w:basedOn w:val="a1"/>
    <w:next w:val="af1"/>
    <w:uiPriority w:val="39"/>
    <w:rsid w:val="00732440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1"/>
    <w:uiPriority w:val="59"/>
    <w:rsid w:val="00732440"/>
    <w:rPr>
      <w:rFonts w:ascii="Calibri" w:eastAsia="Calibri" w:hAnsi="Calibri"/>
      <w:sz w:val="22"/>
      <w:szCs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c">
    <w:name w:val="line number"/>
    <w:basedOn w:val="a0"/>
    <w:uiPriority w:val="99"/>
    <w:semiHidden/>
    <w:unhideWhenUsed/>
    <w:rsid w:val="004A0C0C"/>
  </w:style>
  <w:style w:type="paragraph" w:styleId="afd">
    <w:name w:val="List Paragraph"/>
    <w:basedOn w:val="a"/>
    <w:uiPriority w:val="34"/>
    <w:qFormat/>
    <w:rsid w:val="00460E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80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2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CE6A2C-6E39-3B41-9105-E847E82BA5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3352</Words>
  <Characters>19113</Characters>
  <Application>Microsoft Office Word</Application>
  <DocSecurity>0</DocSecurity>
  <Lines>159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</vt:lpstr>
    </vt:vector>
  </TitlesOfParts>
  <Company>Grizli777</Company>
  <LinksUpToDate>false</LinksUpToDate>
  <CharactersWithSpaces>22421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</dc:title>
  <dc:subject/>
  <dc:creator>Просто Окна</dc:creator>
  <cp:keywords/>
  <cp:lastModifiedBy>Andrey</cp:lastModifiedBy>
  <cp:revision>14</cp:revision>
  <cp:lastPrinted>2017-02-07T18:28:00Z</cp:lastPrinted>
  <dcterms:created xsi:type="dcterms:W3CDTF">2019-01-15T09:02:00Z</dcterms:created>
  <dcterms:modified xsi:type="dcterms:W3CDTF">2019-01-15T17:12:00Z</dcterms:modified>
</cp:coreProperties>
</file>