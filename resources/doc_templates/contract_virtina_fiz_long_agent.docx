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EE" w:rsidRDefault="004329EE" w:rsidP="004329EE">
      <w:pPr>
        <w:rPr>
          <w:rFonts w:cs="Arial"/>
          <w:b/>
          <w:sz w:val="19"/>
          <w:szCs w:val="19"/>
        </w:rPr>
      </w:pPr>
      <w:r w:rsidRPr="004309FF">
        <w:rPr>
          <w:rFonts w:cs="Arial"/>
          <w:noProof/>
          <w:sz w:val="19"/>
          <w:szCs w:val="19"/>
        </w:rPr>
        <w:drawing>
          <wp:inline distT="0" distB="0" distL="0" distR="0" wp14:anchorId="082EEC29" wp14:editId="0B268D8E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F55ED0" w:rsidRDefault="00F63CF9" w:rsidP="009B18CA">
      <w:pPr>
        <w:pStyle w:val="1"/>
      </w:pPr>
      <w:r w:rsidRPr="009B18CA">
        <w:t>АГЕНТСКИЙ ДОГОВОР</w:t>
      </w:r>
      <w:r w:rsidR="009B18CA" w:rsidRPr="00F55ED0">
        <w:t xml:space="preserve"> </w:t>
      </w:r>
      <w:r w:rsidR="009B18CA" w:rsidRPr="00673FAB">
        <w:t>№ ${DOC1_NUMBER}</w:t>
      </w:r>
    </w:p>
    <w:p w:rsidR="009B18CA" w:rsidRPr="00673FAB" w:rsidRDefault="009B18CA" w:rsidP="009B18CA">
      <w:pPr>
        <w:widowControl w:val="0"/>
        <w:tabs>
          <w:tab w:val="right" w:pos="10479"/>
        </w:tabs>
        <w:suppressAutoHyphens w:val="0"/>
        <w:rPr>
          <w:rFonts w:cs="Arial"/>
          <w:sz w:val="19"/>
          <w:szCs w:val="19"/>
        </w:rPr>
      </w:pPr>
      <w:r w:rsidRPr="00673FAB">
        <w:rPr>
          <w:rFonts w:cs="Arial"/>
          <w:sz w:val="19"/>
          <w:szCs w:val="19"/>
        </w:rPr>
        <w:t>г. Москва</w:t>
      </w:r>
      <w:r w:rsidRPr="00673FAB">
        <w:rPr>
          <w:rFonts w:cs="Arial"/>
          <w:sz w:val="19"/>
          <w:szCs w:val="19"/>
        </w:rPr>
        <w:tab/>
        <w:t>${</w:t>
      </w:r>
      <w:r w:rsidRPr="00673FAB">
        <w:rPr>
          <w:rFonts w:cs="Arial"/>
          <w:sz w:val="19"/>
          <w:szCs w:val="19"/>
          <w:lang w:val="en-US"/>
        </w:rPr>
        <w:t>DOC</w:t>
      </w:r>
      <w:r w:rsidRPr="00673FAB">
        <w:rPr>
          <w:rFonts w:cs="Arial"/>
          <w:sz w:val="19"/>
          <w:szCs w:val="19"/>
        </w:rPr>
        <w:t>1_</w:t>
      </w:r>
      <w:r w:rsidRPr="00673FAB">
        <w:rPr>
          <w:rFonts w:cs="Arial"/>
          <w:sz w:val="19"/>
          <w:szCs w:val="19"/>
          <w:lang w:val="en-US"/>
        </w:rPr>
        <w:t>DATE</w:t>
      </w:r>
      <w:r w:rsidRPr="00673FAB">
        <w:rPr>
          <w:rFonts w:cs="Arial"/>
          <w:sz w:val="19"/>
          <w:szCs w:val="19"/>
        </w:rPr>
        <w:t>} года</w:t>
      </w:r>
    </w:p>
    <w:p w:rsidR="00130D27" w:rsidRPr="004309FF" w:rsidRDefault="00130D27" w:rsidP="00130D27">
      <w:pPr>
        <w:jc w:val="both"/>
        <w:rPr>
          <w:rFonts w:cs="Arial"/>
          <w:sz w:val="19"/>
          <w:szCs w:val="19"/>
        </w:rPr>
      </w:pPr>
    </w:p>
    <w:p w:rsidR="00DF6B8A" w:rsidRPr="004309FF" w:rsidRDefault="00BA2BFA" w:rsidP="004329EE">
      <w:pPr>
        <w:jc w:val="both"/>
        <w:rPr>
          <w:rFonts w:cs="Arial"/>
          <w:sz w:val="19"/>
          <w:szCs w:val="19"/>
        </w:rPr>
      </w:pPr>
      <w:bookmarkStart w:id="1" w:name="OLE_LINK6"/>
      <w:r w:rsidRPr="004309FF">
        <w:rPr>
          <w:rFonts w:cs="Arial"/>
          <w:sz w:val="19"/>
          <w:szCs w:val="19"/>
        </w:rPr>
        <w:t>Общество с ограниченной ответственностью "</w:t>
      </w:r>
      <w:r w:rsidR="00D8623A" w:rsidRPr="004309FF">
        <w:rPr>
          <w:rFonts w:cs="Arial"/>
          <w:sz w:val="19"/>
          <w:szCs w:val="19"/>
        </w:rPr>
        <w:t>СК ВИРТИНА РУС</w:t>
      </w:r>
      <w:r w:rsidRPr="004309FF">
        <w:rPr>
          <w:rFonts w:cs="Arial"/>
          <w:sz w:val="19"/>
          <w:szCs w:val="19"/>
        </w:rPr>
        <w:t xml:space="preserve">", именуемое в дальнейшем "ПРИНЦИПАЛ" в лице Генерального директора </w:t>
      </w:r>
      <w:r w:rsidR="00D8623A" w:rsidRPr="004309FF">
        <w:rPr>
          <w:rFonts w:cs="Arial"/>
          <w:sz w:val="19"/>
          <w:szCs w:val="19"/>
        </w:rPr>
        <w:t>Киселёва Игоря Николаевича</w:t>
      </w:r>
      <w:r w:rsidRPr="004309FF">
        <w:rPr>
          <w:rFonts w:cs="Arial"/>
          <w:sz w:val="19"/>
          <w:szCs w:val="19"/>
        </w:rPr>
        <w:t xml:space="preserve">, действующего на основании Устава, с одной стороны, и </w:t>
      </w:r>
      <w:r w:rsidR="00A142BC" w:rsidRPr="00673FAB">
        <w:rPr>
          <w:rFonts w:cs="Arial"/>
          <w:sz w:val="19"/>
          <w:szCs w:val="19"/>
        </w:rPr>
        <w:t>${CUSTOMER_NAME},</w:t>
      </w:r>
      <w:r w:rsidRPr="004309FF">
        <w:rPr>
          <w:rFonts w:cs="Arial"/>
          <w:sz w:val="19"/>
          <w:szCs w:val="19"/>
        </w:rPr>
        <w:t xml:space="preserve"> именуемый(ая) в дальнейшем "АГЕНТ" с другой стороны, при совместном упоминании именуемые "Стороны", заключили настоящий Договор (далее – "Договор") о нижеследующем:</w:t>
      </w:r>
    </w:p>
    <w:p w:rsidR="004329EE" w:rsidRPr="004329EE" w:rsidRDefault="004329EE" w:rsidP="004329EE">
      <w:pPr>
        <w:pStyle w:val="2"/>
      </w:pPr>
      <w:r w:rsidRPr="004329EE">
        <w:t>1. ПРЕДМЕТ ДОГОВОРА</w:t>
      </w:r>
    </w:p>
    <w:p w:rsidR="003B7C4B" w:rsidRPr="004309FF" w:rsidRDefault="00DF6B8A" w:rsidP="00DF6B8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1.1. </w:t>
      </w:r>
      <w:r w:rsidR="00F63CF9" w:rsidRPr="004309FF">
        <w:rPr>
          <w:rFonts w:cs="Arial"/>
          <w:sz w:val="19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4309FF" w:rsidRDefault="00DF6B8A" w:rsidP="00DF6B8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1.2. Полное наименование и количество Работ согласо</w:t>
      </w:r>
      <w:r w:rsidR="00C02BE5" w:rsidRPr="004309FF">
        <w:rPr>
          <w:rFonts w:cs="Arial"/>
          <w:sz w:val="19"/>
          <w:szCs w:val="19"/>
        </w:rPr>
        <w:t>ваны</w:t>
      </w:r>
      <w:r w:rsidRPr="004309FF">
        <w:rPr>
          <w:rFonts w:cs="Arial"/>
          <w:sz w:val="19"/>
          <w:szCs w:val="19"/>
        </w:rPr>
        <w:t xml:space="preserve"> Сторонами в Спецификац</w:t>
      </w:r>
      <w:r w:rsidR="00C02BE5" w:rsidRPr="004309FF">
        <w:rPr>
          <w:rFonts w:cs="Arial"/>
          <w:sz w:val="19"/>
          <w:szCs w:val="19"/>
        </w:rPr>
        <w:t>ии (</w:t>
      </w:r>
      <w:r w:rsidRPr="004309FF">
        <w:rPr>
          <w:rFonts w:cs="Arial"/>
          <w:sz w:val="19"/>
          <w:szCs w:val="19"/>
        </w:rPr>
        <w:t>Приложени</w:t>
      </w:r>
      <w:r w:rsidR="00C02BE5" w:rsidRPr="004309FF">
        <w:rPr>
          <w:rFonts w:cs="Arial"/>
          <w:sz w:val="19"/>
          <w:szCs w:val="19"/>
        </w:rPr>
        <w:t>е</w:t>
      </w:r>
      <w:r w:rsidRPr="004309FF">
        <w:rPr>
          <w:rFonts w:cs="Arial"/>
          <w:sz w:val="19"/>
          <w:szCs w:val="19"/>
        </w:rPr>
        <w:t xml:space="preserve"> №1</w:t>
      </w:r>
      <w:r w:rsidR="00C02BE5" w:rsidRPr="004309FF">
        <w:rPr>
          <w:rFonts w:cs="Arial"/>
          <w:sz w:val="19"/>
          <w:szCs w:val="19"/>
        </w:rPr>
        <w:t>)</w:t>
      </w:r>
      <w:r w:rsidRPr="004309FF">
        <w:rPr>
          <w:rFonts w:cs="Arial"/>
          <w:sz w:val="19"/>
          <w:szCs w:val="19"/>
        </w:rPr>
        <w:t>, которые с момента е</w:t>
      </w:r>
      <w:r w:rsidR="00C02BE5" w:rsidRPr="004309FF">
        <w:rPr>
          <w:rFonts w:cs="Arial"/>
          <w:sz w:val="19"/>
          <w:szCs w:val="19"/>
        </w:rPr>
        <w:t>ё</w:t>
      </w:r>
      <w:r w:rsidRPr="004309FF">
        <w:rPr>
          <w:rFonts w:cs="Arial"/>
          <w:sz w:val="19"/>
          <w:szCs w:val="19"/>
        </w:rPr>
        <w:t xml:space="preserve"> подписания становится неотъемлемой частью настоящего Договора.</w:t>
      </w:r>
    </w:p>
    <w:bookmarkEnd w:id="1"/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1.</w:t>
      </w:r>
      <w:r w:rsidR="003B7C4B" w:rsidRPr="004309FF">
        <w:rPr>
          <w:rFonts w:cs="Arial"/>
          <w:sz w:val="19"/>
          <w:szCs w:val="19"/>
        </w:rPr>
        <w:t>3</w:t>
      </w:r>
      <w:r w:rsidRPr="004309FF">
        <w:rPr>
          <w:rFonts w:cs="Arial"/>
          <w:sz w:val="19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4309FF" w:rsidRDefault="00F63CF9" w:rsidP="00DF6B8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1.</w:t>
      </w:r>
      <w:r w:rsidR="003B7C4B" w:rsidRPr="004309FF">
        <w:rPr>
          <w:rFonts w:cs="Arial"/>
          <w:sz w:val="19"/>
          <w:szCs w:val="19"/>
        </w:rPr>
        <w:t>4</w:t>
      </w:r>
      <w:r w:rsidRPr="004309FF">
        <w:rPr>
          <w:rFonts w:cs="Arial"/>
          <w:sz w:val="19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4309FF" w:rsidRDefault="00DF6B8A" w:rsidP="004329EE">
      <w:pPr>
        <w:pStyle w:val="2"/>
      </w:pPr>
      <w:r w:rsidRPr="004309FF">
        <w:t>2. ПРАВА И ОБЯЗАННОСТИ СТОРОН</w:t>
      </w:r>
    </w:p>
    <w:p w:rsidR="00F63CF9" w:rsidRPr="004309FF" w:rsidRDefault="00F63CF9" w:rsidP="00F63CF9">
      <w:pPr>
        <w:pStyle w:val="a6"/>
        <w:rPr>
          <w:rFonts w:cs="Arial"/>
          <w:b/>
          <w:sz w:val="19"/>
          <w:szCs w:val="19"/>
        </w:rPr>
      </w:pPr>
      <w:bookmarkStart w:id="2" w:name="OLE_LINK16"/>
      <w:bookmarkStart w:id="3" w:name="OLE_LINK17"/>
      <w:r w:rsidRPr="004309FF">
        <w:rPr>
          <w:rFonts w:cs="Arial"/>
          <w:b/>
          <w:sz w:val="19"/>
          <w:szCs w:val="19"/>
        </w:rPr>
        <w:t xml:space="preserve">2.1. </w:t>
      </w:r>
      <w:r w:rsidRPr="004309FF">
        <w:rPr>
          <w:rFonts w:cs="Arial"/>
          <w:b/>
          <w:bCs/>
          <w:sz w:val="19"/>
          <w:szCs w:val="19"/>
        </w:rPr>
        <w:t>Принципал обязуется: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2.1.1. Ознакомить Агента с ассортиментом и </w:t>
      </w:r>
      <w:r w:rsidR="00FD6F1A" w:rsidRPr="004309FF">
        <w:rPr>
          <w:rFonts w:cs="Arial"/>
          <w:sz w:val="19"/>
          <w:szCs w:val="19"/>
        </w:rPr>
        <w:t>конфигурацией поставляемой Продукции,</w:t>
      </w:r>
      <w:r w:rsidRPr="004309FF">
        <w:rPr>
          <w:rFonts w:cs="Arial"/>
          <w:sz w:val="19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4309FF" w:rsidRDefault="00F63CF9" w:rsidP="00F63CF9">
      <w:pPr>
        <w:pStyle w:val="a6"/>
        <w:rPr>
          <w:rFonts w:cs="Arial"/>
          <w:b/>
          <w:bCs/>
          <w:sz w:val="19"/>
          <w:szCs w:val="19"/>
        </w:rPr>
      </w:pPr>
      <w:r w:rsidRPr="004309FF">
        <w:rPr>
          <w:rFonts w:cs="Arial"/>
          <w:b/>
          <w:sz w:val="19"/>
          <w:szCs w:val="19"/>
        </w:rPr>
        <w:t xml:space="preserve">2.2. </w:t>
      </w:r>
      <w:r w:rsidRPr="004309FF">
        <w:rPr>
          <w:rFonts w:cs="Arial"/>
          <w:b/>
          <w:bCs/>
          <w:sz w:val="19"/>
          <w:szCs w:val="19"/>
        </w:rPr>
        <w:t>Агент обязуется: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2.2.1. Ознакомить Клиента с ассортиментом и особенностями </w:t>
      </w:r>
      <w:r w:rsidR="007209C9" w:rsidRPr="004309FF">
        <w:rPr>
          <w:rFonts w:cs="Arial"/>
          <w:sz w:val="19"/>
          <w:szCs w:val="19"/>
        </w:rPr>
        <w:t>Продукции</w:t>
      </w:r>
      <w:r w:rsidRPr="004309FF">
        <w:rPr>
          <w:rFonts w:cs="Arial"/>
          <w:sz w:val="19"/>
          <w:szCs w:val="19"/>
        </w:rPr>
        <w:t xml:space="preserve"> Принципала.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4309FF" w:rsidRDefault="00F63CF9" w:rsidP="00F63CF9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4309FF">
        <w:rPr>
          <w:rFonts w:cs="Arial"/>
          <w:sz w:val="19"/>
          <w:szCs w:val="19"/>
        </w:rPr>
        <w:t>Продукции</w:t>
      </w:r>
      <w:r w:rsidRPr="004309FF">
        <w:rPr>
          <w:rFonts w:cs="Arial"/>
          <w:sz w:val="19"/>
          <w:szCs w:val="19"/>
        </w:rPr>
        <w:t>).</w:t>
      </w:r>
    </w:p>
    <w:p w:rsidR="007F6DD0" w:rsidRPr="004309FF" w:rsidRDefault="00F63CF9" w:rsidP="004329EE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4309FF" w:rsidRDefault="00324536" w:rsidP="004329EE">
      <w:pPr>
        <w:pStyle w:val="2"/>
      </w:pPr>
      <w:r w:rsidRPr="004309FF">
        <w:t>3. ВОЗНАГРАЖДЕНИЕ АГЕНТА</w:t>
      </w:r>
    </w:p>
    <w:p w:rsidR="00324536" w:rsidRPr="004309FF" w:rsidRDefault="00324536" w:rsidP="00324536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4309FF" w:rsidRDefault="00324536" w:rsidP="00324536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4309F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4309F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4309FF">
        <w:rPr>
          <w:rFonts w:cs="Arial"/>
          <w:sz w:val="19"/>
          <w:szCs w:val="19"/>
        </w:rPr>
        <w:t xml:space="preserve">ая </w:t>
      </w:r>
      <w:r w:rsidRPr="004309FF">
        <w:rPr>
          <w:rFonts w:cs="Arial"/>
          <w:sz w:val="19"/>
          <w:szCs w:val="19"/>
        </w:rPr>
        <w:t>сумма за вычетом 15%.</w:t>
      </w:r>
    </w:p>
    <w:p w:rsidR="00324536" w:rsidRPr="004309FF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При оплате Клиентом Продукции </w:t>
      </w:r>
      <w:r w:rsidR="00FD6F1A" w:rsidRPr="004309FF">
        <w:rPr>
          <w:rFonts w:cs="Arial"/>
          <w:sz w:val="19"/>
          <w:szCs w:val="19"/>
        </w:rPr>
        <w:t>от</w:t>
      </w:r>
      <w:r w:rsidRPr="004309FF">
        <w:rPr>
          <w:rFonts w:cs="Arial"/>
          <w:sz w:val="19"/>
          <w:szCs w:val="19"/>
        </w:rPr>
        <w:t xml:space="preserve"> юридическо</w:t>
      </w:r>
      <w:r w:rsidR="00FD6F1A" w:rsidRPr="004309FF">
        <w:rPr>
          <w:rFonts w:cs="Arial"/>
          <w:sz w:val="19"/>
          <w:szCs w:val="19"/>
        </w:rPr>
        <w:t>го</w:t>
      </w:r>
      <w:r w:rsidRPr="004309FF">
        <w:rPr>
          <w:rFonts w:cs="Arial"/>
          <w:sz w:val="19"/>
          <w:szCs w:val="19"/>
        </w:rPr>
        <w:t xml:space="preserve"> лиц</w:t>
      </w:r>
      <w:r w:rsidR="00FD6F1A" w:rsidRPr="004309FF">
        <w:rPr>
          <w:rFonts w:cs="Arial"/>
          <w:sz w:val="19"/>
          <w:szCs w:val="19"/>
        </w:rPr>
        <w:t>а</w:t>
      </w:r>
      <w:r w:rsidRPr="004309FF">
        <w:rPr>
          <w:rFonts w:cs="Arial"/>
          <w:sz w:val="19"/>
          <w:szCs w:val="19"/>
        </w:rPr>
        <w:t xml:space="preserve"> банковским переводом Агенту перечисляется согласованн</w:t>
      </w:r>
      <w:r w:rsidR="00FD6F1A" w:rsidRPr="004309FF">
        <w:rPr>
          <w:rFonts w:cs="Arial"/>
          <w:sz w:val="19"/>
          <w:szCs w:val="19"/>
        </w:rPr>
        <w:t>ая</w:t>
      </w:r>
      <w:r w:rsidRPr="004309FF">
        <w:rPr>
          <w:rFonts w:cs="Arial"/>
          <w:sz w:val="19"/>
          <w:szCs w:val="19"/>
        </w:rPr>
        <w:t xml:space="preserve"> сумма за вычетом 15%.</w:t>
      </w:r>
    </w:p>
    <w:p w:rsidR="00324536" w:rsidRPr="004309FF" w:rsidRDefault="00324536" w:rsidP="00324536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4309FF">
        <w:rPr>
          <w:rFonts w:cs="Arial"/>
          <w:sz w:val="19"/>
          <w:szCs w:val="19"/>
        </w:rPr>
        <w:t>настоящему договору</w:t>
      </w:r>
      <w:r w:rsidRPr="004309FF">
        <w:rPr>
          <w:rFonts w:cs="Arial"/>
          <w:sz w:val="19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4309FF" w:rsidRDefault="00324536" w:rsidP="00FD6F1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4309FF" w:rsidRDefault="00324536" w:rsidP="00324536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3.5. Порядок получения денежных средств Агентом – наличный в кассе Принципала, либо перечислением денежных средств на дебетовую банковскую карту Агента.</w:t>
      </w:r>
    </w:p>
    <w:p w:rsidR="00324536" w:rsidRPr="004309FF" w:rsidRDefault="00324536" w:rsidP="00324536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4309FF" w:rsidRDefault="00FD6F1A" w:rsidP="004329EE">
      <w:pPr>
        <w:pStyle w:val="2"/>
      </w:pPr>
      <w:bookmarkStart w:id="4" w:name="OLE_LINK35"/>
      <w:bookmarkEnd w:id="2"/>
      <w:bookmarkEnd w:id="3"/>
      <w:r w:rsidRPr="004309FF">
        <w:lastRenderedPageBreak/>
        <w:t>4. ОТВЕТСТВЕННОСТЬ СТОРОН</w:t>
      </w:r>
    </w:p>
    <w:p w:rsidR="00FD6F1A" w:rsidRPr="004309FF" w:rsidRDefault="00FD6F1A" w:rsidP="00FD6F1A">
      <w:pPr>
        <w:pStyle w:val="a6"/>
        <w:rPr>
          <w:rFonts w:cs="Arial"/>
          <w:sz w:val="19"/>
          <w:szCs w:val="19"/>
        </w:rPr>
      </w:pPr>
      <w:bookmarkStart w:id="5" w:name="_Hlk534491455"/>
      <w:r w:rsidRPr="004309FF">
        <w:rPr>
          <w:rFonts w:cs="Arial"/>
          <w:sz w:val="19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4309FF" w:rsidRDefault="00FD6F1A" w:rsidP="004329EE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5"/>
    </w:p>
    <w:bookmarkEnd w:id="4"/>
    <w:p w:rsidR="00FD6F1A" w:rsidRPr="004309FF" w:rsidRDefault="00FD6F1A" w:rsidP="004329EE">
      <w:pPr>
        <w:pStyle w:val="2"/>
      </w:pPr>
      <w:r w:rsidRPr="004309FF">
        <w:t>5. ПОРЯДКОК РАЗРЕШЕНИЯ СПОРОВ СТОРОН</w:t>
      </w:r>
    </w:p>
    <w:p w:rsidR="00FD6F1A" w:rsidRPr="004309FF" w:rsidRDefault="00FD6F1A" w:rsidP="00FD6F1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4309FF" w:rsidRDefault="00FD6F1A" w:rsidP="00FD6F1A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4309FF" w:rsidRDefault="00FD6F1A" w:rsidP="004329EE">
      <w:pPr>
        <w:pStyle w:val="2"/>
      </w:pPr>
      <w:bookmarkStart w:id="6" w:name="_Hlk534491599"/>
      <w:r w:rsidRPr="004309FF">
        <w:t>6. СРОК ДЕЙСТВИЯ ДОГОВОРА</w:t>
      </w:r>
    </w:p>
    <w:p w:rsidR="008662F6" w:rsidRPr="004329EE" w:rsidRDefault="00FD6F1A" w:rsidP="004329EE">
      <w:pPr>
        <w:pStyle w:val="a6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6"/>
    </w:p>
    <w:p w:rsidR="007F6DD0" w:rsidRPr="004309FF" w:rsidRDefault="00FD6F1A" w:rsidP="004329EE">
      <w:pPr>
        <w:pStyle w:val="2"/>
      </w:pPr>
      <w:r w:rsidRPr="004309FF">
        <w:t>7</w:t>
      </w:r>
      <w:r w:rsidR="007F6DD0" w:rsidRPr="004309FF">
        <w:t>. ДОПОЛНИТЕЛЬНЫЕ УСЛОВИЯ</w:t>
      </w:r>
    </w:p>
    <w:p w:rsidR="007F6DD0" w:rsidRPr="004309FF" w:rsidRDefault="00FD6F1A" w:rsidP="007F6DD0">
      <w:pPr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7</w:t>
      </w:r>
      <w:r w:rsidR="007F6DD0" w:rsidRPr="004309FF">
        <w:rPr>
          <w:rFonts w:cs="Arial"/>
          <w:sz w:val="19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4309FF" w:rsidRDefault="00FD6F1A" w:rsidP="007F6DD0">
      <w:pPr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7</w:t>
      </w:r>
      <w:r w:rsidR="007F6DD0" w:rsidRPr="004309FF">
        <w:rPr>
          <w:rFonts w:cs="Arial"/>
          <w:sz w:val="19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4309FF" w:rsidRDefault="00FD6F1A" w:rsidP="007F6DD0">
      <w:pPr>
        <w:jc w:val="both"/>
        <w:rPr>
          <w:rFonts w:cs="Arial"/>
          <w:sz w:val="19"/>
          <w:szCs w:val="19"/>
        </w:rPr>
      </w:pPr>
      <w:bookmarkStart w:id="7" w:name="_Hlk533540733"/>
      <w:r w:rsidRPr="004309FF">
        <w:rPr>
          <w:rFonts w:cs="Arial"/>
          <w:sz w:val="19"/>
          <w:szCs w:val="19"/>
        </w:rPr>
        <w:t>7</w:t>
      </w:r>
      <w:r w:rsidR="007F6DD0" w:rsidRPr="004309FF">
        <w:rPr>
          <w:rFonts w:cs="Arial"/>
          <w:sz w:val="19"/>
          <w:szCs w:val="19"/>
        </w:rPr>
        <w:t>.</w:t>
      </w:r>
      <w:r w:rsidRPr="004309FF">
        <w:rPr>
          <w:rFonts w:cs="Arial"/>
          <w:sz w:val="19"/>
          <w:szCs w:val="19"/>
        </w:rPr>
        <w:t>3</w:t>
      </w:r>
      <w:r w:rsidR="007F6DD0" w:rsidRPr="004309FF">
        <w:rPr>
          <w:rFonts w:cs="Arial"/>
          <w:sz w:val="19"/>
          <w:szCs w:val="19"/>
        </w:rPr>
        <w:t xml:space="preserve">. </w:t>
      </w:r>
      <w:r w:rsidR="000434F6" w:rsidRPr="004309FF">
        <w:rPr>
          <w:rFonts w:cs="Arial"/>
          <w:sz w:val="19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4309FF">
        <w:rPr>
          <w:rFonts w:cs="Arial"/>
          <w:sz w:val="19"/>
          <w:szCs w:val="19"/>
        </w:rPr>
        <w:t xml:space="preserve"> с помощью сообщений электронной почты. </w:t>
      </w:r>
      <w:r w:rsidR="007F6DD0" w:rsidRPr="004309FF">
        <w:rPr>
          <w:rFonts w:cs="Arial"/>
          <w:sz w:val="19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4309FF">
        <w:rPr>
          <w:rFonts w:cs="Arial"/>
          <w:sz w:val="19"/>
          <w:szCs w:val="19"/>
        </w:rPr>
        <w:t>в статье</w:t>
      </w:r>
      <w:r w:rsidR="007F6DD0" w:rsidRPr="004309FF">
        <w:rPr>
          <w:rFonts w:cs="Arial"/>
          <w:sz w:val="19"/>
          <w:szCs w:val="19"/>
        </w:rPr>
        <w:t xml:space="preserve"> </w:t>
      </w:r>
      <w:r w:rsidRPr="004309FF">
        <w:rPr>
          <w:rFonts w:cs="Arial"/>
          <w:sz w:val="19"/>
          <w:szCs w:val="19"/>
        </w:rPr>
        <w:t>8</w:t>
      </w:r>
      <w:r w:rsidR="007F6DD0" w:rsidRPr="004309FF">
        <w:rPr>
          <w:rFonts w:cs="Arial"/>
          <w:sz w:val="19"/>
          <w:szCs w:val="19"/>
        </w:rPr>
        <w:t>. Договора условием о признании электронного адреса простой электронной подписью.</w:t>
      </w:r>
    </w:p>
    <w:bookmarkEnd w:id="7"/>
    <w:p w:rsidR="007F6DD0" w:rsidRPr="004309FF" w:rsidRDefault="003B7C4B" w:rsidP="007F6DD0">
      <w:pPr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7</w:t>
      </w:r>
      <w:r w:rsidR="007F6DD0" w:rsidRPr="004309FF">
        <w:rPr>
          <w:rFonts w:cs="Arial"/>
          <w:sz w:val="19"/>
          <w:szCs w:val="19"/>
        </w:rPr>
        <w:t>.</w:t>
      </w:r>
      <w:r w:rsidRPr="004309FF">
        <w:rPr>
          <w:rFonts w:cs="Arial"/>
          <w:sz w:val="19"/>
          <w:szCs w:val="19"/>
        </w:rPr>
        <w:t>4</w:t>
      </w:r>
      <w:r w:rsidR="007F6DD0" w:rsidRPr="004309FF">
        <w:rPr>
          <w:rFonts w:cs="Arial"/>
          <w:sz w:val="19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4309FF" w:rsidRDefault="003B7C4B" w:rsidP="007F6DD0">
      <w:pPr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7</w:t>
      </w:r>
      <w:r w:rsidR="007F6DD0" w:rsidRPr="004309FF">
        <w:rPr>
          <w:rFonts w:cs="Arial"/>
          <w:sz w:val="19"/>
          <w:szCs w:val="19"/>
        </w:rPr>
        <w:t>.</w:t>
      </w:r>
      <w:r w:rsidRPr="004309FF">
        <w:rPr>
          <w:rFonts w:cs="Arial"/>
          <w:sz w:val="19"/>
          <w:szCs w:val="19"/>
        </w:rPr>
        <w:t>5</w:t>
      </w:r>
      <w:r w:rsidR="007F6DD0" w:rsidRPr="004309FF">
        <w:rPr>
          <w:rFonts w:cs="Arial"/>
          <w:sz w:val="19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4329EE" w:rsidRDefault="003B7C4B" w:rsidP="004329EE">
      <w:pPr>
        <w:jc w:val="both"/>
        <w:rPr>
          <w:rFonts w:cs="Arial"/>
          <w:sz w:val="19"/>
          <w:szCs w:val="19"/>
        </w:rPr>
      </w:pPr>
      <w:r w:rsidRPr="004309FF">
        <w:rPr>
          <w:rFonts w:cs="Arial"/>
          <w:sz w:val="19"/>
          <w:szCs w:val="19"/>
        </w:rPr>
        <w:t>7</w:t>
      </w:r>
      <w:r w:rsidR="00C80483" w:rsidRPr="004309FF">
        <w:rPr>
          <w:rFonts w:cs="Arial"/>
          <w:sz w:val="19"/>
          <w:szCs w:val="19"/>
        </w:rPr>
        <w:t>.</w:t>
      </w:r>
      <w:r w:rsidRPr="004309FF">
        <w:rPr>
          <w:rFonts w:cs="Arial"/>
          <w:sz w:val="19"/>
          <w:szCs w:val="19"/>
        </w:rPr>
        <w:t>6</w:t>
      </w:r>
      <w:r w:rsidR="00C80483" w:rsidRPr="004309FF">
        <w:rPr>
          <w:rFonts w:cs="Arial"/>
          <w:sz w:val="19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4309FF">
        <w:rPr>
          <w:rFonts w:cs="Arial"/>
          <w:sz w:val="19"/>
          <w:szCs w:val="19"/>
        </w:rPr>
        <w:t>ю</w:t>
      </w:r>
      <w:r w:rsidR="00C80483" w:rsidRPr="004309FF">
        <w:rPr>
          <w:rFonts w:cs="Arial"/>
          <w:sz w:val="19"/>
          <w:szCs w:val="19"/>
        </w:rPr>
        <w:t>т юридическую силу</w:t>
      </w:r>
      <w:r w:rsidR="00A74359" w:rsidRPr="004309FF">
        <w:rPr>
          <w:rFonts w:cs="Arial"/>
          <w:sz w:val="19"/>
          <w:szCs w:val="19"/>
        </w:rPr>
        <w:t>.</w:t>
      </w:r>
    </w:p>
    <w:p w:rsidR="001D1668" w:rsidRDefault="00FD6F1A" w:rsidP="001D1668">
      <w:pPr>
        <w:pStyle w:val="2"/>
      </w:pPr>
      <w:r w:rsidRPr="004309FF">
        <w:t>8</w:t>
      </w:r>
      <w:r w:rsidR="007F6DD0" w:rsidRPr="004309FF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3"/>
        <w:gridCol w:w="5120"/>
      </w:tblGrid>
      <w:tr w:rsidR="001D1668" w:rsidRPr="00505955" w:rsidTr="00EF6596">
        <w:tc>
          <w:tcPr>
            <w:tcW w:w="5227" w:type="dxa"/>
          </w:tcPr>
          <w:p w:rsidR="001D1668" w:rsidRPr="00F22DC8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ПРИНЦИПАЛ</w:t>
            </w:r>
            <w:r w:rsidRPr="00F22DC8">
              <w:rPr>
                <w:rFonts w:cs="Arial"/>
                <w:b/>
                <w:bCs/>
                <w:sz w:val="19"/>
                <w:szCs w:val="19"/>
              </w:rPr>
              <w:t xml:space="preserve">: </w:t>
            </w:r>
            <w:r w:rsidRPr="00F22DC8">
              <w:rPr>
                <w:rFonts w:cs="Arial"/>
                <w:b/>
                <w:sz w:val="19"/>
                <w:szCs w:val="19"/>
              </w:rPr>
              <w:t>ООО «СК ВИРТИНА РУС</w:t>
            </w:r>
            <w:r w:rsidRPr="00F22DC8">
              <w:rPr>
                <w:rFonts w:cs="Arial"/>
                <w:b/>
                <w:bCs/>
                <w:sz w:val="19"/>
                <w:szCs w:val="19"/>
              </w:rPr>
              <w:t>»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 w:val="19"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F22DC8">
              <w:rPr>
                <w:rFonts w:cs="Arial"/>
                <w:bCs/>
                <w:sz w:val="19"/>
                <w:szCs w:val="19"/>
              </w:rPr>
              <w:t>Радищевская, д.7, стр.1, пом. 2, эт.2, комн.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 w:val="19"/>
                <w:szCs w:val="19"/>
              </w:rPr>
              <w:t>9709027721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 w:val="19"/>
                <w:szCs w:val="19"/>
              </w:rPr>
              <w:t>770901001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 w:val="19"/>
                <w:szCs w:val="19"/>
              </w:rPr>
              <w:t>1187746274473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Р/сч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40702810302680002859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</w:rPr>
              <w:t>в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 w:val="19"/>
                <w:szCs w:val="19"/>
              </w:rPr>
              <w:t>, БИК </w:t>
            </w:r>
            <w:r w:rsidRPr="00F22DC8">
              <w:rPr>
                <w:rFonts w:cs="Arial"/>
                <w:bCs/>
                <w:sz w:val="19"/>
                <w:szCs w:val="19"/>
              </w:rPr>
              <w:t>044525593</w:t>
            </w:r>
            <w:r w:rsidRPr="00673FAB">
              <w:rPr>
                <w:rFonts w:cs="Arial"/>
                <w:bCs/>
                <w:sz w:val="19"/>
                <w:szCs w:val="19"/>
              </w:rPr>
              <w:t>, к/сч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 w:val="19"/>
                <w:szCs w:val="19"/>
              </w:rPr>
              <w:t>30101810200000000593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Тел. </w:t>
            </w:r>
            <w:r w:rsidRPr="00F22DC8">
              <w:rPr>
                <w:rFonts w:cs="Arial"/>
                <w:bCs/>
                <w:sz w:val="19"/>
                <w:szCs w:val="19"/>
              </w:rPr>
              <w:t>+7 (499) 391-91-97</w:t>
            </w:r>
            <w:r w:rsidRPr="00673FAB">
              <w:rPr>
                <w:rFonts w:cs="Arial"/>
                <w:bCs/>
                <w:sz w:val="19"/>
                <w:szCs w:val="19"/>
              </w:rPr>
              <w:t xml:space="preserve">,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 w:val="19"/>
                <w:szCs w:val="19"/>
              </w:rPr>
              <w:t>@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 w:val="19"/>
                <w:szCs w:val="19"/>
              </w:rPr>
              <w:t>.</w:t>
            </w:r>
            <w:r w:rsidRPr="00F22DC8">
              <w:rPr>
                <w:rFonts w:cs="Arial"/>
                <w:bCs/>
                <w:sz w:val="19"/>
                <w:szCs w:val="19"/>
                <w:lang w:val="en-US"/>
              </w:rPr>
              <w:t>ru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</w:rPr>
            </w:pPr>
          </w:p>
        </w:tc>
        <w:tc>
          <w:tcPr>
            <w:tcW w:w="5228" w:type="dxa"/>
          </w:tcPr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АГЕНТ</w:t>
            </w:r>
            <w:r w:rsidRPr="00673FAB">
              <w:rPr>
                <w:rFonts w:cs="Arial"/>
                <w:b/>
                <w:bCs/>
                <w:sz w:val="19"/>
                <w:szCs w:val="19"/>
                <w:lang w:val="en-US"/>
              </w:rPr>
              <w:t>: ${CUSTOMER_NAME}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 w:val="19"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 w:val="19"/>
                <w:szCs w:val="19"/>
              </w:rPr>
              <w:t>в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 w:val="19"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${CUSTOMER_PASSPORT_DATA} </w:t>
            </w:r>
            <w:r w:rsidR="00C01780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${CUSTOMER_PASSPORT_VIDAN}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Место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 w:val="19"/>
                <w:szCs w:val="19"/>
              </w:rPr>
              <w:t>рождения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: ${CUSTOMER_ROZD}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: ${CUSTOMER_ADDRESS}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 w:val="19"/>
                <w:szCs w:val="19"/>
                <w:lang w:val="en-US"/>
              </w:rPr>
            </w:pPr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 xml:space="preserve">Тел. ${CUSTOMER_PHONE}, </w:t>
            </w:r>
            <w:r w:rsidR="00C01780">
              <w:rPr>
                <w:rFonts w:cs="Arial"/>
                <w:bCs/>
                <w:sz w:val="19"/>
                <w:szCs w:val="19"/>
                <w:lang w:val="en-US"/>
              </w:rPr>
              <w:t xml:space="preserve"> </w:t>
            </w:r>
            <w:bookmarkStart w:id="8" w:name="_GoBack"/>
            <w:bookmarkEnd w:id="8"/>
            <w:r w:rsidRPr="00673FAB">
              <w:rPr>
                <w:rFonts w:cs="Arial"/>
                <w:bCs/>
                <w:sz w:val="19"/>
                <w:szCs w:val="19"/>
                <w:lang w:val="en-US"/>
              </w:rPr>
              <w:t>Email ${CUSTOMER_EMAIL}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1D1668" w:rsidRPr="00673FAB" w:rsidTr="00EF6596">
        <w:tc>
          <w:tcPr>
            <w:tcW w:w="5227" w:type="dxa"/>
          </w:tcPr>
          <w:p w:rsidR="001D1668" w:rsidRPr="00673FAB" w:rsidRDefault="001D166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673FAB">
              <w:rPr>
                <w:rFonts w:cs="Arial"/>
                <w:bCs/>
                <w:sz w:val="19"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 w:val="19"/>
                <w:szCs w:val="19"/>
              </w:rPr>
              <w:t xml:space="preserve">ООО </w:t>
            </w:r>
            <w:r>
              <w:rPr>
                <w:rFonts w:cs="Arial"/>
                <w:bCs/>
                <w:sz w:val="19"/>
                <w:szCs w:val="19"/>
              </w:rPr>
              <w:t>«</w:t>
            </w:r>
            <w:r w:rsidRPr="00F22DC8">
              <w:rPr>
                <w:rFonts w:cs="Arial"/>
                <w:bCs/>
                <w:sz w:val="19"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 w:val="19"/>
                <w:szCs w:val="19"/>
              </w:rPr>
              <w:t>»</w:t>
            </w:r>
          </w:p>
          <w:p w:rsidR="001D1668" w:rsidRPr="00673FAB" w:rsidRDefault="001D166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1D1668" w:rsidRPr="00E2017D" w:rsidRDefault="001D166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Киселёв И.Н.</w:t>
            </w:r>
            <w:r>
              <w:rPr>
                <w:rFonts w:cs="Arial"/>
                <w:bCs/>
                <w:sz w:val="19"/>
                <w:szCs w:val="19"/>
              </w:rPr>
              <w:t xml:space="preserve"> </w:t>
            </w:r>
            <w:r w:rsidRPr="00673FAB">
              <w:rPr>
                <w:rFonts w:cs="Arial"/>
                <w:sz w:val="19"/>
                <w:szCs w:val="19"/>
              </w:rPr>
              <w:t>____________</w:t>
            </w:r>
          </w:p>
          <w:p w:rsidR="001D1668" w:rsidRPr="00E2017D" w:rsidRDefault="001D166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 w:val="19"/>
                <w:szCs w:val="19"/>
              </w:rPr>
            </w:pPr>
          </w:p>
          <w:p w:rsidR="001D1668" w:rsidRPr="00E2017D" w:rsidRDefault="001D1668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 w:val="19"/>
                <w:szCs w:val="19"/>
              </w:rPr>
            </w:pPr>
            <w:r w:rsidRPr="00E2017D">
              <w:rPr>
                <w:rFonts w:cs="Arial"/>
                <w:bCs/>
                <w:sz w:val="19"/>
                <w:szCs w:val="19"/>
              </w:rPr>
              <w:t>М.П.</w:t>
            </w:r>
          </w:p>
        </w:tc>
        <w:tc>
          <w:tcPr>
            <w:tcW w:w="5228" w:type="dxa"/>
          </w:tcPr>
          <w:p w:rsidR="001D1668" w:rsidRPr="00673FAB" w:rsidRDefault="001D1668" w:rsidP="00EF6596">
            <w:pPr>
              <w:widowControl w:val="0"/>
              <w:suppressAutoHyphens w:val="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Агент</w:t>
            </w:r>
            <w:r w:rsidRPr="00673FAB">
              <w:rPr>
                <w:rFonts w:cs="Arial"/>
                <w:sz w:val="19"/>
                <w:szCs w:val="19"/>
              </w:rPr>
              <w:t xml:space="preserve"> (подпись и расшифровка)</w:t>
            </w:r>
          </w:p>
          <w:p w:rsidR="001D1668" w:rsidRPr="00673FAB" w:rsidRDefault="001D1668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</w:p>
          <w:p w:rsidR="001D1668" w:rsidRPr="00673FAB" w:rsidRDefault="001D1668" w:rsidP="00EF6596">
            <w:pPr>
              <w:widowControl w:val="0"/>
              <w:suppressAutoHyphens w:val="0"/>
              <w:ind w:left="23"/>
              <w:rPr>
                <w:rFonts w:cs="Arial"/>
                <w:sz w:val="19"/>
                <w:szCs w:val="19"/>
              </w:rPr>
            </w:pPr>
            <w:r w:rsidRPr="00673FAB">
              <w:rPr>
                <w:rFonts w:cs="Arial"/>
                <w:sz w:val="19"/>
                <w:szCs w:val="19"/>
              </w:rPr>
              <w:t>${CUSTOMER_NAME</w:t>
            </w:r>
            <w:r w:rsidR="00C01780" w:rsidRPr="00C01780">
              <w:rPr>
                <w:rFonts w:cs="Arial"/>
                <w:sz w:val="19"/>
                <w:szCs w:val="19"/>
              </w:rPr>
              <w:t>(SHORT)</w:t>
            </w:r>
            <w:r w:rsidRPr="00673FAB">
              <w:rPr>
                <w:rFonts w:cs="Arial"/>
                <w:sz w:val="19"/>
                <w:szCs w:val="19"/>
              </w:rPr>
              <w:t>} ____________</w:t>
            </w:r>
          </w:p>
        </w:tc>
      </w:tr>
    </w:tbl>
    <w:p w:rsidR="007B6BD8" w:rsidRPr="004309FF" w:rsidRDefault="007B6BD8" w:rsidP="001D1668">
      <w:pPr>
        <w:rPr>
          <w:rFonts w:cs="Arial"/>
          <w:sz w:val="19"/>
          <w:szCs w:val="19"/>
        </w:rPr>
      </w:pPr>
    </w:p>
    <w:sectPr w:rsidR="007B6BD8" w:rsidRPr="004309FF" w:rsidSect="004309FF">
      <w:footerReference w:type="default" r:id="rId8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F18" w:rsidRDefault="00DA4F18" w:rsidP="005512D6">
      <w:r>
        <w:separator/>
      </w:r>
    </w:p>
  </w:endnote>
  <w:endnote w:type="continuationSeparator" w:id="0">
    <w:p w:rsidR="00DA4F18" w:rsidRDefault="00DA4F18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880" w:rsidRPr="00E53880" w:rsidRDefault="00E53880" w:rsidP="00E53880">
    <w:pPr>
      <w:tabs>
        <w:tab w:val="center" w:pos="5103"/>
        <w:tab w:val="right" w:pos="10479"/>
      </w:tabs>
      <w:rPr>
        <w:rFonts w:cs="Arial"/>
        <w:sz w:val="19"/>
        <w:szCs w:val="19"/>
      </w:rPr>
    </w:pPr>
  </w:p>
  <w:p w:rsidR="00E53880" w:rsidRPr="00E53880" w:rsidRDefault="00E53880" w:rsidP="00E53880">
    <w:pPr>
      <w:tabs>
        <w:tab w:val="center" w:pos="5103"/>
        <w:tab w:val="right" w:pos="10479"/>
      </w:tabs>
      <w:rPr>
        <w:rFonts w:cs="Arial"/>
        <w:sz w:val="19"/>
        <w:szCs w:val="19"/>
        <w:lang w:val="en-US"/>
      </w:rPr>
    </w:pPr>
    <w:r>
      <w:rPr>
        <w:rFonts w:cs="Arial"/>
        <w:sz w:val="19"/>
        <w:szCs w:val="19"/>
      </w:rPr>
      <w:t>Принципал</w:t>
    </w:r>
    <w:r w:rsidRPr="00E53880">
      <w:rPr>
        <w:rFonts w:cs="Arial"/>
        <w:sz w:val="19"/>
        <w:szCs w:val="19"/>
        <w:lang w:val="en-US"/>
      </w:rPr>
      <w:t>: __________</w:t>
    </w:r>
    <w:r w:rsidRPr="00E53880">
      <w:rPr>
        <w:rFonts w:cs="Arial"/>
        <w:sz w:val="19"/>
        <w:szCs w:val="19"/>
        <w:lang w:val="en-US"/>
      </w:rPr>
      <w:tab/>
    </w:r>
    <w:r w:rsidRPr="00E53880">
      <w:rPr>
        <w:rFonts w:cs="Arial"/>
        <w:sz w:val="19"/>
        <w:szCs w:val="19"/>
      </w:rPr>
      <w:fldChar w:fldCharType="begin"/>
    </w:r>
    <w:r w:rsidRPr="00E53880">
      <w:rPr>
        <w:rFonts w:cs="Arial"/>
        <w:sz w:val="19"/>
        <w:szCs w:val="19"/>
      </w:rPr>
      <w:instrText>PAGE   \* MERGEFORMAT</w:instrText>
    </w:r>
    <w:r w:rsidRPr="00E53880">
      <w:rPr>
        <w:rFonts w:cs="Arial"/>
        <w:sz w:val="19"/>
        <w:szCs w:val="19"/>
      </w:rPr>
      <w:fldChar w:fldCharType="separate"/>
    </w:r>
    <w:r w:rsidRPr="00E53880">
      <w:rPr>
        <w:rFonts w:cs="Arial"/>
        <w:sz w:val="19"/>
        <w:szCs w:val="19"/>
      </w:rPr>
      <w:t>4</w:t>
    </w:r>
    <w:r w:rsidRPr="00E53880">
      <w:rPr>
        <w:rFonts w:cs="Arial"/>
        <w:sz w:val="19"/>
        <w:szCs w:val="19"/>
      </w:rPr>
      <w:fldChar w:fldCharType="end"/>
    </w:r>
    <w:r w:rsidRPr="00E53880">
      <w:rPr>
        <w:rFonts w:cs="Arial"/>
        <w:sz w:val="19"/>
        <w:szCs w:val="19"/>
        <w:lang w:val="en-US"/>
      </w:rPr>
      <w:tab/>
    </w:r>
    <w:r>
      <w:rPr>
        <w:rFonts w:cs="Arial"/>
        <w:sz w:val="19"/>
        <w:szCs w:val="19"/>
      </w:rPr>
      <w:t>Агент</w:t>
    </w:r>
    <w:r w:rsidRPr="00E53880">
      <w:rPr>
        <w:rFonts w:cs="Arial"/>
        <w:sz w:val="19"/>
        <w:szCs w:val="19"/>
      </w:rPr>
      <w:t>: __________</w:t>
    </w:r>
  </w:p>
  <w:p w:rsidR="00630A76" w:rsidRPr="00E53880" w:rsidRDefault="00630A76" w:rsidP="00E53880">
    <w:pPr>
      <w:pStyle w:val="af2"/>
      <w:rPr>
        <w:rFonts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F18" w:rsidRDefault="00DA4F18" w:rsidP="005512D6">
      <w:bookmarkStart w:id="0" w:name="_Hlk479845669"/>
      <w:bookmarkEnd w:id="0"/>
      <w:r>
        <w:separator/>
      </w:r>
    </w:p>
  </w:footnote>
  <w:footnote w:type="continuationSeparator" w:id="0">
    <w:p w:rsidR="00DA4F18" w:rsidRDefault="00DA4F18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C9A712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4F6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D0660"/>
    <w:rsid w:val="001D1668"/>
    <w:rsid w:val="001E7B6A"/>
    <w:rsid w:val="002140EB"/>
    <w:rsid w:val="00224B9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718"/>
    <w:rsid w:val="002B2AD3"/>
    <w:rsid w:val="002C5265"/>
    <w:rsid w:val="002D1CA2"/>
    <w:rsid w:val="002E6710"/>
    <w:rsid w:val="002E7AA8"/>
    <w:rsid w:val="002F3BBD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663C5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B7C4B"/>
    <w:rsid w:val="003F1402"/>
    <w:rsid w:val="00403765"/>
    <w:rsid w:val="004309FF"/>
    <w:rsid w:val="004329EE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0C53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A4B0E"/>
    <w:rsid w:val="005A5221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92226"/>
    <w:rsid w:val="006B34A5"/>
    <w:rsid w:val="006D485F"/>
    <w:rsid w:val="006E35F4"/>
    <w:rsid w:val="006E69F1"/>
    <w:rsid w:val="006F78EF"/>
    <w:rsid w:val="00700D6E"/>
    <w:rsid w:val="00704A46"/>
    <w:rsid w:val="00714F58"/>
    <w:rsid w:val="007209C9"/>
    <w:rsid w:val="00732C63"/>
    <w:rsid w:val="0074205A"/>
    <w:rsid w:val="007500C0"/>
    <w:rsid w:val="00760C16"/>
    <w:rsid w:val="00763719"/>
    <w:rsid w:val="00764F9D"/>
    <w:rsid w:val="00782BB7"/>
    <w:rsid w:val="00791CAF"/>
    <w:rsid w:val="00792977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588B"/>
    <w:rsid w:val="00885F2A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B18CA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142BC"/>
    <w:rsid w:val="00A222A8"/>
    <w:rsid w:val="00A273D7"/>
    <w:rsid w:val="00A5517F"/>
    <w:rsid w:val="00A66140"/>
    <w:rsid w:val="00A72EA8"/>
    <w:rsid w:val="00A74359"/>
    <w:rsid w:val="00A836FB"/>
    <w:rsid w:val="00A939B3"/>
    <w:rsid w:val="00A9416F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40C51"/>
    <w:rsid w:val="00B43840"/>
    <w:rsid w:val="00B512EA"/>
    <w:rsid w:val="00B555CD"/>
    <w:rsid w:val="00B63953"/>
    <w:rsid w:val="00B919A6"/>
    <w:rsid w:val="00B92059"/>
    <w:rsid w:val="00B92820"/>
    <w:rsid w:val="00B9531D"/>
    <w:rsid w:val="00B96AAA"/>
    <w:rsid w:val="00BA2BFA"/>
    <w:rsid w:val="00BA632B"/>
    <w:rsid w:val="00BD4249"/>
    <w:rsid w:val="00BD7BF0"/>
    <w:rsid w:val="00C01780"/>
    <w:rsid w:val="00C01CEB"/>
    <w:rsid w:val="00C02BE5"/>
    <w:rsid w:val="00C1012D"/>
    <w:rsid w:val="00C2104E"/>
    <w:rsid w:val="00C2303C"/>
    <w:rsid w:val="00C23C02"/>
    <w:rsid w:val="00C30A48"/>
    <w:rsid w:val="00C31C5B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E1066"/>
    <w:rsid w:val="00CF4903"/>
    <w:rsid w:val="00D021FE"/>
    <w:rsid w:val="00D03285"/>
    <w:rsid w:val="00D142F0"/>
    <w:rsid w:val="00D160A7"/>
    <w:rsid w:val="00D22604"/>
    <w:rsid w:val="00D305F4"/>
    <w:rsid w:val="00D62A48"/>
    <w:rsid w:val="00D67123"/>
    <w:rsid w:val="00D858AD"/>
    <w:rsid w:val="00D8623A"/>
    <w:rsid w:val="00D875D4"/>
    <w:rsid w:val="00D91F01"/>
    <w:rsid w:val="00D97372"/>
    <w:rsid w:val="00DA054D"/>
    <w:rsid w:val="00DA1B39"/>
    <w:rsid w:val="00DA1B9C"/>
    <w:rsid w:val="00DA4F18"/>
    <w:rsid w:val="00DB0148"/>
    <w:rsid w:val="00DD1AFC"/>
    <w:rsid w:val="00DD3BE2"/>
    <w:rsid w:val="00DF151E"/>
    <w:rsid w:val="00DF6B8A"/>
    <w:rsid w:val="00E1658F"/>
    <w:rsid w:val="00E1686E"/>
    <w:rsid w:val="00E33C8A"/>
    <w:rsid w:val="00E37D22"/>
    <w:rsid w:val="00E454B4"/>
    <w:rsid w:val="00E534B6"/>
    <w:rsid w:val="00E53880"/>
    <w:rsid w:val="00E53AF4"/>
    <w:rsid w:val="00E7149D"/>
    <w:rsid w:val="00E87588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55ED0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F8B2B"/>
  <w15:docId w15:val="{E9671DF1-2291-0F49-AE50-BFE66AD7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A48"/>
    <w:pPr>
      <w:suppressAutoHyphens/>
    </w:pPr>
    <w:rPr>
      <w:rFonts w:ascii="Arial" w:eastAsia="Times New Roman" w:hAnsi="Arial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B18CA"/>
    <w:pPr>
      <w:spacing w:before="120" w:after="120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4329EE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 w:val="19"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B18CA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4329EE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Links>
    <vt:vector size="6" baseType="variant">
      <vt:variant>
        <vt:i4>7798878</vt:i4>
      </vt:variant>
      <vt:variant>
        <vt:i4>36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12</cp:revision>
  <dcterms:created xsi:type="dcterms:W3CDTF">2019-01-15T09:01:00Z</dcterms:created>
  <dcterms:modified xsi:type="dcterms:W3CDTF">2019-01-15T16:18:00Z</dcterms:modified>
</cp:coreProperties>
</file>