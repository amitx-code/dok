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D27" w:rsidRPr="00A65F43" w:rsidRDefault="00720777" w:rsidP="00720777">
      <w:pPr>
        <w:rPr>
          <w:rFonts w:cs="Arial"/>
          <w:b/>
          <w:sz w:val="19"/>
          <w:szCs w:val="19"/>
        </w:rPr>
      </w:pPr>
      <w:r w:rsidRPr="004309FF">
        <w:rPr>
          <w:rFonts w:cs="Arial"/>
          <w:noProof/>
          <w:sz w:val="19"/>
          <w:szCs w:val="19"/>
        </w:rPr>
        <w:drawing>
          <wp:inline distT="0" distB="0" distL="0" distR="0" wp14:anchorId="08B91AC2" wp14:editId="40442C57">
            <wp:extent cx="1866900" cy="43180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431800"/>
                    </a:xfrm>
                    <a:prstGeom prst="rect">
                      <a:avLst/>
                    </a:prstGeom>
                    <a:noFill/>
                    <a:ln>
                      <a:noFill/>
                    </a:ln>
                  </pic:spPr>
                </pic:pic>
              </a:graphicData>
            </a:graphic>
          </wp:inline>
        </w:drawing>
      </w:r>
    </w:p>
    <w:p w:rsidR="00130D27" w:rsidRPr="00E11DD8" w:rsidRDefault="00130D27" w:rsidP="008B7AFC">
      <w:pPr>
        <w:pStyle w:val="1"/>
      </w:pPr>
      <w:r w:rsidRPr="008B7AFC">
        <w:t>ДОГОВОР ПОСТАВКИ</w:t>
      </w:r>
      <w:r w:rsidR="008B7AFC" w:rsidRPr="00E11DD8">
        <w:t xml:space="preserve"> </w:t>
      </w:r>
      <w:r w:rsidR="008B7AFC" w:rsidRPr="00673FAB">
        <w:t>№ ${DOC</w:t>
      </w:r>
      <w:r w:rsidR="006C5AAC">
        <w:rPr>
          <w:lang w:val="en-US"/>
        </w:rPr>
        <w:t>2</w:t>
      </w:r>
      <w:r w:rsidR="008B7AFC" w:rsidRPr="00673FAB">
        <w:t>_NUMBER}</w:t>
      </w:r>
    </w:p>
    <w:p w:rsidR="008B7AFC" w:rsidRPr="00673FAB" w:rsidRDefault="008B7AFC" w:rsidP="008B7AFC">
      <w:pPr>
        <w:widowControl w:val="0"/>
        <w:tabs>
          <w:tab w:val="right" w:pos="10479"/>
        </w:tabs>
        <w:suppressAutoHyphens w:val="0"/>
        <w:rPr>
          <w:rFonts w:cs="Arial"/>
          <w:sz w:val="19"/>
          <w:szCs w:val="19"/>
        </w:rPr>
      </w:pPr>
      <w:r w:rsidRPr="00673FAB">
        <w:rPr>
          <w:rFonts w:cs="Arial"/>
          <w:sz w:val="19"/>
          <w:szCs w:val="19"/>
        </w:rPr>
        <w:t>г. Москва</w:t>
      </w:r>
      <w:r w:rsidRPr="00673FAB">
        <w:rPr>
          <w:rFonts w:cs="Arial"/>
          <w:sz w:val="19"/>
          <w:szCs w:val="19"/>
        </w:rPr>
        <w:tab/>
        <w:t>${</w:t>
      </w:r>
      <w:r w:rsidRPr="00673FAB">
        <w:rPr>
          <w:rFonts w:cs="Arial"/>
          <w:sz w:val="19"/>
          <w:szCs w:val="19"/>
          <w:lang w:val="en-US"/>
        </w:rPr>
        <w:t>DOC</w:t>
      </w:r>
      <w:r w:rsidRPr="00673FAB">
        <w:rPr>
          <w:rFonts w:cs="Arial"/>
          <w:sz w:val="19"/>
          <w:szCs w:val="19"/>
        </w:rPr>
        <w:t>1_</w:t>
      </w:r>
      <w:r w:rsidRPr="00673FAB">
        <w:rPr>
          <w:rFonts w:cs="Arial"/>
          <w:sz w:val="19"/>
          <w:szCs w:val="19"/>
          <w:lang w:val="en-US"/>
        </w:rPr>
        <w:t>DATE</w:t>
      </w:r>
      <w:r w:rsidRPr="00673FAB">
        <w:rPr>
          <w:rFonts w:cs="Arial"/>
          <w:sz w:val="19"/>
          <w:szCs w:val="19"/>
        </w:rPr>
        <w:t>} года</w:t>
      </w:r>
    </w:p>
    <w:p w:rsidR="00130D27" w:rsidRPr="00A65F43" w:rsidRDefault="00130D27" w:rsidP="00130D27">
      <w:pPr>
        <w:jc w:val="both"/>
        <w:rPr>
          <w:rFonts w:cs="Arial"/>
          <w:sz w:val="19"/>
          <w:szCs w:val="19"/>
        </w:rPr>
      </w:pPr>
    </w:p>
    <w:p w:rsidR="00130D27" w:rsidRPr="00A65F43" w:rsidRDefault="00505C1E" w:rsidP="00130D27">
      <w:pPr>
        <w:jc w:val="both"/>
        <w:rPr>
          <w:rFonts w:cs="Arial"/>
          <w:sz w:val="19"/>
          <w:szCs w:val="19"/>
        </w:rPr>
      </w:pPr>
      <w:r w:rsidRPr="00A65F43">
        <w:rPr>
          <w:rFonts w:cs="Arial"/>
          <w:sz w:val="19"/>
          <w:szCs w:val="19"/>
        </w:rPr>
        <w:t>Общество с ограниченной ответственностью "</w:t>
      </w:r>
      <w:r w:rsidR="00F156E4" w:rsidRPr="00A65F43">
        <w:rPr>
          <w:rFonts w:cs="Arial"/>
          <w:sz w:val="19"/>
          <w:szCs w:val="19"/>
        </w:rPr>
        <w:t>СК ВИРТИНА РУС</w:t>
      </w:r>
      <w:r w:rsidRPr="00A65F43">
        <w:rPr>
          <w:rFonts w:cs="Arial"/>
          <w:sz w:val="19"/>
          <w:szCs w:val="19"/>
        </w:rPr>
        <w:t xml:space="preserve">", именуемое в дальнейшем "ПОСТАВЩИК" в лице Генерального директора </w:t>
      </w:r>
      <w:r w:rsidR="00F156E4" w:rsidRPr="00A65F43">
        <w:rPr>
          <w:rFonts w:cs="Arial"/>
          <w:sz w:val="19"/>
          <w:szCs w:val="19"/>
        </w:rPr>
        <w:t>Киселёва Игоря Николаевича</w:t>
      </w:r>
      <w:r w:rsidRPr="00A65F43">
        <w:rPr>
          <w:rFonts w:cs="Arial"/>
          <w:sz w:val="19"/>
          <w:szCs w:val="19"/>
        </w:rPr>
        <w:t>, действующего на основании Устава, с одной стороны,</w:t>
      </w:r>
      <w:r w:rsidR="00E11DD8" w:rsidRPr="006C5AAC">
        <w:rPr>
          <w:rFonts w:cs="Arial"/>
          <w:sz w:val="19"/>
          <w:szCs w:val="19"/>
        </w:rPr>
        <w:t xml:space="preserve"> </w:t>
      </w:r>
      <w:r w:rsidR="00E11DD8" w:rsidRPr="00673FAB">
        <w:rPr>
          <w:rFonts w:cs="Arial"/>
          <w:sz w:val="19"/>
          <w:szCs w:val="19"/>
        </w:rPr>
        <w:t xml:space="preserve">и ${CUSTOMER_NAME}, </w:t>
      </w:r>
      <w:r w:rsidRPr="00A65F43">
        <w:rPr>
          <w:rFonts w:cs="Arial"/>
          <w:sz w:val="19"/>
          <w:szCs w:val="19"/>
        </w:rPr>
        <w:t xml:space="preserve">именуемый(ая) в дальнейшем "ЗАКАЗЧИК" с другой стороны, при совместном упоминании именуемые </w:t>
      </w:r>
      <w:bookmarkStart w:id="1" w:name="_Hlk480229533"/>
      <w:r w:rsidRPr="00A65F43">
        <w:rPr>
          <w:rFonts w:cs="Arial"/>
          <w:sz w:val="19"/>
          <w:szCs w:val="19"/>
        </w:rPr>
        <w:t>"</w:t>
      </w:r>
      <w:bookmarkEnd w:id="1"/>
      <w:r w:rsidRPr="00A65F43">
        <w:rPr>
          <w:rFonts w:cs="Arial"/>
          <w:sz w:val="19"/>
          <w:szCs w:val="19"/>
        </w:rPr>
        <w:t>Стороны", заключили настоящий Договор (далее – Договор) о нижеследующем:</w:t>
      </w:r>
    </w:p>
    <w:p w:rsidR="00720777" w:rsidRPr="00720777" w:rsidRDefault="00720777" w:rsidP="00720777">
      <w:pPr>
        <w:pStyle w:val="2"/>
      </w:pPr>
      <w:r w:rsidRPr="00720777">
        <w:t>1. ПРЕДМЕТ ДОГОВОРА</w:t>
      </w:r>
    </w:p>
    <w:p w:rsidR="00130D27" w:rsidRPr="00A65F43" w:rsidRDefault="00130D27" w:rsidP="00130D27">
      <w:pPr>
        <w:pStyle w:val="a6"/>
        <w:rPr>
          <w:rFonts w:cs="Arial"/>
          <w:sz w:val="19"/>
          <w:szCs w:val="19"/>
        </w:rPr>
      </w:pPr>
      <w:r w:rsidRPr="00A65F43">
        <w:rPr>
          <w:rFonts w:cs="Arial"/>
          <w:sz w:val="19"/>
          <w:szCs w:val="19"/>
        </w:rPr>
        <w:t xml:space="preserve">1.1. Поставщик обязуется поставить и передать в собственность, а Заказчик обязуется оплатить и </w:t>
      </w:r>
      <w:r w:rsidR="00251EE2" w:rsidRPr="00B42F82">
        <w:rPr>
          <w:rFonts w:cs="Arial"/>
          <w:sz w:val="19"/>
          <w:szCs w:val="19"/>
        </w:rPr>
        <w:t xml:space="preserve">принять ${CONSTRUCT_TYPE} (далее </w:t>
      </w:r>
      <w:r w:rsidRPr="00A65F43">
        <w:rPr>
          <w:rFonts w:cs="Arial"/>
          <w:sz w:val="19"/>
          <w:szCs w:val="19"/>
        </w:rPr>
        <w:t xml:space="preserve">– Продукция) </w:t>
      </w:r>
      <w:r w:rsidR="00251EE2" w:rsidRPr="00B42F82">
        <w:rPr>
          <w:rFonts w:cs="Arial"/>
          <w:sz w:val="19"/>
          <w:szCs w:val="19"/>
        </w:rPr>
        <w:t xml:space="preserve">из профиля </w:t>
      </w:r>
      <w:r w:rsidR="00251EE2" w:rsidRPr="00B42F82">
        <w:rPr>
          <w:rFonts w:cs="Arial"/>
          <w:b/>
          <w:sz w:val="19"/>
          <w:szCs w:val="19"/>
        </w:rPr>
        <w:t>${</w:t>
      </w:r>
      <w:r w:rsidR="00251EE2" w:rsidRPr="00B42F82">
        <w:rPr>
          <w:rFonts w:cs="Arial"/>
          <w:b/>
          <w:sz w:val="19"/>
          <w:szCs w:val="19"/>
          <w:lang w:val="en-US"/>
        </w:rPr>
        <w:t>CONSTRUCT</w:t>
      </w:r>
      <w:r w:rsidR="00251EE2" w:rsidRPr="00B42F82">
        <w:rPr>
          <w:rFonts w:cs="Arial"/>
          <w:b/>
          <w:sz w:val="19"/>
          <w:szCs w:val="19"/>
        </w:rPr>
        <w:t>_</w:t>
      </w:r>
      <w:r w:rsidR="00251EE2" w:rsidRPr="00B42F82">
        <w:rPr>
          <w:rFonts w:cs="Arial"/>
          <w:b/>
          <w:sz w:val="19"/>
          <w:szCs w:val="19"/>
          <w:lang w:val="en-US"/>
        </w:rPr>
        <w:t>PROFIL</w:t>
      </w:r>
      <w:r w:rsidR="00251EE2" w:rsidRPr="00B42F82">
        <w:rPr>
          <w:rFonts w:cs="Arial"/>
          <w:b/>
          <w:sz w:val="19"/>
          <w:szCs w:val="19"/>
        </w:rPr>
        <w:t>} ${</w:t>
      </w:r>
      <w:r w:rsidR="00251EE2" w:rsidRPr="00B42F82">
        <w:rPr>
          <w:rFonts w:cs="Arial"/>
          <w:b/>
          <w:sz w:val="19"/>
          <w:szCs w:val="19"/>
          <w:lang w:val="en-US"/>
        </w:rPr>
        <w:t>CONSTRUCT</w:t>
      </w:r>
      <w:r w:rsidR="00251EE2" w:rsidRPr="00B42F82">
        <w:rPr>
          <w:rFonts w:cs="Arial"/>
          <w:b/>
          <w:sz w:val="19"/>
          <w:szCs w:val="19"/>
        </w:rPr>
        <w:t>_</w:t>
      </w:r>
      <w:r w:rsidR="00251EE2" w:rsidRPr="00B42F82">
        <w:rPr>
          <w:rFonts w:cs="Arial"/>
          <w:b/>
          <w:sz w:val="19"/>
          <w:szCs w:val="19"/>
          <w:lang w:val="en-US"/>
        </w:rPr>
        <w:t>PROFIL</w:t>
      </w:r>
      <w:r w:rsidR="00251EE2" w:rsidRPr="00B42F82">
        <w:rPr>
          <w:rFonts w:cs="Arial"/>
          <w:b/>
          <w:sz w:val="19"/>
          <w:szCs w:val="19"/>
        </w:rPr>
        <w:t>_</w:t>
      </w:r>
      <w:r w:rsidR="00251EE2" w:rsidRPr="00B42F82">
        <w:rPr>
          <w:rFonts w:cs="Arial"/>
          <w:b/>
          <w:sz w:val="19"/>
          <w:szCs w:val="19"/>
          <w:lang w:val="en-US"/>
        </w:rPr>
        <w:t>MORE</w:t>
      </w:r>
      <w:r w:rsidR="00251EE2" w:rsidRPr="00B42F82">
        <w:rPr>
          <w:rFonts w:cs="Arial"/>
          <w:b/>
          <w:sz w:val="19"/>
          <w:szCs w:val="19"/>
        </w:rPr>
        <w:t>}</w:t>
      </w:r>
    </w:p>
    <w:p w:rsidR="00130D27" w:rsidRPr="00A65F43" w:rsidRDefault="00130D27" w:rsidP="00130D27">
      <w:pPr>
        <w:pStyle w:val="a6"/>
        <w:rPr>
          <w:rFonts w:cs="Arial"/>
          <w:sz w:val="19"/>
          <w:szCs w:val="19"/>
        </w:rPr>
      </w:pPr>
      <w:r w:rsidRPr="00A65F43">
        <w:rPr>
          <w:rFonts w:cs="Arial"/>
          <w:sz w:val="19"/>
          <w:szCs w:val="19"/>
        </w:rPr>
        <w:t xml:space="preserve">1.2. Готовая Продукция выпускается под официальным мировым товарным </w:t>
      </w:r>
      <w:r w:rsidR="00251EE2" w:rsidRPr="00B42F82">
        <w:rPr>
          <w:rFonts w:cs="Arial"/>
          <w:sz w:val="19"/>
          <w:szCs w:val="19"/>
        </w:rPr>
        <w:t xml:space="preserve">знаком </w:t>
      </w:r>
      <w:r w:rsidR="00251EE2" w:rsidRPr="00B42F82">
        <w:rPr>
          <w:rFonts w:cs="Arial"/>
          <w:b/>
          <w:sz w:val="19"/>
          <w:szCs w:val="19"/>
        </w:rPr>
        <w:t>${CONSTRUCT_BRAND} ${CONSTRUCT_BRAND_</w:t>
      </w:r>
      <w:r w:rsidR="00251EE2" w:rsidRPr="00B42F82">
        <w:rPr>
          <w:rFonts w:cs="Arial"/>
          <w:b/>
          <w:sz w:val="19"/>
          <w:szCs w:val="19"/>
          <w:lang w:val="en-US"/>
        </w:rPr>
        <w:t>MORE</w:t>
      </w:r>
      <w:r w:rsidR="00251EE2" w:rsidRPr="00B42F82">
        <w:rPr>
          <w:rFonts w:cs="Arial"/>
          <w:b/>
          <w:sz w:val="19"/>
          <w:szCs w:val="19"/>
        </w:rPr>
        <w:t>}</w:t>
      </w:r>
    </w:p>
    <w:p w:rsidR="00130D27" w:rsidRPr="00A65F43" w:rsidRDefault="00130D27" w:rsidP="00130D27">
      <w:pPr>
        <w:pStyle w:val="a6"/>
        <w:rPr>
          <w:rFonts w:cs="Arial"/>
          <w:sz w:val="19"/>
          <w:szCs w:val="19"/>
        </w:rPr>
      </w:pPr>
      <w:r w:rsidRPr="00A65F43">
        <w:rPr>
          <w:rFonts w:cs="Arial"/>
          <w:sz w:val="19"/>
          <w:szCs w:val="19"/>
        </w:rPr>
        <w:t xml:space="preserve">1.3. Количество, ассортимент, конфигурация и комплектация готовой Продукции, подлежащей поставке определяются в </w:t>
      </w:r>
      <w:r w:rsidR="00251EE2" w:rsidRPr="00B42F82">
        <w:rPr>
          <w:rFonts w:cs="Arial"/>
          <w:sz w:val="19"/>
          <w:szCs w:val="19"/>
        </w:rPr>
        <w:t>Спецификации – ${DOC2_PRIL}.</w:t>
      </w:r>
    </w:p>
    <w:p w:rsidR="00130D27" w:rsidRPr="00A65F43" w:rsidRDefault="00130D27" w:rsidP="00130D27">
      <w:pPr>
        <w:pStyle w:val="a6"/>
        <w:rPr>
          <w:rFonts w:cs="Arial"/>
          <w:sz w:val="19"/>
          <w:szCs w:val="19"/>
        </w:rPr>
      </w:pPr>
      <w:bookmarkStart w:id="2" w:name="OLE_LINK25"/>
      <w:r w:rsidRPr="00A65F43">
        <w:rPr>
          <w:rFonts w:cs="Arial"/>
          <w:sz w:val="19"/>
          <w:szCs w:val="19"/>
        </w:rPr>
        <w:t>1.4. Поставка Продукции осуществляется по адресу Заказчика (далее Объект):</w:t>
      </w:r>
    </w:p>
    <w:p w:rsidR="00251EE2" w:rsidRPr="00B42F82" w:rsidRDefault="00251EE2" w:rsidP="00251EE2">
      <w:pPr>
        <w:pStyle w:val="a6"/>
        <w:widowControl w:val="0"/>
        <w:pBdr>
          <w:bottom w:val="single" w:sz="4" w:space="1" w:color="auto"/>
        </w:pBdr>
        <w:suppressAutoHyphens w:val="0"/>
        <w:jc w:val="center"/>
        <w:rPr>
          <w:rFonts w:cs="Arial"/>
          <w:sz w:val="19"/>
          <w:szCs w:val="19"/>
        </w:rPr>
      </w:pPr>
      <w:r w:rsidRPr="00B42F82">
        <w:rPr>
          <w:rFonts w:cs="Arial"/>
          <w:sz w:val="19"/>
          <w:szCs w:val="19"/>
        </w:rPr>
        <w:t>${DOC2_ADDRESS}</w:t>
      </w:r>
    </w:p>
    <w:p w:rsidR="00130D27" w:rsidRPr="00A65F43" w:rsidRDefault="00130D27" w:rsidP="00130D27">
      <w:pPr>
        <w:pStyle w:val="a6"/>
        <w:rPr>
          <w:rFonts w:cs="Arial"/>
          <w:b/>
          <w:sz w:val="19"/>
          <w:szCs w:val="19"/>
        </w:rPr>
      </w:pPr>
      <w:r w:rsidRPr="00A65F43">
        <w:rPr>
          <w:rFonts w:cs="Arial"/>
          <w:sz w:val="19"/>
          <w:szCs w:val="19"/>
        </w:rPr>
        <w:t xml:space="preserve">1.5. Поставщик обязуется поставить и передать Продукцию в собственность Заказчика в срок </w:t>
      </w:r>
      <w:r w:rsidR="00251EE2" w:rsidRPr="00B42F82">
        <w:rPr>
          <w:rFonts w:cs="Arial"/>
          <w:sz w:val="19"/>
          <w:szCs w:val="19"/>
        </w:rPr>
        <w:t xml:space="preserve">не позднее </w:t>
      </w:r>
      <w:r w:rsidR="00251EE2" w:rsidRPr="00B42F82">
        <w:rPr>
          <w:rFonts w:cs="Arial"/>
          <w:b/>
          <w:sz w:val="19"/>
          <w:szCs w:val="19"/>
        </w:rPr>
        <w:t>${JOB_DATE_END} года.</w:t>
      </w:r>
    </w:p>
    <w:bookmarkEnd w:id="2"/>
    <w:p w:rsidR="00130D27" w:rsidRPr="00A65F43" w:rsidRDefault="00130D27" w:rsidP="00130D27">
      <w:pPr>
        <w:pStyle w:val="a6"/>
        <w:rPr>
          <w:rFonts w:cs="Arial"/>
          <w:sz w:val="19"/>
          <w:szCs w:val="19"/>
        </w:rPr>
      </w:pPr>
      <w:r w:rsidRPr="00A65F43">
        <w:rPr>
          <w:rFonts w:cs="Arial"/>
          <w:sz w:val="19"/>
          <w:szCs w:val="19"/>
        </w:rPr>
        <w:t xml:space="preserve">1.6. Качество Продукции соответствует требованиям ГОСТ, иным нормативно-правовым актам, требованиям качества, обычно предъявляемых к аналогичной продукции. </w:t>
      </w:r>
    </w:p>
    <w:p w:rsidR="00130D27" w:rsidRPr="00A65F43" w:rsidRDefault="00130D27" w:rsidP="00720777">
      <w:pPr>
        <w:pStyle w:val="2"/>
      </w:pPr>
      <w:r w:rsidRPr="00A65F43">
        <w:t>2. ПРАВА И ОБЯЗАННОСТИ СТОРОН</w:t>
      </w:r>
    </w:p>
    <w:p w:rsidR="00130D27" w:rsidRPr="00A65F43" w:rsidRDefault="00130D27" w:rsidP="00130D27">
      <w:pPr>
        <w:pStyle w:val="a6"/>
        <w:rPr>
          <w:rFonts w:cs="Arial"/>
          <w:b/>
          <w:sz w:val="19"/>
          <w:szCs w:val="19"/>
        </w:rPr>
      </w:pPr>
      <w:r w:rsidRPr="00A65F43">
        <w:rPr>
          <w:rFonts w:cs="Arial"/>
          <w:b/>
          <w:sz w:val="19"/>
          <w:szCs w:val="19"/>
        </w:rPr>
        <w:t xml:space="preserve">2.1. </w:t>
      </w:r>
      <w:r w:rsidRPr="00A65F43">
        <w:rPr>
          <w:rFonts w:cs="Arial"/>
          <w:b/>
          <w:bCs/>
          <w:sz w:val="19"/>
          <w:szCs w:val="19"/>
        </w:rPr>
        <w:t>Поставщик обязуется:</w:t>
      </w:r>
    </w:p>
    <w:p w:rsidR="00130D27" w:rsidRPr="00A65F43" w:rsidRDefault="00130D27" w:rsidP="00130D27">
      <w:pPr>
        <w:pStyle w:val="a6"/>
        <w:rPr>
          <w:rFonts w:cs="Arial"/>
          <w:sz w:val="19"/>
          <w:szCs w:val="19"/>
        </w:rPr>
      </w:pPr>
      <w:r w:rsidRPr="00A65F43">
        <w:rPr>
          <w:rFonts w:cs="Arial"/>
          <w:sz w:val="19"/>
          <w:szCs w:val="19"/>
        </w:rPr>
        <w:t>2.1.1. Оповестить Заказчика о времени прибытия доставки Продукции на Объект не позднее чем за 24 часа.</w:t>
      </w:r>
    </w:p>
    <w:p w:rsidR="00130D27" w:rsidRPr="00A65F43" w:rsidRDefault="00130D27" w:rsidP="00130D27">
      <w:pPr>
        <w:pStyle w:val="a6"/>
        <w:rPr>
          <w:rFonts w:cs="Arial"/>
          <w:sz w:val="19"/>
          <w:szCs w:val="19"/>
        </w:rPr>
      </w:pPr>
      <w:r w:rsidRPr="00A65F43">
        <w:rPr>
          <w:rFonts w:cs="Arial"/>
          <w:sz w:val="19"/>
          <w:szCs w:val="19"/>
        </w:rPr>
        <w:t>2.1.2. Ознакомить Заказчика с ассортиментом и конфигурацией поставляемой Продукции, фурнитурой и отделочными материалами, по согласованию с Заказчиком сформировать Спецификацию.</w:t>
      </w:r>
    </w:p>
    <w:p w:rsidR="00130D27" w:rsidRPr="00A65F43" w:rsidRDefault="00130D27" w:rsidP="00130D27">
      <w:pPr>
        <w:pStyle w:val="a6"/>
        <w:rPr>
          <w:rFonts w:cs="Arial"/>
          <w:sz w:val="19"/>
          <w:szCs w:val="19"/>
        </w:rPr>
      </w:pPr>
      <w:bookmarkStart w:id="3" w:name="_Hlk479288191"/>
      <w:r w:rsidRPr="00A65F43">
        <w:rPr>
          <w:rFonts w:cs="Arial"/>
          <w:sz w:val="19"/>
          <w:szCs w:val="19"/>
        </w:rPr>
        <w:t xml:space="preserve">2.1.3. </w:t>
      </w:r>
      <w:bookmarkStart w:id="4" w:name="OLE_LINK6"/>
      <w:bookmarkStart w:id="5" w:name="OLE_LINK7"/>
      <w:r w:rsidRPr="00A65F43">
        <w:rPr>
          <w:rFonts w:cs="Arial"/>
          <w:sz w:val="19"/>
          <w:szCs w:val="19"/>
        </w:rPr>
        <w:t xml:space="preserve">По согласованию с Заказчиком </w:t>
      </w:r>
      <w:bookmarkEnd w:id="4"/>
      <w:bookmarkEnd w:id="5"/>
      <w:r w:rsidRPr="00A65F43">
        <w:rPr>
          <w:rFonts w:cs="Arial"/>
          <w:sz w:val="19"/>
          <w:szCs w:val="19"/>
        </w:rPr>
        <w:t>оказать услугу по выезду технолога на замер проёмов, на основании замерного листа которого формируются Спецификации к Договору и согласовываются характеристики поставляемой Продукции</w:t>
      </w:r>
      <w:bookmarkEnd w:id="3"/>
      <w:r w:rsidRPr="00A65F43">
        <w:rPr>
          <w:rFonts w:cs="Arial"/>
          <w:sz w:val="19"/>
          <w:szCs w:val="19"/>
        </w:rPr>
        <w:t xml:space="preserve">. Статус оказания такой услуги на момент подписания </w:t>
      </w:r>
      <w:r w:rsidR="00251EE2" w:rsidRPr="00B42F82">
        <w:rPr>
          <w:rFonts w:cs="Arial"/>
          <w:sz w:val="19"/>
          <w:szCs w:val="19"/>
        </w:rPr>
        <w:t>Договора –  ${</w:t>
      </w:r>
      <w:r w:rsidR="00251EE2" w:rsidRPr="00B42F82">
        <w:rPr>
          <w:rFonts w:cs="Arial"/>
          <w:sz w:val="19"/>
          <w:szCs w:val="19"/>
          <w:lang w:val="en-US"/>
        </w:rPr>
        <w:t>ZAMER</w:t>
      </w:r>
      <w:r w:rsidR="00251EE2" w:rsidRPr="00B42F82">
        <w:rPr>
          <w:rFonts w:cs="Arial"/>
          <w:sz w:val="19"/>
          <w:szCs w:val="19"/>
        </w:rPr>
        <w:t>_</w:t>
      </w:r>
      <w:r w:rsidR="00251EE2" w:rsidRPr="00B42F82">
        <w:rPr>
          <w:rFonts w:cs="Arial"/>
          <w:sz w:val="19"/>
          <w:szCs w:val="19"/>
          <w:lang w:val="en-US"/>
        </w:rPr>
        <w:t>STATUS</w:t>
      </w:r>
      <w:r w:rsidR="00251EE2" w:rsidRPr="00B42F82">
        <w:rPr>
          <w:rFonts w:cs="Arial"/>
          <w:sz w:val="19"/>
          <w:szCs w:val="19"/>
        </w:rPr>
        <w:t>}.</w:t>
      </w:r>
    </w:p>
    <w:p w:rsidR="00130D27" w:rsidRPr="00A65F43" w:rsidRDefault="00130D27" w:rsidP="00130D27">
      <w:pPr>
        <w:pStyle w:val="a6"/>
        <w:rPr>
          <w:rFonts w:cs="Arial"/>
          <w:sz w:val="19"/>
          <w:szCs w:val="19"/>
        </w:rPr>
      </w:pPr>
      <w:r w:rsidRPr="00A65F43">
        <w:rPr>
          <w:rFonts w:cs="Arial"/>
          <w:sz w:val="19"/>
          <w:szCs w:val="19"/>
        </w:rPr>
        <w:t xml:space="preserve">2.1.4. </w:t>
      </w:r>
      <w:bookmarkStart w:id="6" w:name="_Hlk491028064"/>
      <w:r w:rsidRPr="00A65F43">
        <w:rPr>
          <w:rFonts w:cs="Arial"/>
          <w:sz w:val="19"/>
          <w:szCs w:val="19"/>
        </w:rPr>
        <w:t xml:space="preserve">При передаче каждой партии Продукции, предоставлять Заказчику оформленную со своей стороны </w:t>
      </w:r>
      <w:bookmarkStart w:id="7" w:name="OLE_LINK17"/>
      <w:r w:rsidRPr="00A65F43">
        <w:rPr>
          <w:rFonts w:cs="Arial"/>
          <w:sz w:val="19"/>
          <w:szCs w:val="19"/>
        </w:rPr>
        <w:t>товаросопроводительную документацию – универсально передаточный документ (УПД).</w:t>
      </w:r>
      <w:bookmarkEnd w:id="6"/>
    </w:p>
    <w:bookmarkEnd w:id="7"/>
    <w:p w:rsidR="00130D27" w:rsidRPr="00A65F43" w:rsidRDefault="00130D27" w:rsidP="00130D27">
      <w:pPr>
        <w:pStyle w:val="a6"/>
        <w:rPr>
          <w:rFonts w:cs="Arial"/>
          <w:sz w:val="19"/>
          <w:szCs w:val="19"/>
        </w:rPr>
      </w:pPr>
      <w:r w:rsidRPr="00A65F43">
        <w:rPr>
          <w:rFonts w:cs="Arial"/>
          <w:sz w:val="19"/>
          <w:szCs w:val="19"/>
        </w:rPr>
        <w:t>2.1.5. Все предоставляемые документы должны соответствовать действующему законодательству РФ. При отсутствии комплекта документов или выявлении нарушения в их оформлении, Поставщик обязуется предоставить оформленный надлежащим образом комплект документов в срок не позднее 3 (трех) рабочих дней с даты получения соответствующего уведомления от Заказчика, при этом Заказчик, вправе соразмерно увеличить сроки приёмки Продукции в одностороннем порядке без оплаты штрафных санкций, установленных настоящим Договором.</w:t>
      </w:r>
    </w:p>
    <w:p w:rsidR="00130D27" w:rsidRPr="00A65F43" w:rsidRDefault="00130D27" w:rsidP="00130D27">
      <w:pPr>
        <w:pStyle w:val="a6"/>
        <w:rPr>
          <w:rFonts w:cs="Arial"/>
          <w:b/>
          <w:bCs/>
          <w:sz w:val="19"/>
          <w:szCs w:val="19"/>
        </w:rPr>
      </w:pPr>
      <w:r w:rsidRPr="00A65F43">
        <w:rPr>
          <w:rFonts w:cs="Arial"/>
          <w:b/>
          <w:sz w:val="19"/>
          <w:szCs w:val="19"/>
        </w:rPr>
        <w:t xml:space="preserve">2.2. </w:t>
      </w:r>
      <w:r w:rsidRPr="00A65F43">
        <w:rPr>
          <w:rFonts w:cs="Arial"/>
          <w:b/>
          <w:bCs/>
          <w:sz w:val="19"/>
          <w:szCs w:val="19"/>
        </w:rPr>
        <w:t>Поставщик вправе:</w:t>
      </w:r>
    </w:p>
    <w:p w:rsidR="00130D27" w:rsidRPr="00A65F43" w:rsidRDefault="00130D27" w:rsidP="00130D27">
      <w:pPr>
        <w:pStyle w:val="a6"/>
        <w:rPr>
          <w:rFonts w:cs="Arial"/>
          <w:sz w:val="19"/>
          <w:szCs w:val="19"/>
        </w:rPr>
      </w:pPr>
      <w:r w:rsidRPr="00A65F43">
        <w:rPr>
          <w:rFonts w:cs="Arial"/>
          <w:sz w:val="19"/>
          <w:szCs w:val="19"/>
        </w:rPr>
        <w:t xml:space="preserve">2.2.1. Приостановить поставку Продукции в случае невнесения Заказчиком полностью или частично стоимости Продукции, согласно п.3.2. Договора. При просрочке Заказчиком оплаты, согласно п. 3.2. Договора свыше 30 (тридцати) рабочих дней, Поставщик вправе отказаться от дальнейшего исполнения Договора </w:t>
      </w:r>
      <w:bookmarkStart w:id="8" w:name="_Hlk533540487"/>
      <w:r w:rsidRPr="00A65F43">
        <w:rPr>
          <w:rFonts w:cs="Arial"/>
          <w:sz w:val="19"/>
          <w:szCs w:val="19"/>
        </w:rPr>
        <w:t>в одностороннем порядке без оплаты штрафных санкций и возмещению Заказчику возможных убытков.</w:t>
      </w:r>
    </w:p>
    <w:bookmarkEnd w:id="8"/>
    <w:p w:rsidR="00130D27" w:rsidRPr="00A65F43" w:rsidRDefault="00130D27" w:rsidP="00130D27">
      <w:pPr>
        <w:pStyle w:val="a6"/>
        <w:rPr>
          <w:rFonts w:cs="Arial"/>
          <w:b/>
          <w:bCs/>
          <w:sz w:val="19"/>
          <w:szCs w:val="19"/>
        </w:rPr>
      </w:pPr>
      <w:r w:rsidRPr="00A65F43">
        <w:rPr>
          <w:rFonts w:cs="Arial"/>
          <w:b/>
          <w:sz w:val="19"/>
          <w:szCs w:val="19"/>
        </w:rPr>
        <w:t xml:space="preserve">2.3. </w:t>
      </w:r>
      <w:r w:rsidRPr="00A65F43">
        <w:rPr>
          <w:rFonts w:cs="Arial"/>
          <w:b/>
          <w:bCs/>
          <w:sz w:val="19"/>
          <w:szCs w:val="19"/>
        </w:rPr>
        <w:t>Заказчик обязуется:</w:t>
      </w:r>
    </w:p>
    <w:p w:rsidR="00130D27" w:rsidRPr="00A65F43" w:rsidRDefault="00130D27" w:rsidP="00130D27">
      <w:pPr>
        <w:pStyle w:val="a6"/>
        <w:rPr>
          <w:rFonts w:cs="Arial"/>
          <w:sz w:val="19"/>
          <w:szCs w:val="19"/>
        </w:rPr>
      </w:pPr>
      <w:bookmarkStart w:id="9" w:name="_Hlk479288232"/>
      <w:r w:rsidRPr="00A65F43">
        <w:rPr>
          <w:rFonts w:cs="Arial"/>
          <w:sz w:val="19"/>
          <w:szCs w:val="19"/>
        </w:rPr>
        <w:t>2.3.1. Совершить необходимые действия, обеспечивающие приёмку Продукции, поставленной в соответствии с настоящим Договором. Подписать сопроводительные документы в день доставки Продукции или составить Акт об обнаружении несоответствия.</w:t>
      </w:r>
    </w:p>
    <w:p w:rsidR="00130D27" w:rsidRPr="00A65F43" w:rsidRDefault="00130D27" w:rsidP="00130D27">
      <w:pPr>
        <w:pStyle w:val="a6"/>
        <w:rPr>
          <w:rFonts w:cs="Arial"/>
          <w:sz w:val="19"/>
          <w:szCs w:val="19"/>
        </w:rPr>
      </w:pPr>
      <w:r w:rsidRPr="00A65F43">
        <w:rPr>
          <w:rFonts w:cs="Arial"/>
          <w:sz w:val="19"/>
          <w:szCs w:val="19"/>
        </w:rPr>
        <w:t xml:space="preserve">2.3.2. При невозможности принять Продукцию в согласованные с Поставщиком сроки письменно известить Поставщика о данном обстоятельстве по реквизитам, указанным в п.8. Договора – по электронной почте </w:t>
      </w:r>
      <w:r w:rsidR="00204F97" w:rsidRPr="00A65F43">
        <w:rPr>
          <w:rFonts w:cs="Arial"/>
          <w:sz w:val="19"/>
          <w:szCs w:val="19"/>
          <w:lang w:val="en-US"/>
        </w:rPr>
        <w:t>hello</w:t>
      </w:r>
      <w:r w:rsidR="00204F97" w:rsidRPr="00A65F43">
        <w:rPr>
          <w:rFonts w:cs="Arial"/>
          <w:sz w:val="19"/>
          <w:szCs w:val="19"/>
        </w:rPr>
        <w:t>@</w:t>
      </w:r>
      <w:r w:rsidR="00204F97" w:rsidRPr="00A65F43">
        <w:rPr>
          <w:rFonts w:cs="Arial"/>
          <w:sz w:val="19"/>
          <w:szCs w:val="19"/>
          <w:lang w:val="en-US"/>
        </w:rPr>
        <w:t>virtina</w:t>
      </w:r>
      <w:r w:rsidR="00204F97" w:rsidRPr="00A65F43">
        <w:rPr>
          <w:rFonts w:cs="Arial"/>
          <w:sz w:val="19"/>
          <w:szCs w:val="19"/>
        </w:rPr>
        <w:t>.</w:t>
      </w:r>
      <w:r w:rsidR="00204F97" w:rsidRPr="00A65F43">
        <w:rPr>
          <w:rFonts w:cs="Arial"/>
          <w:sz w:val="19"/>
          <w:szCs w:val="19"/>
          <w:lang w:val="en-US"/>
        </w:rPr>
        <w:t>ru</w:t>
      </w:r>
      <w:r w:rsidR="00204F97" w:rsidRPr="00A65F43">
        <w:rPr>
          <w:rFonts w:cs="Arial"/>
          <w:sz w:val="19"/>
          <w:szCs w:val="19"/>
        </w:rPr>
        <w:t xml:space="preserve"> </w:t>
      </w:r>
      <w:r w:rsidRPr="00A65F43">
        <w:rPr>
          <w:rFonts w:cs="Arial"/>
          <w:sz w:val="19"/>
          <w:szCs w:val="19"/>
        </w:rPr>
        <w:t>не позднее 24 часов накануне дня доставки.</w:t>
      </w:r>
    </w:p>
    <w:p w:rsidR="00130D27" w:rsidRPr="00A65F43" w:rsidRDefault="00130D27" w:rsidP="00130D27">
      <w:pPr>
        <w:pStyle w:val="a6"/>
        <w:rPr>
          <w:rFonts w:cs="Arial"/>
          <w:sz w:val="19"/>
          <w:szCs w:val="19"/>
        </w:rPr>
      </w:pPr>
      <w:r w:rsidRPr="00A65F43">
        <w:rPr>
          <w:rFonts w:cs="Arial"/>
          <w:sz w:val="19"/>
          <w:szCs w:val="19"/>
        </w:rPr>
        <w:t>2.3.3. В случае невозможности лично присутствовать на Объекте в день доставки Продукции передать свои полномочия представителю, указанному в доверенности на право совершения действий, связанных с исполнением Договора поставки и правом подписи приёмо</w:t>
      </w:r>
      <w:bookmarkStart w:id="10" w:name="OLE_LINK13"/>
      <w:r w:rsidRPr="00A65F43">
        <w:rPr>
          <w:rFonts w:cs="Arial"/>
          <w:sz w:val="19"/>
          <w:szCs w:val="19"/>
        </w:rPr>
        <w:t>–</w:t>
      </w:r>
      <w:bookmarkEnd w:id="10"/>
      <w:r w:rsidRPr="00A65F43">
        <w:rPr>
          <w:rFonts w:cs="Arial"/>
          <w:sz w:val="19"/>
          <w:szCs w:val="19"/>
        </w:rPr>
        <w:t xml:space="preserve">сдаточных и других документов. </w:t>
      </w:r>
    </w:p>
    <w:bookmarkEnd w:id="9"/>
    <w:p w:rsidR="00130D27" w:rsidRPr="00A65F43" w:rsidRDefault="00130D27" w:rsidP="00130D27">
      <w:pPr>
        <w:pStyle w:val="a6"/>
        <w:rPr>
          <w:rFonts w:cs="Arial"/>
          <w:b/>
          <w:sz w:val="19"/>
          <w:szCs w:val="19"/>
        </w:rPr>
      </w:pPr>
      <w:r w:rsidRPr="00A65F43">
        <w:rPr>
          <w:rFonts w:cs="Arial"/>
          <w:b/>
          <w:sz w:val="19"/>
          <w:szCs w:val="19"/>
        </w:rPr>
        <w:t>2.4. Заказчик вправе:</w:t>
      </w:r>
    </w:p>
    <w:p w:rsidR="00130D27" w:rsidRPr="00A65F43" w:rsidRDefault="00130D27" w:rsidP="00130D27">
      <w:pPr>
        <w:pStyle w:val="a6"/>
        <w:rPr>
          <w:rFonts w:cs="Arial"/>
          <w:sz w:val="19"/>
          <w:szCs w:val="19"/>
        </w:rPr>
      </w:pPr>
      <w:r w:rsidRPr="00A65F43">
        <w:rPr>
          <w:rFonts w:cs="Arial"/>
          <w:sz w:val="19"/>
          <w:szCs w:val="19"/>
        </w:rPr>
        <w:t>2.4.1. Внести изменения в условия настоящего Договора в части номенклатуры Продукции, сроков и условий доставки, по согласованию Сторон в письменной форме, при обращении к Поставщику не позднее 12:00 дня, следующего за днём заключения Договора.</w:t>
      </w:r>
    </w:p>
    <w:p w:rsidR="00A12522" w:rsidRPr="00A65F43" w:rsidRDefault="00130D27" w:rsidP="00130D27">
      <w:pPr>
        <w:pStyle w:val="a6"/>
        <w:rPr>
          <w:rFonts w:cs="Arial"/>
          <w:sz w:val="19"/>
          <w:szCs w:val="19"/>
        </w:rPr>
      </w:pPr>
      <w:bookmarkStart w:id="11" w:name="_Hlk479288257"/>
      <w:r w:rsidRPr="00A65F43">
        <w:rPr>
          <w:rFonts w:cs="Arial"/>
          <w:sz w:val="19"/>
          <w:szCs w:val="19"/>
        </w:rPr>
        <w:t>2.4.2. Самостоятельно провести обмер оконных и дверных проёмов и представить результаты Поставщику для поставки Продукции. В таком случае Спецификации формируются на основании предоставленных сведений Заказчика.</w:t>
      </w:r>
      <w:bookmarkEnd w:id="11"/>
    </w:p>
    <w:p w:rsidR="00380663" w:rsidRPr="00A65F43" w:rsidRDefault="00380663" w:rsidP="00720777">
      <w:pPr>
        <w:pStyle w:val="2"/>
      </w:pPr>
      <w:r w:rsidRPr="00A65F43">
        <w:lastRenderedPageBreak/>
        <w:t>3. СТОИМОСТЬ ПРОДУКЦИИ И ПОРЯДОК РАСЧЁТОВ</w:t>
      </w:r>
    </w:p>
    <w:p w:rsidR="00380663" w:rsidRPr="00A65F43" w:rsidRDefault="00380663" w:rsidP="00380663">
      <w:pPr>
        <w:pStyle w:val="a6"/>
        <w:keepNext/>
        <w:rPr>
          <w:rFonts w:cs="Arial"/>
          <w:sz w:val="19"/>
          <w:szCs w:val="19"/>
        </w:rPr>
      </w:pPr>
      <w:bookmarkStart w:id="12" w:name="OLE_LINK26"/>
      <w:r w:rsidRPr="00A65F43">
        <w:rPr>
          <w:rFonts w:cs="Arial"/>
          <w:sz w:val="19"/>
          <w:szCs w:val="19"/>
        </w:rPr>
        <w:t>3.1. Общая стоимость Продукции по настоящему Договору составляет:</w:t>
      </w:r>
    </w:p>
    <w:p w:rsidR="001F25F1" w:rsidRPr="00673FAB" w:rsidRDefault="001F25F1" w:rsidP="001F25F1">
      <w:pPr>
        <w:pStyle w:val="a6"/>
        <w:widowControl w:val="0"/>
        <w:suppressAutoHyphens w:val="0"/>
        <w:rPr>
          <w:rFonts w:cs="Arial"/>
          <w:sz w:val="19"/>
          <w:szCs w:val="19"/>
        </w:rPr>
      </w:pPr>
      <w:r w:rsidRPr="00673FAB">
        <w:rPr>
          <w:rFonts w:cs="Arial"/>
          <w:b/>
          <w:sz w:val="19"/>
          <w:szCs w:val="19"/>
        </w:rPr>
        <w:t>${DOC_SUMM} (${DOC_SUMM(</w:t>
      </w:r>
      <w:r w:rsidRPr="00673FAB">
        <w:rPr>
          <w:rFonts w:cs="Arial"/>
          <w:b/>
          <w:sz w:val="19"/>
          <w:szCs w:val="19"/>
          <w:lang w:val="en-US"/>
        </w:rPr>
        <w:t>TEXT</w:t>
      </w:r>
      <w:r w:rsidRPr="00673FAB">
        <w:rPr>
          <w:rFonts w:cs="Arial"/>
          <w:b/>
          <w:sz w:val="19"/>
          <w:szCs w:val="19"/>
        </w:rPr>
        <w:t>)})</w:t>
      </w:r>
      <w:r w:rsidRPr="00673FAB">
        <w:rPr>
          <w:rFonts w:cs="Arial"/>
          <w:sz w:val="19"/>
          <w:szCs w:val="19"/>
        </w:rPr>
        <w:t xml:space="preserve"> руб., в т.ч. НДС </w:t>
      </w:r>
      <w:r w:rsidRPr="00CB4D82">
        <w:rPr>
          <w:rFonts w:cs="Arial"/>
          <w:sz w:val="19"/>
          <w:szCs w:val="19"/>
        </w:rPr>
        <w:t>20</w:t>
      </w:r>
      <w:r w:rsidRPr="00673FAB">
        <w:rPr>
          <w:rFonts w:cs="Arial"/>
          <w:sz w:val="19"/>
          <w:szCs w:val="19"/>
        </w:rPr>
        <w:t>% ${DOC_SUMM(</w:t>
      </w:r>
      <w:r w:rsidRPr="00673FAB">
        <w:rPr>
          <w:rFonts w:cs="Arial"/>
          <w:sz w:val="19"/>
          <w:szCs w:val="19"/>
          <w:lang w:val="en-US"/>
        </w:rPr>
        <w:t>NDS</w:t>
      </w:r>
      <w:r w:rsidRPr="00673FAB">
        <w:rPr>
          <w:rFonts w:cs="Arial"/>
          <w:sz w:val="19"/>
          <w:szCs w:val="19"/>
        </w:rPr>
        <w:t>)} руб.</w:t>
      </w:r>
    </w:p>
    <w:p w:rsidR="00380663" w:rsidRPr="00A65F43" w:rsidRDefault="00380663" w:rsidP="00380663">
      <w:pPr>
        <w:pStyle w:val="a6"/>
        <w:rPr>
          <w:rFonts w:cs="Arial"/>
          <w:sz w:val="19"/>
          <w:szCs w:val="19"/>
        </w:rPr>
      </w:pPr>
      <w:r w:rsidRPr="00A65F43">
        <w:rPr>
          <w:rFonts w:cs="Arial"/>
          <w:sz w:val="19"/>
          <w:szCs w:val="19"/>
        </w:rPr>
        <w:t>3.2. Оплата Продукции, поставляемой в рамках настоящего Договора, производится следующим образом:</w:t>
      </w:r>
    </w:p>
    <w:p w:rsidR="00380663" w:rsidRPr="00A65F43" w:rsidRDefault="00380663" w:rsidP="00380663">
      <w:pPr>
        <w:pStyle w:val="a6"/>
        <w:rPr>
          <w:rFonts w:cs="Arial"/>
          <w:b/>
          <w:sz w:val="19"/>
          <w:szCs w:val="19"/>
        </w:rPr>
      </w:pPr>
      <w:r w:rsidRPr="00A65F43">
        <w:rPr>
          <w:rFonts w:cs="Arial"/>
          <w:b/>
          <w:sz w:val="19"/>
          <w:szCs w:val="19"/>
        </w:rPr>
        <w:t>Заказчик производит авансовый платеж в размере:</w:t>
      </w:r>
    </w:p>
    <w:p w:rsidR="00380663" w:rsidRPr="00A65F43" w:rsidRDefault="00CB4D82" w:rsidP="00380663">
      <w:pPr>
        <w:pStyle w:val="a6"/>
        <w:rPr>
          <w:rFonts w:cs="Arial"/>
          <w:sz w:val="19"/>
          <w:szCs w:val="19"/>
        </w:rPr>
      </w:pPr>
      <w:r w:rsidRPr="00B42F82">
        <w:rPr>
          <w:rFonts w:cs="Arial"/>
          <w:b/>
          <w:sz w:val="19"/>
          <w:szCs w:val="19"/>
        </w:rPr>
        <w:t>${DOC_SUMM2}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Pr>
          <w:rFonts w:cs="Arial"/>
          <w:sz w:val="19"/>
          <w:szCs w:val="19"/>
        </w:rPr>
        <w:t>20</w:t>
      </w:r>
      <w:r w:rsidRPr="00B42F82">
        <w:rPr>
          <w:rFonts w:cs="Arial"/>
          <w:sz w:val="19"/>
          <w:szCs w:val="19"/>
        </w:rPr>
        <w:t>% ${DOC_SUMM2(</w:t>
      </w:r>
      <w:r w:rsidRPr="00B42F82">
        <w:rPr>
          <w:rFonts w:cs="Arial"/>
          <w:sz w:val="19"/>
          <w:szCs w:val="19"/>
          <w:lang w:val="en-US"/>
        </w:rPr>
        <w:t>NDS</w:t>
      </w:r>
      <w:r w:rsidRPr="00B42F82">
        <w:rPr>
          <w:rFonts w:cs="Arial"/>
          <w:sz w:val="19"/>
          <w:szCs w:val="19"/>
        </w:rPr>
        <w:t>)} руб. в течени</w:t>
      </w:r>
      <w:r>
        <w:rPr>
          <w:rFonts w:cs="Arial"/>
          <w:sz w:val="19"/>
          <w:szCs w:val="19"/>
        </w:rPr>
        <w:t>и</w:t>
      </w:r>
      <w:r w:rsidR="00380663" w:rsidRPr="00A65F43">
        <w:rPr>
          <w:rFonts w:cs="Arial"/>
          <w:sz w:val="19"/>
          <w:szCs w:val="19"/>
        </w:rPr>
        <w:t xml:space="preserve"> 3 (трёх) рабочих дней с момента подписания Договора и получения счёта.</w:t>
      </w:r>
    </w:p>
    <w:p w:rsidR="00380663" w:rsidRPr="00A65F43" w:rsidRDefault="00380663" w:rsidP="00380663">
      <w:pPr>
        <w:pStyle w:val="a6"/>
        <w:rPr>
          <w:rFonts w:cs="Arial"/>
          <w:b/>
          <w:sz w:val="19"/>
          <w:szCs w:val="19"/>
        </w:rPr>
      </w:pPr>
      <w:r w:rsidRPr="00A65F43">
        <w:rPr>
          <w:rFonts w:cs="Arial"/>
          <w:b/>
          <w:sz w:val="19"/>
          <w:szCs w:val="19"/>
        </w:rPr>
        <w:t xml:space="preserve">Заказчик производит окончательный платёж оставшейся суммы в размере: </w:t>
      </w:r>
    </w:p>
    <w:p w:rsidR="00380663" w:rsidRPr="00A65F43" w:rsidRDefault="008C470C" w:rsidP="00380663">
      <w:pPr>
        <w:pStyle w:val="a6"/>
        <w:rPr>
          <w:rFonts w:cs="Arial"/>
          <w:sz w:val="19"/>
          <w:szCs w:val="19"/>
        </w:rPr>
      </w:pPr>
      <w:r w:rsidRPr="00B42F82">
        <w:rPr>
          <w:rFonts w:cs="Arial"/>
          <w:b/>
          <w:sz w:val="19"/>
          <w:szCs w:val="19"/>
        </w:rPr>
        <w:t>${DOC_SUMM3}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sidR="00B31962">
        <w:rPr>
          <w:rFonts w:cs="Arial"/>
          <w:sz w:val="19"/>
          <w:szCs w:val="19"/>
        </w:rPr>
        <w:t>20</w:t>
      </w:r>
      <w:r w:rsidRPr="00B42F82">
        <w:rPr>
          <w:rFonts w:cs="Arial"/>
          <w:sz w:val="19"/>
          <w:szCs w:val="19"/>
        </w:rPr>
        <w:t>% ${DOC_SUMM3(</w:t>
      </w:r>
      <w:r w:rsidRPr="00B42F82">
        <w:rPr>
          <w:rFonts w:cs="Arial"/>
          <w:sz w:val="19"/>
          <w:szCs w:val="19"/>
          <w:lang w:val="en-US"/>
        </w:rPr>
        <w:t>NDS</w:t>
      </w:r>
      <w:r w:rsidRPr="00B42F82">
        <w:rPr>
          <w:rFonts w:cs="Arial"/>
          <w:sz w:val="19"/>
          <w:szCs w:val="19"/>
        </w:rPr>
        <w:t>)} руб. в течение ${PAY_DAYS3} (${PAY_DAYS3(</w:t>
      </w:r>
      <w:r w:rsidRPr="00B42F82">
        <w:rPr>
          <w:rFonts w:cs="Arial"/>
          <w:sz w:val="19"/>
          <w:szCs w:val="19"/>
          <w:lang w:val="en-US"/>
        </w:rPr>
        <w:t>TEXT</w:t>
      </w:r>
      <w:r w:rsidRPr="00B42F82">
        <w:rPr>
          <w:rFonts w:cs="Arial"/>
          <w:sz w:val="19"/>
          <w:szCs w:val="19"/>
        </w:rPr>
        <w:t>)}) дней ${PAY_RULES3}</w:t>
      </w:r>
      <w:r>
        <w:rPr>
          <w:rFonts w:cs="Arial"/>
          <w:sz w:val="19"/>
          <w:szCs w:val="19"/>
        </w:rPr>
        <w:t xml:space="preserve"> </w:t>
      </w:r>
      <w:r w:rsidR="00380663" w:rsidRPr="00A65F43">
        <w:rPr>
          <w:rFonts w:cs="Arial"/>
          <w:sz w:val="19"/>
          <w:szCs w:val="19"/>
        </w:rPr>
        <w:t>и получения счёта</w:t>
      </w:r>
    </w:p>
    <w:p w:rsidR="00380663" w:rsidRPr="00A65F43" w:rsidRDefault="00380663" w:rsidP="00380663">
      <w:pPr>
        <w:pStyle w:val="a6"/>
        <w:rPr>
          <w:rFonts w:cs="Arial"/>
          <w:sz w:val="19"/>
          <w:szCs w:val="19"/>
        </w:rPr>
      </w:pPr>
      <w:bookmarkStart w:id="13" w:name="_Hlk533549789"/>
      <w:bookmarkStart w:id="14" w:name="_Hlk479288283"/>
      <w:bookmarkEnd w:id="12"/>
      <w:r w:rsidRPr="00A65F43">
        <w:rPr>
          <w:rFonts w:cs="Arial"/>
          <w:sz w:val="19"/>
          <w:szCs w:val="19"/>
        </w:rPr>
        <w:t xml:space="preserve">3.3. Обязательства Заказчика по оплате Продукции считаются выполненными после поступления денежных средств </w:t>
      </w:r>
      <w:r w:rsidR="00A66F10" w:rsidRPr="00A65F43">
        <w:rPr>
          <w:rFonts w:cs="Arial"/>
          <w:sz w:val="19"/>
          <w:szCs w:val="19"/>
        </w:rPr>
        <w:t>в кассу</w:t>
      </w:r>
      <w:r w:rsidR="00FE478A" w:rsidRPr="00A65F43">
        <w:rPr>
          <w:rFonts w:cs="Arial"/>
          <w:sz w:val="19"/>
          <w:szCs w:val="19"/>
        </w:rPr>
        <w:t>, на корпоративную банковскую карту</w:t>
      </w:r>
      <w:r w:rsidR="00F36542" w:rsidRPr="00A65F43">
        <w:rPr>
          <w:rFonts w:cs="Arial"/>
          <w:sz w:val="19"/>
          <w:szCs w:val="19"/>
        </w:rPr>
        <w:t xml:space="preserve"> либо </w:t>
      </w:r>
      <w:r w:rsidRPr="00A65F43">
        <w:rPr>
          <w:rFonts w:cs="Arial"/>
          <w:sz w:val="19"/>
          <w:szCs w:val="19"/>
        </w:rPr>
        <w:t xml:space="preserve">на расчётный счёт Поставщика. При этом срок поставки Продукции в соответствии с п.1.5. Договора может быть автоматически увеличен соразмерно до момента </w:t>
      </w:r>
      <w:r w:rsidR="00F36542" w:rsidRPr="00A65F43">
        <w:rPr>
          <w:rFonts w:cs="Arial"/>
          <w:sz w:val="19"/>
          <w:szCs w:val="19"/>
        </w:rPr>
        <w:t>исполнения обязательств Заказчика по оплате в полном объёме</w:t>
      </w:r>
      <w:r w:rsidRPr="00A65F43">
        <w:rPr>
          <w:rFonts w:cs="Arial"/>
          <w:sz w:val="19"/>
          <w:szCs w:val="19"/>
        </w:rPr>
        <w:t>.</w:t>
      </w:r>
    </w:p>
    <w:bookmarkEnd w:id="13"/>
    <w:p w:rsidR="00380663" w:rsidRPr="00A65F43" w:rsidRDefault="00380663" w:rsidP="00380663">
      <w:pPr>
        <w:pStyle w:val="a6"/>
        <w:rPr>
          <w:rFonts w:cs="Arial"/>
          <w:sz w:val="19"/>
          <w:szCs w:val="19"/>
        </w:rPr>
      </w:pPr>
      <w:r w:rsidRPr="00A65F43">
        <w:rPr>
          <w:rFonts w:cs="Arial"/>
          <w:sz w:val="19"/>
          <w:szCs w:val="19"/>
        </w:rPr>
        <w:t xml:space="preserve">3.4. В стоимость Продукции и цену настоящего Договора не входит стоимость монтажных работ. Монтажные работы по установке Продукции могут быть выполнены силами Поставщика в случае подписания договора на выполнение указанных работ. В Спецификации к настоящему Договору стоимость монтажных работ </w:t>
      </w:r>
      <w:r w:rsidR="003C3531" w:rsidRPr="00A65F43">
        <w:rPr>
          <w:rFonts w:cs="Arial"/>
          <w:sz w:val="19"/>
          <w:szCs w:val="19"/>
        </w:rPr>
        <w:t xml:space="preserve">может </w:t>
      </w:r>
      <w:r w:rsidRPr="00A65F43">
        <w:rPr>
          <w:rFonts w:cs="Arial"/>
          <w:sz w:val="19"/>
          <w:szCs w:val="19"/>
        </w:rPr>
        <w:t>приводит</w:t>
      </w:r>
      <w:r w:rsidR="003C3531" w:rsidRPr="00A65F43">
        <w:rPr>
          <w:rFonts w:cs="Arial"/>
          <w:sz w:val="19"/>
          <w:szCs w:val="19"/>
        </w:rPr>
        <w:t>ь</w:t>
      </w:r>
      <w:r w:rsidRPr="00A65F43">
        <w:rPr>
          <w:rFonts w:cs="Arial"/>
          <w:sz w:val="19"/>
          <w:szCs w:val="19"/>
        </w:rPr>
        <w:t>ся справочно.</w:t>
      </w:r>
    </w:p>
    <w:bookmarkEnd w:id="14"/>
    <w:p w:rsidR="00380663" w:rsidRPr="00A65F43" w:rsidRDefault="00380663" w:rsidP="00720777">
      <w:pPr>
        <w:pStyle w:val="2"/>
      </w:pPr>
      <w:r w:rsidRPr="00A65F43">
        <w:t>4. ПОРЯДОК ПОСТАВКИ И СДАЧИ–ПРИЁМКИ ПРОДУКЦИИ</w:t>
      </w:r>
    </w:p>
    <w:p w:rsidR="00380663" w:rsidRPr="00A65F43" w:rsidRDefault="00380663" w:rsidP="00380663">
      <w:pPr>
        <w:pStyle w:val="a6"/>
        <w:rPr>
          <w:rFonts w:cs="Arial"/>
          <w:sz w:val="19"/>
          <w:szCs w:val="19"/>
        </w:rPr>
      </w:pPr>
      <w:bookmarkStart w:id="15" w:name="_Hlk533548302"/>
      <w:bookmarkStart w:id="16" w:name="_Hlk533547767"/>
      <w:r w:rsidRPr="00A65F43">
        <w:rPr>
          <w:rFonts w:cs="Arial"/>
          <w:sz w:val="19"/>
          <w:szCs w:val="19"/>
        </w:rPr>
        <w:t>4.1. Продукция поставляется Заказчику в течение всего срока действия Договора отдельными партиями в согласованные сторонами сроки.</w:t>
      </w:r>
    </w:p>
    <w:p w:rsidR="00380663" w:rsidRPr="00A65F43" w:rsidRDefault="00380663" w:rsidP="00380663">
      <w:pPr>
        <w:pStyle w:val="a6"/>
        <w:rPr>
          <w:rFonts w:cs="Arial"/>
          <w:sz w:val="19"/>
          <w:szCs w:val="19"/>
        </w:rPr>
      </w:pPr>
      <w:r w:rsidRPr="00A65F43">
        <w:rPr>
          <w:rFonts w:cs="Arial"/>
          <w:sz w:val="19"/>
          <w:szCs w:val="19"/>
        </w:rPr>
        <w:t>4.</w:t>
      </w:r>
      <w:r w:rsidR="00FF03D8" w:rsidRPr="00A65F43">
        <w:rPr>
          <w:rFonts w:cs="Arial"/>
          <w:sz w:val="19"/>
          <w:szCs w:val="19"/>
        </w:rPr>
        <w:t>2</w:t>
      </w:r>
      <w:r w:rsidRPr="00A65F43">
        <w:rPr>
          <w:rFonts w:cs="Arial"/>
          <w:sz w:val="19"/>
          <w:szCs w:val="19"/>
        </w:rPr>
        <w:t xml:space="preserve">. Доставка Продукции производится автотранспортом Поставщика (собственным или третьих лиц-перевозчиков) со склада Поставщика. </w:t>
      </w:r>
    </w:p>
    <w:p w:rsidR="009F4230" w:rsidRPr="00A65F43" w:rsidRDefault="009F4230" w:rsidP="00380663">
      <w:pPr>
        <w:pStyle w:val="a6"/>
        <w:rPr>
          <w:rFonts w:cs="Arial"/>
          <w:sz w:val="19"/>
          <w:szCs w:val="19"/>
        </w:rPr>
      </w:pPr>
      <w:r w:rsidRPr="00A65F43">
        <w:rPr>
          <w:rFonts w:cs="Arial"/>
          <w:sz w:val="19"/>
          <w:szCs w:val="19"/>
        </w:rPr>
        <w:t xml:space="preserve">4.3. Приёмка Продукции осуществляется представителем Заказчика в день доставки и подтверждается отметкой представителя Заказчика в сопроводительных документах Поставщика. </w:t>
      </w:r>
    </w:p>
    <w:p w:rsidR="00FF03D8" w:rsidRPr="00A65F43" w:rsidRDefault="00FF03D8" w:rsidP="00FF03D8">
      <w:pPr>
        <w:jc w:val="both"/>
        <w:rPr>
          <w:rFonts w:cs="Arial"/>
          <w:sz w:val="19"/>
          <w:szCs w:val="19"/>
        </w:rPr>
      </w:pPr>
      <w:r w:rsidRPr="00A65F43">
        <w:rPr>
          <w:rFonts w:cs="Arial"/>
          <w:sz w:val="19"/>
          <w:szCs w:val="19"/>
        </w:rPr>
        <w:t>4.</w:t>
      </w:r>
      <w:r w:rsidR="009F4230" w:rsidRPr="00A65F43">
        <w:rPr>
          <w:rFonts w:cs="Arial"/>
          <w:sz w:val="19"/>
          <w:szCs w:val="19"/>
        </w:rPr>
        <w:t>4</w:t>
      </w:r>
      <w:r w:rsidRPr="00A65F43">
        <w:rPr>
          <w:rFonts w:cs="Arial"/>
          <w:sz w:val="19"/>
          <w:szCs w:val="19"/>
        </w:rPr>
        <w:t xml:space="preserve">. Продукция считается поставленной Поставщиком в полном объёме, принятой </w:t>
      </w:r>
      <w:r w:rsidR="00C33FCC" w:rsidRPr="00A65F43">
        <w:rPr>
          <w:rFonts w:cs="Arial"/>
          <w:sz w:val="19"/>
          <w:szCs w:val="19"/>
        </w:rPr>
        <w:t xml:space="preserve">без нареканий </w:t>
      </w:r>
      <w:r w:rsidRPr="00A65F43">
        <w:rPr>
          <w:rFonts w:cs="Arial"/>
          <w:sz w:val="19"/>
          <w:szCs w:val="19"/>
        </w:rPr>
        <w:t>и переданной в собственность Заказчику при наступлении одного из следующих условий</w:t>
      </w:r>
      <w:r w:rsidR="00C33FCC" w:rsidRPr="00A65F43">
        <w:rPr>
          <w:rFonts w:cs="Arial"/>
          <w:sz w:val="19"/>
          <w:szCs w:val="19"/>
        </w:rPr>
        <w:t>:</w:t>
      </w:r>
    </w:p>
    <w:p w:rsidR="00FF03D8" w:rsidRPr="00A65F43" w:rsidRDefault="00FF03D8" w:rsidP="00FF03D8">
      <w:pPr>
        <w:numPr>
          <w:ilvl w:val="1"/>
          <w:numId w:val="3"/>
        </w:numPr>
        <w:tabs>
          <w:tab w:val="num" w:pos="284"/>
        </w:tabs>
        <w:ind w:left="284" w:hanging="284"/>
        <w:jc w:val="both"/>
        <w:rPr>
          <w:rFonts w:cs="Arial"/>
          <w:sz w:val="19"/>
          <w:szCs w:val="19"/>
        </w:rPr>
      </w:pPr>
      <w:r w:rsidRPr="00A65F43">
        <w:rPr>
          <w:rFonts w:cs="Arial"/>
          <w:sz w:val="19"/>
          <w:szCs w:val="19"/>
        </w:rPr>
        <w:t xml:space="preserve">с </w:t>
      </w:r>
      <w:r w:rsidR="00C33FCC" w:rsidRPr="00A65F43">
        <w:rPr>
          <w:rFonts w:cs="Arial"/>
          <w:sz w:val="19"/>
          <w:szCs w:val="19"/>
        </w:rPr>
        <w:t>даты</w:t>
      </w:r>
      <w:r w:rsidRPr="00A65F43">
        <w:rPr>
          <w:rFonts w:cs="Arial"/>
          <w:sz w:val="19"/>
          <w:szCs w:val="19"/>
        </w:rPr>
        <w:t xml:space="preserve"> подписания Сторонами товаросопроводительн</w:t>
      </w:r>
      <w:r w:rsidR="00C33FCC" w:rsidRPr="00A65F43">
        <w:rPr>
          <w:rFonts w:cs="Arial"/>
          <w:sz w:val="19"/>
          <w:szCs w:val="19"/>
        </w:rPr>
        <w:t>ых</w:t>
      </w:r>
      <w:r w:rsidRPr="00A65F43">
        <w:rPr>
          <w:rFonts w:cs="Arial"/>
          <w:sz w:val="19"/>
          <w:szCs w:val="19"/>
        </w:rPr>
        <w:t xml:space="preserve"> документ</w:t>
      </w:r>
      <w:r w:rsidR="00C33FCC" w:rsidRPr="00A65F43">
        <w:rPr>
          <w:rFonts w:cs="Arial"/>
          <w:sz w:val="19"/>
          <w:szCs w:val="19"/>
        </w:rPr>
        <w:t>ов</w:t>
      </w:r>
      <w:r w:rsidRPr="00A65F43">
        <w:rPr>
          <w:rFonts w:cs="Arial"/>
          <w:sz w:val="19"/>
          <w:szCs w:val="19"/>
        </w:rPr>
        <w:t>;</w:t>
      </w:r>
    </w:p>
    <w:p w:rsidR="00FF03D8" w:rsidRPr="00A65F43" w:rsidRDefault="00FF03D8" w:rsidP="00380663">
      <w:pPr>
        <w:numPr>
          <w:ilvl w:val="1"/>
          <w:numId w:val="3"/>
        </w:numPr>
        <w:tabs>
          <w:tab w:val="num" w:pos="284"/>
        </w:tabs>
        <w:ind w:left="284" w:hanging="284"/>
        <w:jc w:val="both"/>
        <w:rPr>
          <w:rFonts w:cs="Arial"/>
          <w:sz w:val="19"/>
          <w:szCs w:val="19"/>
        </w:rPr>
      </w:pPr>
      <w:r w:rsidRPr="00A65F43">
        <w:rPr>
          <w:rFonts w:cs="Arial"/>
          <w:sz w:val="19"/>
          <w:szCs w:val="19"/>
        </w:rPr>
        <w:t xml:space="preserve">после направления Заказчику товаросопроводительной документации и уведомления о поставке Продукции </w:t>
      </w:r>
      <w:bookmarkStart w:id="17" w:name="OLE_LINK14"/>
      <w:bookmarkStart w:id="18" w:name="OLE_LINK15"/>
      <w:r w:rsidRPr="00A65F43">
        <w:rPr>
          <w:rFonts w:cs="Arial"/>
          <w:sz w:val="19"/>
          <w:szCs w:val="19"/>
        </w:rPr>
        <w:t>по истечению 2 (двух) рабочих дней</w:t>
      </w:r>
      <w:bookmarkEnd w:id="17"/>
      <w:bookmarkEnd w:id="18"/>
      <w:r w:rsidRPr="00A65F43">
        <w:rPr>
          <w:rFonts w:cs="Arial"/>
          <w:sz w:val="19"/>
          <w:szCs w:val="19"/>
        </w:rPr>
        <w:t xml:space="preserve"> в случае отсутствия представителя Заказчика на Объекте или отказа от подписания </w:t>
      </w:r>
      <w:bookmarkStart w:id="19" w:name="OLE_LINK42"/>
      <w:bookmarkStart w:id="20" w:name="OLE_LINK43"/>
      <w:r w:rsidRPr="00A65F43">
        <w:rPr>
          <w:rFonts w:cs="Arial"/>
          <w:sz w:val="19"/>
          <w:szCs w:val="19"/>
        </w:rPr>
        <w:t xml:space="preserve">товаросопроводительной документации </w:t>
      </w:r>
      <w:bookmarkStart w:id="21" w:name="OLE_LINK39"/>
      <w:bookmarkEnd w:id="19"/>
      <w:bookmarkEnd w:id="20"/>
      <w:r w:rsidRPr="00A65F43">
        <w:rPr>
          <w:rFonts w:cs="Arial"/>
          <w:sz w:val="19"/>
          <w:szCs w:val="19"/>
        </w:rPr>
        <w:t>(без замечаний или с указанием таковых) и непредоставлении мотивированного отказа.</w:t>
      </w:r>
      <w:bookmarkEnd w:id="21"/>
    </w:p>
    <w:p w:rsidR="00380663" w:rsidRPr="00A65F43" w:rsidRDefault="00380663" w:rsidP="00380663">
      <w:pPr>
        <w:pStyle w:val="a6"/>
        <w:rPr>
          <w:rFonts w:cs="Arial"/>
          <w:sz w:val="19"/>
          <w:szCs w:val="19"/>
        </w:rPr>
      </w:pPr>
      <w:r w:rsidRPr="00A65F43">
        <w:rPr>
          <w:rFonts w:cs="Arial"/>
          <w:sz w:val="19"/>
          <w:szCs w:val="19"/>
        </w:rPr>
        <w:t>4.</w:t>
      </w:r>
      <w:r w:rsidR="00C33FCC" w:rsidRPr="00A65F43">
        <w:rPr>
          <w:rFonts w:cs="Arial"/>
          <w:sz w:val="19"/>
          <w:szCs w:val="19"/>
        </w:rPr>
        <w:t>5</w:t>
      </w:r>
      <w:r w:rsidRPr="00A65F43">
        <w:rPr>
          <w:rFonts w:cs="Arial"/>
          <w:sz w:val="19"/>
          <w:szCs w:val="19"/>
        </w:rPr>
        <w:t>. При обнаружении расхождений по количеству, ассортименту, комплектации и/или качеству Продукции при её приёмке представителем Заказчика в день доставки</w:t>
      </w:r>
      <w:r w:rsidR="00AE09D0" w:rsidRPr="00A65F43">
        <w:rPr>
          <w:rFonts w:cs="Arial"/>
          <w:sz w:val="19"/>
          <w:szCs w:val="19"/>
        </w:rPr>
        <w:t>,</w:t>
      </w:r>
      <w:r w:rsidRPr="00A65F43">
        <w:rPr>
          <w:rFonts w:cs="Arial"/>
          <w:sz w:val="19"/>
          <w:szCs w:val="19"/>
        </w:rPr>
        <w:t xml:space="preserve"> составляется Акт об обнаружении несоответствий.</w:t>
      </w:r>
    </w:p>
    <w:p w:rsidR="00380663" w:rsidRPr="00A65F43" w:rsidRDefault="00380663" w:rsidP="00380663">
      <w:pPr>
        <w:pStyle w:val="a6"/>
        <w:rPr>
          <w:rFonts w:cs="Arial"/>
          <w:sz w:val="19"/>
          <w:szCs w:val="19"/>
        </w:rPr>
      </w:pPr>
      <w:r w:rsidRPr="00A65F43">
        <w:rPr>
          <w:rFonts w:cs="Arial"/>
          <w:sz w:val="19"/>
          <w:szCs w:val="19"/>
        </w:rPr>
        <w:t>4.</w:t>
      </w:r>
      <w:r w:rsidR="00C33FCC" w:rsidRPr="00A65F43">
        <w:rPr>
          <w:rFonts w:cs="Arial"/>
          <w:sz w:val="19"/>
          <w:szCs w:val="19"/>
        </w:rPr>
        <w:t>6</w:t>
      </w:r>
      <w:r w:rsidRPr="00A65F43">
        <w:rPr>
          <w:rFonts w:cs="Arial"/>
          <w:sz w:val="19"/>
          <w:szCs w:val="19"/>
        </w:rPr>
        <w:t xml:space="preserve">. При обнаружении расхождений по количеству, ассортименту, комплектации и качеству при приёмке Продукции, представитель Заказчик может приостановить дальнейшую приёмку, обеспечить сохранность Продукции и вызвать по реквизитам, указанным в п.8. Договора: по телефону </w:t>
      </w:r>
      <w:r w:rsidR="009113F6" w:rsidRPr="00A65F43">
        <w:rPr>
          <w:rFonts w:cs="Arial"/>
          <w:sz w:val="19"/>
          <w:szCs w:val="19"/>
        </w:rPr>
        <w:t>+7 (499) 391-91-97</w:t>
      </w:r>
      <w:r w:rsidRPr="00A65F43">
        <w:rPr>
          <w:rFonts w:cs="Arial"/>
          <w:sz w:val="19"/>
          <w:szCs w:val="19"/>
        </w:rPr>
        <w:t xml:space="preserve">, электронной почте </w:t>
      </w:r>
      <w:r w:rsidR="009113F6" w:rsidRPr="00A65F43">
        <w:rPr>
          <w:rFonts w:cs="Arial"/>
          <w:sz w:val="19"/>
          <w:szCs w:val="19"/>
          <w:lang w:val="en-US"/>
        </w:rPr>
        <w:t>hello</w:t>
      </w:r>
      <w:r w:rsidR="009113F6" w:rsidRPr="00A65F43">
        <w:rPr>
          <w:rFonts w:cs="Arial"/>
          <w:sz w:val="19"/>
          <w:szCs w:val="19"/>
        </w:rPr>
        <w:t>@</w:t>
      </w:r>
      <w:r w:rsidR="009113F6" w:rsidRPr="00A65F43">
        <w:rPr>
          <w:rFonts w:cs="Arial"/>
          <w:sz w:val="19"/>
          <w:szCs w:val="19"/>
          <w:lang w:val="en-US"/>
        </w:rPr>
        <w:t>virtina</w:t>
      </w:r>
      <w:r w:rsidR="009113F6" w:rsidRPr="00A65F43">
        <w:rPr>
          <w:rFonts w:cs="Arial"/>
          <w:sz w:val="19"/>
          <w:szCs w:val="19"/>
        </w:rPr>
        <w:t>.</w:t>
      </w:r>
      <w:r w:rsidR="009113F6" w:rsidRPr="00A65F43">
        <w:rPr>
          <w:rFonts w:cs="Arial"/>
          <w:sz w:val="19"/>
          <w:szCs w:val="19"/>
          <w:lang w:val="en-US"/>
        </w:rPr>
        <w:t>ru</w:t>
      </w:r>
      <w:r w:rsidRPr="00A65F43">
        <w:rPr>
          <w:rFonts w:cs="Arial"/>
          <w:sz w:val="19"/>
          <w:szCs w:val="19"/>
        </w:rPr>
        <w:t>, представителя Поставщика для фиксации расхождений, либо отказаться от приёмки Продукции с требованием устранения допущенных Поставщиком нарушений. Поставщик обязан направить своего представителя в течение 2 (двух) рабочих дней с момента получения вызова Заказчика для продолжения приёмки и составления двустороннего Акта об обнаружении несоответствия.</w:t>
      </w:r>
    </w:p>
    <w:p w:rsidR="00AE09D0" w:rsidRPr="00A65F43" w:rsidRDefault="00380663" w:rsidP="00380663">
      <w:pPr>
        <w:pStyle w:val="a6"/>
        <w:rPr>
          <w:rFonts w:cs="Arial"/>
          <w:sz w:val="19"/>
          <w:szCs w:val="19"/>
        </w:rPr>
      </w:pPr>
      <w:r w:rsidRPr="00A65F43">
        <w:rPr>
          <w:rFonts w:cs="Arial"/>
          <w:sz w:val="19"/>
          <w:szCs w:val="19"/>
        </w:rPr>
        <w:t>4.</w:t>
      </w:r>
      <w:r w:rsidR="00C33FCC" w:rsidRPr="00A65F43">
        <w:rPr>
          <w:rFonts w:cs="Arial"/>
          <w:sz w:val="19"/>
          <w:szCs w:val="19"/>
        </w:rPr>
        <w:t>7</w:t>
      </w:r>
      <w:r w:rsidRPr="00A65F43">
        <w:rPr>
          <w:rFonts w:cs="Arial"/>
          <w:sz w:val="19"/>
          <w:szCs w:val="19"/>
        </w:rPr>
        <w:t>. В Акте об обнаружении несоответствия Стороны указывают обнаруженные несоответствия по количеству, комплектности, ассортименту и/или качеству Продукции, а также согласовывают срок устранения недостатков Продукции. В случае отказа Представителя Поставщика от подписания Акта об обнаружении несоответствия, данный Акт составляется Заказчиком в одностороннем порядке и считается обязательным для исполнения Поставщиком.</w:t>
      </w:r>
    </w:p>
    <w:p w:rsidR="00380663" w:rsidRPr="00A65F43" w:rsidRDefault="00380663" w:rsidP="00380663">
      <w:pPr>
        <w:pStyle w:val="a6"/>
        <w:rPr>
          <w:rFonts w:cs="Arial"/>
          <w:sz w:val="19"/>
          <w:szCs w:val="19"/>
        </w:rPr>
      </w:pPr>
      <w:r w:rsidRPr="00A65F43">
        <w:rPr>
          <w:rFonts w:cs="Arial"/>
          <w:sz w:val="19"/>
          <w:szCs w:val="19"/>
        </w:rPr>
        <w:t>4.</w:t>
      </w:r>
      <w:r w:rsidR="00C33FCC" w:rsidRPr="00A65F43">
        <w:rPr>
          <w:rFonts w:cs="Arial"/>
          <w:sz w:val="19"/>
          <w:szCs w:val="19"/>
        </w:rPr>
        <w:t>8</w:t>
      </w:r>
      <w:r w:rsidRPr="00A65F43">
        <w:rPr>
          <w:rFonts w:cs="Arial"/>
          <w:sz w:val="19"/>
          <w:szCs w:val="19"/>
        </w:rPr>
        <w:t>. При обнаружении скрытых дефектов, в т.ч. в период гарантийного срока, которые не могут быть обнаружены при визуальном осмотре Продукции, Заказчик в течение 5 (пяти) рабочих дней с момента обнаружения дефекта направляет Поставщику письменную претензию с описанием несоответствия реального качества Продукции заявленному. Поставщик в течение 3 (трёх) рабочих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w:t>
      </w:r>
    </w:p>
    <w:p w:rsidR="00AE09D0" w:rsidRPr="00A65F43" w:rsidRDefault="00AE09D0" w:rsidP="00380663">
      <w:pPr>
        <w:pStyle w:val="a6"/>
        <w:rPr>
          <w:rFonts w:cs="Arial"/>
          <w:sz w:val="19"/>
          <w:szCs w:val="19"/>
        </w:rPr>
      </w:pPr>
      <w:r w:rsidRPr="00A65F43">
        <w:rPr>
          <w:rFonts w:cs="Arial"/>
          <w:sz w:val="19"/>
          <w:szCs w:val="19"/>
        </w:rPr>
        <w:t>4.</w:t>
      </w:r>
      <w:r w:rsidR="00C33FCC" w:rsidRPr="00A65F43">
        <w:rPr>
          <w:rFonts w:cs="Arial"/>
          <w:sz w:val="19"/>
          <w:szCs w:val="19"/>
        </w:rPr>
        <w:t>9</w:t>
      </w:r>
      <w:r w:rsidRPr="00A65F43">
        <w:rPr>
          <w:rFonts w:cs="Arial"/>
          <w:sz w:val="19"/>
          <w:szCs w:val="19"/>
        </w:rPr>
        <w:t xml:space="preserve">. При невозможности Заказчика принять Продукцию в срок, повторная доставка осуществляется Поставщиком за счёт Заказчика. Стоимость повторной доставки оплачивается отдельно в эквивалентном размере, установленном в Спецификации. Кроме того, Заказчик оплачивает Поставщику сумму в размере 100 (сто) руб. 00 коп., в т.ч. НДС </w:t>
      </w:r>
      <w:r w:rsidR="00B13BEA" w:rsidRPr="00A65F43">
        <w:rPr>
          <w:rFonts w:cs="Arial"/>
          <w:sz w:val="19"/>
          <w:szCs w:val="19"/>
        </w:rPr>
        <w:t>20% 16</w:t>
      </w:r>
      <w:r w:rsidRPr="00A65F43">
        <w:rPr>
          <w:rFonts w:cs="Arial"/>
          <w:sz w:val="19"/>
          <w:szCs w:val="19"/>
        </w:rPr>
        <w:t xml:space="preserve"> руб. </w:t>
      </w:r>
      <w:r w:rsidR="00B13BEA" w:rsidRPr="00A65F43">
        <w:rPr>
          <w:rFonts w:cs="Arial"/>
          <w:sz w:val="19"/>
          <w:szCs w:val="19"/>
        </w:rPr>
        <w:t>67</w:t>
      </w:r>
      <w:r w:rsidRPr="00A65F43">
        <w:rPr>
          <w:rFonts w:cs="Arial"/>
          <w:sz w:val="19"/>
          <w:szCs w:val="19"/>
        </w:rPr>
        <w:t xml:space="preserve"> коп. за каждый календарный день хранения на складе единицы Продукции в соответствии с номенклатурой Спецификации.</w:t>
      </w:r>
    </w:p>
    <w:p w:rsidR="00380663" w:rsidRPr="00A65F43" w:rsidRDefault="00380663" w:rsidP="00380663">
      <w:pPr>
        <w:pStyle w:val="a6"/>
        <w:rPr>
          <w:rFonts w:cs="Arial"/>
          <w:sz w:val="19"/>
          <w:szCs w:val="19"/>
        </w:rPr>
      </w:pPr>
      <w:r w:rsidRPr="00A65F43">
        <w:rPr>
          <w:rFonts w:cs="Arial"/>
          <w:sz w:val="19"/>
          <w:szCs w:val="19"/>
        </w:rPr>
        <w:t>4.1</w:t>
      </w:r>
      <w:r w:rsidR="00C33FCC" w:rsidRPr="00A65F43">
        <w:rPr>
          <w:rFonts w:cs="Arial"/>
          <w:sz w:val="19"/>
          <w:szCs w:val="19"/>
        </w:rPr>
        <w:t>0</w:t>
      </w:r>
      <w:r w:rsidRPr="00A65F43">
        <w:rPr>
          <w:rFonts w:cs="Arial"/>
          <w:sz w:val="19"/>
          <w:szCs w:val="19"/>
        </w:rPr>
        <w:t xml:space="preserve">. При нарушении сроков и условий приёмки Продукции, согласно п.2.3.1. Договора, Поставщик в течении </w:t>
      </w:r>
      <w:r w:rsidR="00BE0C5D" w:rsidRPr="00A65F43">
        <w:rPr>
          <w:rFonts w:cs="Arial"/>
          <w:sz w:val="19"/>
          <w:szCs w:val="19"/>
        </w:rPr>
        <w:t>2</w:t>
      </w:r>
      <w:r w:rsidRPr="00A65F43">
        <w:rPr>
          <w:rFonts w:cs="Arial"/>
          <w:sz w:val="19"/>
          <w:szCs w:val="19"/>
        </w:rPr>
        <w:t xml:space="preserve"> (</w:t>
      </w:r>
      <w:r w:rsidR="00BE0C5D" w:rsidRPr="00A65F43">
        <w:rPr>
          <w:rFonts w:cs="Arial"/>
          <w:sz w:val="19"/>
          <w:szCs w:val="19"/>
        </w:rPr>
        <w:t>двух</w:t>
      </w:r>
      <w:r w:rsidRPr="00A65F43">
        <w:rPr>
          <w:rFonts w:cs="Arial"/>
          <w:sz w:val="19"/>
          <w:szCs w:val="19"/>
        </w:rPr>
        <w:t xml:space="preserve">)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 составить Акт об обнаружении несоответствия. </w:t>
      </w:r>
    </w:p>
    <w:p w:rsidR="00C33FCC" w:rsidRPr="00A65F43" w:rsidRDefault="00380663" w:rsidP="00380663">
      <w:pPr>
        <w:pStyle w:val="a6"/>
        <w:rPr>
          <w:rFonts w:cs="Arial"/>
          <w:sz w:val="19"/>
          <w:szCs w:val="19"/>
        </w:rPr>
      </w:pPr>
      <w:r w:rsidRPr="00A65F43">
        <w:rPr>
          <w:rFonts w:cs="Arial"/>
          <w:sz w:val="19"/>
          <w:szCs w:val="19"/>
        </w:rPr>
        <w:t>4.1</w:t>
      </w:r>
      <w:r w:rsidR="00C33FCC" w:rsidRPr="00A65F43">
        <w:rPr>
          <w:rFonts w:cs="Arial"/>
          <w:sz w:val="19"/>
          <w:szCs w:val="19"/>
        </w:rPr>
        <w:t>2</w:t>
      </w:r>
      <w:r w:rsidRPr="00A65F43">
        <w:rPr>
          <w:rFonts w:cs="Arial"/>
          <w:sz w:val="19"/>
          <w:szCs w:val="19"/>
        </w:rPr>
        <w:t xml:space="preserve">. </w:t>
      </w:r>
      <w:r w:rsidR="00C33FCC" w:rsidRPr="00A65F43">
        <w:rPr>
          <w:rFonts w:cs="Arial"/>
          <w:sz w:val="19"/>
          <w:szCs w:val="19"/>
        </w:rPr>
        <w:t xml:space="preserve">При уклонении от подписания и/или невозврате Заказчиком подписанных со своей стороны товаросопроводительных документов или составленного Акта об обнаружении несоответствия, по истечению 5 (пяти) рабочих дней </w:t>
      </w:r>
      <w:r w:rsidRPr="00A65F43">
        <w:rPr>
          <w:rFonts w:cs="Arial"/>
          <w:sz w:val="19"/>
          <w:szCs w:val="19"/>
        </w:rPr>
        <w:t>Поставщик снимает с себя гарантийные обязательства, согласно п.6 Договора и имеет право расторгнуть Договор в одностороннем порядке без оплаты штрафных санкций и возмещению Заказчику возможных убытков.</w:t>
      </w:r>
      <w:bookmarkEnd w:id="15"/>
      <w:bookmarkEnd w:id="16"/>
    </w:p>
    <w:p w:rsidR="00380663" w:rsidRPr="00A65F43" w:rsidRDefault="00380663" w:rsidP="00720777">
      <w:pPr>
        <w:pStyle w:val="2"/>
      </w:pPr>
      <w:r w:rsidRPr="00A65F43">
        <w:lastRenderedPageBreak/>
        <w:t xml:space="preserve">5. ОТВЕТСТВЕННОСТЬ СТОРОН </w:t>
      </w:r>
    </w:p>
    <w:p w:rsidR="00380663" w:rsidRPr="00A65F43" w:rsidRDefault="00380663" w:rsidP="00380663">
      <w:pPr>
        <w:pStyle w:val="a6"/>
        <w:keepNext/>
        <w:rPr>
          <w:rFonts w:cs="Arial"/>
          <w:sz w:val="19"/>
          <w:szCs w:val="19"/>
        </w:rPr>
      </w:pPr>
      <w:r w:rsidRPr="00A65F43">
        <w:rPr>
          <w:rFonts w:cs="Arial"/>
          <w:sz w:val="19"/>
          <w:szCs w:val="19"/>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380663" w:rsidRPr="00A65F43" w:rsidRDefault="00380663" w:rsidP="00380663">
      <w:pPr>
        <w:pStyle w:val="a6"/>
        <w:rPr>
          <w:rFonts w:cs="Arial"/>
          <w:sz w:val="19"/>
          <w:szCs w:val="19"/>
        </w:rPr>
      </w:pPr>
      <w:r w:rsidRPr="00A65F43">
        <w:rPr>
          <w:rFonts w:cs="Arial"/>
          <w:sz w:val="19"/>
          <w:szCs w:val="19"/>
        </w:rPr>
        <w:t>5.2.  Поставщик не несет ответственность в случае несовпадения размеров Продукции проёмам, предназначенным для её установки, если:</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результаты обмера были предоставлены Заказчиком;</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в процессе демонтажа старых рам выявляются скрытые дефекты Объекта или грубые отступления от СНиП;</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Заказчик произвёл изменение размеров и/или конфигурации проёмов, под которые была изготовлена Продукция.</w:t>
      </w:r>
    </w:p>
    <w:p w:rsidR="00380663" w:rsidRPr="00A65F43" w:rsidRDefault="00380663" w:rsidP="00380663">
      <w:pPr>
        <w:pStyle w:val="a6"/>
        <w:rPr>
          <w:rFonts w:cs="Arial"/>
          <w:sz w:val="19"/>
          <w:szCs w:val="19"/>
        </w:rPr>
      </w:pPr>
      <w:r w:rsidRPr="00A65F43">
        <w:rPr>
          <w:rFonts w:cs="Arial"/>
          <w:sz w:val="19"/>
          <w:szCs w:val="19"/>
        </w:rPr>
        <w:t xml:space="preserve">5.3. В случае несовпадения параметров Продукции параметрам проёмов или наличие иных ошибок в замерах, допущенных специалистом по замеру – представителем Поставщика, Поставщик обязуется компенсировать убытки Заказчика за свой счёт. Поставщик не несёт ответственности, если указанные ошибки специалиста по замеру были допущены в результате скрытых дефектов здания или Заказчик письменно отказался от демонтажа установленных конструкций, который требовался для правильного замера. </w:t>
      </w:r>
    </w:p>
    <w:p w:rsidR="00380663" w:rsidRPr="00A65F43" w:rsidRDefault="00380663" w:rsidP="00380663">
      <w:pPr>
        <w:pStyle w:val="a6"/>
        <w:rPr>
          <w:rFonts w:cs="Arial"/>
          <w:sz w:val="19"/>
          <w:szCs w:val="19"/>
        </w:rPr>
      </w:pPr>
      <w:r w:rsidRPr="00A65F43">
        <w:rPr>
          <w:rFonts w:cs="Arial"/>
          <w:sz w:val="19"/>
          <w:szCs w:val="19"/>
        </w:rPr>
        <w:t>5.4. Заказчик информирован о том, что светопрозрачные конструкции, коими является Продукция, не являются несущими, а, следовательно, не предназначены для увеличения на них нагрузки (например, при опоре на Продукцию крыши балкона, или при изменении проемов в результате усадки дома). За деформацию Продукции в результате подобной эксплуатации Поставщик ответственности нести не может.</w:t>
      </w:r>
    </w:p>
    <w:p w:rsidR="00380663" w:rsidRPr="00A65F43" w:rsidRDefault="00380663" w:rsidP="00380663">
      <w:pPr>
        <w:pStyle w:val="a6"/>
        <w:rPr>
          <w:rFonts w:cs="Arial"/>
          <w:sz w:val="19"/>
          <w:szCs w:val="19"/>
        </w:rPr>
      </w:pPr>
      <w:r w:rsidRPr="00A65F43">
        <w:rPr>
          <w:rFonts w:cs="Arial"/>
          <w:sz w:val="19"/>
          <w:szCs w:val="19"/>
        </w:rPr>
        <w:t>5.5. Ответственности перед государственными органами за нарушение внешнего фасада здания, связанное с изменением Заказчиком конфигурации, цвета Продукции, отделки фасада и прочее Поставщик нести не может. Согласование с государственными органами указанных изменений Заказчик производит собственными силами.</w:t>
      </w:r>
    </w:p>
    <w:p w:rsidR="00380663" w:rsidRPr="00A65F43" w:rsidRDefault="00380663" w:rsidP="00380663">
      <w:pPr>
        <w:jc w:val="both"/>
        <w:rPr>
          <w:rFonts w:cs="Arial"/>
          <w:sz w:val="19"/>
          <w:szCs w:val="19"/>
        </w:rPr>
      </w:pPr>
      <w:bookmarkStart w:id="22" w:name="_Hlk479288355"/>
      <w:r w:rsidRPr="00A65F43">
        <w:rPr>
          <w:rFonts w:cs="Arial"/>
          <w:sz w:val="19"/>
          <w:szCs w:val="19"/>
        </w:rPr>
        <w:t>5.6. Стороны договорились о том, что Продукция надлежащего качества, имеющая индивидуально определённые свойства, может быть использована исключительно приобретающей Стороной и не подлежит обмену/возврату. При необоснованном отказе Заказчика от исполнения Договора, Заказчик возмещает Поставщику фактически понесённые затраты, а именно: стоимость готовой Продукции или Продукции, находящихся в стадии изготовления пропорционально затраченным на её изготовление денежным средствам.</w:t>
      </w:r>
    </w:p>
    <w:bookmarkEnd w:id="22"/>
    <w:p w:rsidR="00380663" w:rsidRPr="00A65F43" w:rsidRDefault="00380663" w:rsidP="00380663">
      <w:pPr>
        <w:pStyle w:val="a6"/>
        <w:rPr>
          <w:rFonts w:cs="Arial"/>
          <w:sz w:val="19"/>
          <w:szCs w:val="19"/>
        </w:rPr>
      </w:pPr>
      <w:r w:rsidRPr="00A65F43">
        <w:rPr>
          <w:rFonts w:cs="Arial"/>
          <w:sz w:val="19"/>
          <w:szCs w:val="19"/>
        </w:rPr>
        <w:t xml:space="preserve">5.7. </w:t>
      </w:r>
      <w:bookmarkStart w:id="23" w:name="_Hlk533553327"/>
      <w:bookmarkStart w:id="24" w:name="OLE_LINK35"/>
      <w:r w:rsidR="00CD34ED" w:rsidRPr="00A65F43">
        <w:rPr>
          <w:rFonts w:cs="Arial"/>
          <w:sz w:val="19"/>
          <w:szCs w:val="19"/>
        </w:rPr>
        <w:t>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и которые затрагивают регионы, в которых Стороны имеют свою материально–техническую базу. К таким обстоятельствам Стороны относят действия государственных органов</w:t>
      </w:r>
      <w:r w:rsidR="000D01A3" w:rsidRPr="00A65F43">
        <w:rPr>
          <w:rFonts w:cs="Arial"/>
          <w:sz w:val="19"/>
          <w:szCs w:val="19"/>
        </w:rPr>
        <w:t xml:space="preserve"> и банков</w:t>
      </w:r>
      <w:r w:rsidR="00CD34ED" w:rsidRPr="00A65F43">
        <w:rPr>
          <w:rFonts w:cs="Arial"/>
          <w:sz w:val="19"/>
          <w:szCs w:val="19"/>
        </w:rPr>
        <w:t>, непредвиденные чрезвычайные и непредотвратимые обстоятельства (стихийные явления природы, пожар, землетрясение, наводнение, массовые беспорядки, принятие законодательных актов), делающих исполнение Сторонами своих обязательств по настоящему Договору затруднительным или невозможным.</w:t>
      </w:r>
      <w:bookmarkEnd w:id="23"/>
    </w:p>
    <w:p w:rsidR="00380663" w:rsidRPr="00A65F43" w:rsidRDefault="00380663" w:rsidP="00380663">
      <w:pPr>
        <w:pStyle w:val="a6"/>
        <w:rPr>
          <w:rFonts w:cs="Arial"/>
          <w:sz w:val="19"/>
          <w:szCs w:val="19"/>
        </w:rPr>
      </w:pPr>
      <w:bookmarkStart w:id="25" w:name="_Hlk533550922"/>
      <w:bookmarkEnd w:id="24"/>
      <w:r w:rsidRPr="00A65F43">
        <w:rPr>
          <w:rFonts w:cs="Arial"/>
          <w:sz w:val="19"/>
          <w:szCs w:val="19"/>
        </w:rPr>
        <w:t xml:space="preserve">5.8. </w:t>
      </w:r>
      <w:r w:rsidR="006D7ADD" w:rsidRPr="00A65F43">
        <w:rPr>
          <w:rFonts w:cs="Arial"/>
          <w:sz w:val="19"/>
          <w:szCs w:val="19"/>
        </w:rPr>
        <w:t>За просрочку поставки или недопоставку Продукции Поставщик уплачивает Заказчику, по письменному требованию последнего, пени в размере 0,1% от стоимости не поставленной в срок Продукции за каждый рабочий день просрочки от суммарной стоимости недопоставленной Продукции, но не более 10 % от стоимости.</w:t>
      </w:r>
    </w:p>
    <w:p w:rsidR="00380663" w:rsidRPr="00A65F43" w:rsidRDefault="00380663" w:rsidP="00380663">
      <w:pPr>
        <w:pStyle w:val="a6"/>
        <w:rPr>
          <w:rFonts w:cs="Arial"/>
          <w:sz w:val="19"/>
          <w:szCs w:val="19"/>
        </w:rPr>
      </w:pPr>
      <w:bookmarkStart w:id="26" w:name="_Hlk533551641"/>
      <w:bookmarkEnd w:id="25"/>
      <w:r w:rsidRPr="00A65F43">
        <w:rPr>
          <w:rFonts w:cs="Arial"/>
          <w:sz w:val="19"/>
          <w:szCs w:val="19"/>
        </w:rPr>
        <w:t>5.9. В случае несоблюдения срока и условий приёмки Продукции, определённых Сторонами в п. 2.3.</w:t>
      </w:r>
      <w:r w:rsidR="00910CB2" w:rsidRPr="00A65F43">
        <w:rPr>
          <w:rFonts w:cs="Arial"/>
          <w:sz w:val="19"/>
          <w:szCs w:val="19"/>
        </w:rPr>
        <w:t>1.</w:t>
      </w:r>
      <w:r w:rsidRPr="00A65F43">
        <w:rPr>
          <w:rFonts w:cs="Arial"/>
          <w:sz w:val="19"/>
          <w:szCs w:val="19"/>
        </w:rPr>
        <w:t xml:space="preserve"> Договора и/или несоблюдения срока и условий оплаты Продукции, определённого Сторонами в п. 3.</w:t>
      </w:r>
      <w:r w:rsidR="009613FB" w:rsidRPr="00A65F43">
        <w:rPr>
          <w:rFonts w:cs="Arial"/>
          <w:sz w:val="19"/>
          <w:szCs w:val="19"/>
        </w:rPr>
        <w:t>2.</w:t>
      </w:r>
      <w:r w:rsidRPr="00A65F43">
        <w:rPr>
          <w:rFonts w:cs="Arial"/>
          <w:sz w:val="19"/>
          <w:szCs w:val="19"/>
        </w:rPr>
        <w:t xml:space="preserve"> Договора, Заказчик уплачивает Поставщику, по письменному требованию последнего, </w:t>
      </w:r>
      <w:r w:rsidR="009613FB" w:rsidRPr="00A65F43">
        <w:rPr>
          <w:rFonts w:cs="Arial"/>
          <w:sz w:val="19"/>
          <w:szCs w:val="19"/>
        </w:rPr>
        <w:t>пени</w:t>
      </w:r>
      <w:r w:rsidRPr="00A65F43">
        <w:rPr>
          <w:rFonts w:cs="Arial"/>
          <w:sz w:val="19"/>
          <w:szCs w:val="19"/>
        </w:rPr>
        <w:t xml:space="preserve"> в размере 0,1 % от стоимости Продукции за каждый рабочий день просрочки, но не более 10 % от стоимости.</w:t>
      </w:r>
      <w:bookmarkEnd w:id="26"/>
    </w:p>
    <w:p w:rsidR="00380663" w:rsidRPr="00A65F43" w:rsidRDefault="00380663" w:rsidP="00720777">
      <w:pPr>
        <w:pStyle w:val="2"/>
      </w:pPr>
      <w:r w:rsidRPr="00A65F43">
        <w:t>6. ГАРАНТИЙНЫЕ ОБЯЗАТЕЛЬСТВА</w:t>
      </w:r>
    </w:p>
    <w:p w:rsidR="00380663" w:rsidRPr="00A65F43" w:rsidRDefault="00380663" w:rsidP="00380663">
      <w:pPr>
        <w:pStyle w:val="a6"/>
        <w:rPr>
          <w:rFonts w:cs="Arial"/>
          <w:sz w:val="19"/>
          <w:szCs w:val="19"/>
        </w:rPr>
      </w:pPr>
      <w:r w:rsidRPr="00A65F43">
        <w:rPr>
          <w:rFonts w:cs="Arial"/>
          <w:sz w:val="19"/>
          <w:szCs w:val="19"/>
        </w:rPr>
        <w:t xml:space="preserve">6.1. Продукция сертифицирована, выпускается в соответствии с требованиями </w:t>
      </w:r>
      <w:bookmarkStart w:id="27" w:name="OLE_LINK1"/>
      <w:bookmarkStart w:id="28" w:name="OLE_LINK2"/>
      <w:r w:rsidRPr="00A65F43">
        <w:rPr>
          <w:rFonts w:cs="Arial"/>
          <w:sz w:val="19"/>
          <w:szCs w:val="19"/>
        </w:rPr>
        <w:t>ГОСТ</w:t>
      </w:r>
      <w:bookmarkEnd w:id="27"/>
      <w:bookmarkEnd w:id="28"/>
      <w:r w:rsidRPr="00A65F43">
        <w:rPr>
          <w:rFonts w:cs="Arial"/>
          <w:sz w:val="19"/>
          <w:szCs w:val="19"/>
        </w:rPr>
        <w:t>, признана годной и безопасной в процессе эксплуатации.</w:t>
      </w:r>
    </w:p>
    <w:p w:rsidR="00380663" w:rsidRPr="00A65F43" w:rsidRDefault="00380663" w:rsidP="00380663">
      <w:pPr>
        <w:pStyle w:val="a6"/>
        <w:rPr>
          <w:rFonts w:cs="Arial"/>
          <w:sz w:val="19"/>
          <w:szCs w:val="19"/>
        </w:rPr>
      </w:pPr>
      <w:r w:rsidRPr="00A65F43">
        <w:rPr>
          <w:rFonts w:cs="Arial"/>
          <w:sz w:val="19"/>
          <w:szCs w:val="19"/>
        </w:rPr>
        <w:t xml:space="preserve">6.2. Гарантийный срок Продукции устанавливается, исходя из гарантийного срока </w:t>
      </w:r>
      <w:r w:rsidR="009B247E" w:rsidRPr="00A65F43">
        <w:rPr>
          <w:rFonts w:cs="Arial"/>
          <w:sz w:val="19"/>
          <w:szCs w:val="19"/>
        </w:rPr>
        <w:t>её</w:t>
      </w:r>
      <w:r w:rsidRPr="00A65F43">
        <w:rPr>
          <w:rFonts w:cs="Arial"/>
          <w:sz w:val="19"/>
          <w:szCs w:val="19"/>
        </w:rPr>
        <w:t xml:space="preserve"> комплектующих, и составляет:</w:t>
      </w:r>
    </w:p>
    <w:p w:rsidR="009B247E" w:rsidRPr="00A65F43" w:rsidRDefault="009B247E"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5 (пять) лет с момента поставки и передачи в собственность на профили Евробрус;</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 xml:space="preserve">3 (три) года с момента поставки и передачи в собственность на </w:t>
      </w:r>
      <w:r w:rsidR="009B247E" w:rsidRPr="00A65F43">
        <w:rPr>
          <w:rFonts w:cs="Arial"/>
          <w:sz w:val="19"/>
          <w:szCs w:val="19"/>
        </w:rPr>
        <w:t>профили ПВХ</w:t>
      </w:r>
      <w:r w:rsidRPr="00A65F43">
        <w:rPr>
          <w:rFonts w:cs="Arial"/>
          <w:sz w:val="19"/>
          <w:szCs w:val="19"/>
        </w:rPr>
        <w:t xml:space="preserve"> (кроме случаев пожелтени</w:t>
      </w:r>
      <w:r w:rsidR="009B247E" w:rsidRPr="00A65F43">
        <w:rPr>
          <w:rFonts w:cs="Arial"/>
          <w:sz w:val="19"/>
          <w:szCs w:val="19"/>
        </w:rPr>
        <w:t>я материала</w:t>
      </w:r>
      <w:r w:rsidRPr="00A65F43">
        <w:rPr>
          <w:rFonts w:cs="Arial"/>
          <w:sz w:val="19"/>
          <w:szCs w:val="19"/>
        </w:rPr>
        <w:t>);</w:t>
      </w:r>
    </w:p>
    <w:p w:rsidR="009B247E" w:rsidRPr="00A65F43" w:rsidRDefault="004A53D0"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3</w:t>
      </w:r>
      <w:r w:rsidR="009B247E" w:rsidRPr="00A65F43">
        <w:rPr>
          <w:rFonts w:cs="Arial"/>
          <w:sz w:val="19"/>
          <w:szCs w:val="19"/>
        </w:rPr>
        <w:t xml:space="preserve"> (</w:t>
      </w:r>
      <w:r w:rsidRPr="00A65F43">
        <w:rPr>
          <w:rFonts w:cs="Arial"/>
          <w:sz w:val="19"/>
          <w:szCs w:val="19"/>
        </w:rPr>
        <w:t>три</w:t>
      </w:r>
      <w:r w:rsidR="009B247E" w:rsidRPr="00A65F43">
        <w:rPr>
          <w:rFonts w:cs="Arial"/>
          <w:sz w:val="19"/>
          <w:szCs w:val="19"/>
        </w:rPr>
        <w:t>) год</w:t>
      </w:r>
      <w:r w:rsidRPr="00A65F43">
        <w:rPr>
          <w:rFonts w:cs="Arial"/>
          <w:sz w:val="19"/>
          <w:szCs w:val="19"/>
        </w:rPr>
        <w:t>а</w:t>
      </w:r>
      <w:r w:rsidR="009B247E" w:rsidRPr="00A65F43">
        <w:rPr>
          <w:rFonts w:cs="Arial"/>
          <w:sz w:val="19"/>
          <w:szCs w:val="19"/>
        </w:rPr>
        <w:t xml:space="preserve"> с момента поставки и передачи в собственность на профили Алюминиевых систем;</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2 (два) года с момента поставки и передачи в собственность на стеклопакет;</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1 (один) года с момента поставки и передачи в собственность на фурнитуру;</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1 (один) год с момента поставки и передачи в собственность на уплотнители.</w:t>
      </w:r>
    </w:p>
    <w:p w:rsidR="00380663" w:rsidRPr="00A65F43" w:rsidRDefault="00380663" w:rsidP="00380663">
      <w:pPr>
        <w:pStyle w:val="a6"/>
        <w:rPr>
          <w:rFonts w:cs="Arial"/>
          <w:sz w:val="19"/>
          <w:szCs w:val="19"/>
        </w:rPr>
      </w:pPr>
      <w:r w:rsidRPr="00A65F43">
        <w:rPr>
          <w:rFonts w:cs="Arial"/>
          <w:sz w:val="19"/>
          <w:szCs w:val="19"/>
        </w:rPr>
        <w:t>6.4. Гарантия не распространяется на случаи повреждения комплектующих Продукции или самой Продукции, в результате природных или техногенных катаклизмов.</w:t>
      </w:r>
    </w:p>
    <w:p w:rsidR="00380663" w:rsidRPr="00A65F43" w:rsidRDefault="00380663" w:rsidP="00380663">
      <w:pPr>
        <w:pStyle w:val="a6"/>
        <w:rPr>
          <w:rFonts w:cs="Arial"/>
          <w:sz w:val="19"/>
          <w:szCs w:val="19"/>
        </w:rPr>
      </w:pPr>
      <w:r w:rsidRPr="00A65F43">
        <w:rPr>
          <w:rFonts w:cs="Arial"/>
          <w:sz w:val="19"/>
          <w:szCs w:val="19"/>
        </w:rPr>
        <w:t>6.5. Гарантийные сроки устанавливаются в соответствии с Договором, если иное не указано в Спецификации.</w:t>
      </w:r>
    </w:p>
    <w:p w:rsidR="00AE09D0" w:rsidRPr="00A65F43" w:rsidRDefault="00380663" w:rsidP="00380663">
      <w:pPr>
        <w:pStyle w:val="a6"/>
        <w:rPr>
          <w:rFonts w:cs="Arial"/>
          <w:sz w:val="19"/>
          <w:szCs w:val="19"/>
        </w:rPr>
      </w:pPr>
      <w:r w:rsidRPr="00A65F43">
        <w:rPr>
          <w:rFonts w:cs="Arial"/>
          <w:sz w:val="19"/>
          <w:szCs w:val="19"/>
        </w:rPr>
        <w:t xml:space="preserve">6.6. В период гарантийного срока Заказчик вправе предъявить Поставщику претензии по недостаткам, обнаруженным в процессе эксплуатации Продукции. Претензии принимаются по телефону: </w:t>
      </w:r>
      <w:r w:rsidR="00BA2185" w:rsidRPr="00A65F43">
        <w:rPr>
          <w:rFonts w:cs="Arial"/>
          <w:sz w:val="19"/>
          <w:szCs w:val="19"/>
        </w:rPr>
        <w:t>+7 (499) 391-91-97</w:t>
      </w:r>
      <w:r w:rsidRPr="00A65F43">
        <w:rPr>
          <w:rFonts w:cs="Arial"/>
          <w:sz w:val="19"/>
          <w:szCs w:val="19"/>
        </w:rPr>
        <w:t xml:space="preserve">, электронной почте </w:t>
      </w:r>
      <w:r w:rsidR="00BA2185" w:rsidRPr="00A65F43">
        <w:rPr>
          <w:rFonts w:cs="Arial"/>
          <w:sz w:val="19"/>
          <w:szCs w:val="19"/>
        </w:rPr>
        <w:t xml:space="preserve">hello@virtina.ru </w:t>
      </w:r>
      <w:r w:rsidRPr="00A65F43">
        <w:rPr>
          <w:rFonts w:cs="Arial"/>
          <w:sz w:val="19"/>
          <w:szCs w:val="19"/>
        </w:rPr>
        <w:t>и рассматриваются Поставщиком в 10 (десяти) дневный срок. По каждой претензии Поставщик вправе провести проверку качества Продукции. По результатам проверки составляется Акта о расхождении по качеству, в котором фиксируются претензии Заказчика, выводы специалистов о фактически выявленных недостатках и способах их устранения.</w:t>
      </w:r>
    </w:p>
    <w:p w:rsidR="00380663" w:rsidRPr="00A65F43" w:rsidRDefault="00380663" w:rsidP="00380663">
      <w:pPr>
        <w:pStyle w:val="a6"/>
        <w:rPr>
          <w:rFonts w:cs="Arial"/>
          <w:sz w:val="19"/>
          <w:szCs w:val="19"/>
        </w:rPr>
      </w:pPr>
      <w:r w:rsidRPr="00A65F43">
        <w:rPr>
          <w:rFonts w:cs="Arial"/>
          <w:sz w:val="19"/>
          <w:szCs w:val="19"/>
        </w:rPr>
        <w:t xml:space="preserve">6.7. </w:t>
      </w:r>
      <w:bookmarkStart w:id="29" w:name="_Hlk479288413"/>
      <w:r w:rsidRPr="00A65F43">
        <w:rPr>
          <w:rFonts w:cs="Arial"/>
          <w:sz w:val="19"/>
          <w:szCs w:val="19"/>
        </w:rPr>
        <w:t>Замена некачественных комплектующих одной единицы Продукций или одной единицы самой Продукции согласно номенклатуре Спецификации, производится Поставщиком в срок от 10 (десяти) до 21 (двадцати одного) рабочих дней, в зависимости от комплектации.</w:t>
      </w:r>
    </w:p>
    <w:bookmarkEnd w:id="29"/>
    <w:p w:rsidR="00380663" w:rsidRPr="00A65F43" w:rsidRDefault="00380663" w:rsidP="00380663">
      <w:pPr>
        <w:pStyle w:val="a6"/>
        <w:rPr>
          <w:rFonts w:cs="Arial"/>
          <w:sz w:val="19"/>
          <w:szCs w:val="19"/>
        </w:rPr>
      </w:pPr>
      <w:r w:rsidRPr="00A65F43">
        <w:rPr>
          <w:rFonts w:cs="Arial"/>
          <w:sz w:val="19"/>
          <w:szCs w:val="19"/>
        </w:rPr>
        <w:t>6.8. Гарантийное обслуживание не производится в следующих случаях:</w:t>
      </w:r>
    </w:p>
    <w:p w:rsidR="00380663" w:rsidRPr="00A65F43" w:rsidRDefault="00380663" w:rsidP="00380663">
      <w:pPr>
        <w:pStyle w:val="a6"/>
        <w:numPr>
          <w:ilvl w:val="1"/>
          <w:numId w:val="3"/>
        </w:numPr>
        <w:tabs>
          <w:tab w:val="clear" w:pos="1080"/>
          <w:tab w:val="num" w:pos="284"/>
        </w:tabs>
        <w:ind w:left="284" w:hanging="284"/>
        <w:rPr>
          <w:rFonts w:cs="Arial"/>
          <w:sz w:val="19"/>
          <w:szCs w:val="19"/>
        </w:rPr>
      </w:pPr>
      <w:bookmarkStart w:id="30" w:name="_Hlk479288444"/>
      <w:r w:rsidRPr="00A65F43">
        <w:rPr>
          <w:rFonts w:cs="Arial"/>
          <w:sz w:val="19"/>
          <w:szCs w:val="19"/>
        </w:rPr>
        <w:t>установки Продукции третьими лицами, за исключением случаев обнаружения заводского брака;</w:t>
      </w:r>
    </w:p>
    <w:bookmarkEnd w:id="30"/>
    <w:p w:rsidR="00380663" w:rsidRPr="00A65F43"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lastRenderedPageBreak/>
        <w:t>невыполнения положений, содержащихся в Приложении №2 "Информации для Заказчика";</w:t>
      </w:r>
    </w:p>
    <w:p w:rsidR="00380663" w:rsidRPr="00720777" w:rsidRDefault="00380663" w:rsidP="00380663">
      <w:pPr>
        <w:pStyle w:val="a6"/>
        <w:numPr>
          <w:ilvl w:val="1"/>
          <w:numId w:val="3"/>
        </w:numPr>
        <w:tabs>
          <w:tab w:val="clear" w:pos="1080"/>
          <w:tab w:val="num" w:pos="284"/>
        </w:tabs>
        <w:ind w:left="284" w:hanging="284"/>
        <w:rPr>
          <w:rFonts w:cs="Arial"/>
          <w:sz w:val="19"/>
          <w:szCs w:val="19"/>
        </w:rPr>
      </w:pPr>
      <w:r w:rsidRPr="00A65F43">
        <w:rPr>
          <w:rFonts w:cs="Arial"/>
          <w:sz w:val="19"/>
          <w:szCs w:val="19"/>
        </w:rPr>
        <w:t>умышленной порчи Продукции, неправомерных действий третьих лиц либо обстоятельств непреодолимой силы.</w:t>
      </w:r>
    </w:p>
    <w:p w:rsidR="00380663" w:rsidRPr="00A65F43" w:rsidRDefault="00380663" w:rsidP="00720777">
      <w:pPr>
        <w:pStyle w:val="2"/>
      </w:pPr>
      <w:r w:rsidRPr="00A65F43">
        <w:t>7. ДОПОЛНИТЕЛЬНЫЕ УСЛОВИЯ</w:t>
      </w:r>
    </w:p>
    <w:p w:rsidR="00380663" w:rsidRPr="00A65F43" w:rsidRDefault="00380663" w:rsidP="00380663">
      <w:pPr>
        <w:pStyle w:val="a6"/>
        <w:rPr>
          <w:rFonts w:cs="Arial"/>
          <w:sz w:val="19"/>
          <w:szCs w:val="19"/>
        </w:rPr>
      </w:pPr>
      <w:bookmarkStart w:id="31" w:name="_Hlk479288495"/>
      <w:r w:rsidRPr="00A65F43">
        <w:rPr>
          <w:rFonts w:cs="Arial"/>
          <w:sz w:val="19"/>
          <w:szCs w:val="19"/>
        </w:rPr>
        <w:t>7.1. Настоящий Договор, а также изменения, вносимые в него и являющиеся его неотъемлемой частью, действительны при условии, что они подписаны полномочными представителями обеих Сторон.</w:t>
      </w:r>
    </w:p>
    <w:bookmarkEnd w:id="31"/>
    <w:p w:rsidR="00380663" w:rsidRPr="00A65F43" w:rsidRDefault="00380663" w:rsidP="00380663">
      <w:pPr>
        <w:pStyle w:val="a6"/>
        <w:rPr>
          <w:rFonts w:cs="Arial"/>
          <w:sz w:val="19"/>
          <w:szCs w:val="19"/>
        </w:rPr>
      </w:pPr>
      <w:r w:rsidRPr="00A65F43">
        <w:rPr>
          <w:rFonts w:cs="Arial"/>
          <w:sz w:val="19"/>
          <w:szCs w:val="19"/>
        </w:rPr>
        <w:t>7.2. Договор составлен в двух экземплярах, имеющих одинаковую юридическую силу, по одному для каждой из Сторон.</w:t>
      </w:r>
    </w:p>
    <w:p w:rsidR="00380663" w:rsidRPr="00A65F43" w:rsidRDefault="00380663" w:rsidP="00380663">
      <w:pPr>
        <w:pStyle w:val="a6"/>
        <w:rPr>
          <w:rFonts w:cs="Arial"/>
          <w:sz w:val="19"/>
          <w:szCs w:val="19"/>
        </w:rPr>
      </w:pPr>
      <w:r w:rsidRPr="00A65F43">
        <w:rPr>
          <w:rFonts w:cs="Arial"/>
          <w:sz w:val="19"/>
          <w:szCs w:val="19"/>
        </w:rPr>
        <w:t>7.3. Договор вступает в силу с момента подписания Сторонами, поступления денежных средств на расчётный счёт Поставщика в соответствии с п.3.2. и действует до полного исполнения Сторонами принятых на себя обязательств.</w:t>
      </w:r>
    </w:p>
    <w:p w:rsidR="00380663" w:rsidRPr="00A65F43" w:rsidRDefault="00380663" w:rsidP="00380663">
      <w:pPr>
        <w:pStyle w:val="a6"/>
        <w:rPr>
          <w:rFonts w:cs="Arial"/>
          <w:sz w:val="19"/>
          <w:szCs w:val="19"/>
        </w:rPr>
      </w:pPr>
      <w:bookmarkStart w:id="32" w:name="OLE_LINK38"/>
      <w:r w:rsidRPr="00A65F43">
        <w:rPr>
          <w:rFonts w:cs="Arial"/>
          <w:sz w:val="19"/>
          <w:szCs w:val="19"/>
        </w:rPr>
        <w:t>7.4. Стороны договорились о том, что досудебный претензионный порядок урегулирования спора обязателен. Сторона, права которой нарушены, до обращения в суд обязана предъявить другой Стороне письменную претензию с изложением своих требований. При необходимости к претензии прилагаются документы, подтверждающие выявленные нарушения.</w:t>
      </w:r>
    </w:p>
    <w:p w:rsidR="00380663" w:rsidRPr="00A65F43" w:rsidRDefault="00380663" w:rsidP="00380663">
      <w:pPr>
        <w:pStyle w:val="a6"/>
        <w:rPr>
          <w:rFonts w:cs="Arial"/>
          <w:sz w:val="19"/>
          <w:szCs w:val="19"/>
        </w:rPr>
      </w:pPr>
      <w:r w:rsidRPr="00A65F43">
        <w:rPr>
          <w:rFonts w:cs="Arial"/>
          <w:sz w:val="19"/>
          <w:szCs w:val="19"/>
        </w:rPr>
        <w:t xml:space="preserve">7.5. </w:t>
      </w:r>
      <w:bookmarkStart w:id="33" w:name="OLE_LINK21"/>
      <w:bookmarkStart w:id="34" w:name="OLE_LINK22"/>
      <w:r w:rsidRPr="00A65F43">
        <w:rPr>
          <w:rFonts w:cs="Arial"/>
          <w:sz w:val="19"/>
          <w:szCs w:val="19"/>
        </w:rPr>
        <w:t xml:space="preserve">Срок рассмотрения претензии – 5 (пять) рабочих дней со дня её получения. </w:t>
      </w:r>
      <w:bookmarkEnd w:id="33"/>
      <w:bookmarkEnd w:id="34"/>
      <w:r w:rsidRPr="00A65F43">
        <w:rPr>
          <w:rFonts w:cs="Arial"/>
          <w:sz w:val="19"/>
          <w:szCs w:val="19"/>
        </w:rPr>
        <w:t>Если в указанный срок претензия не будет рассмотрена, Сторона, право которой нарушено, вправе обратиться с иском в Арбитражный суд г. Москвы.</w:t>
      </w:r>
    </w:p>
    <w:bookmarkEnd w:id="32"/>
    <w:p w:rsidR="003C3531" w:rsidRPr="00A65F43" w:rsidRDefault="00380663" w:rsidP="00380663">
      <w:pPr>
        <w:pStyle w:val="a6"/>
        <w:rPr>
          <w:rFonts w:cs="Arial"/>
          <w:sz w:val="19"/>
          <w:szCs w:val="19"/>
        </w:rPr>
      </w:pPr>
      <w:r w:rsidRPr="00A65F43">
        <w:rPr>
          <w:rFonts w:cs="Arial"/>
          <w:sz w:val="19"/>
          <w:szCs w:val="19"/>
        </w:rPr>
        <w:t>7.</w:t>
      </w:r>
      <w:r w:rsidR="007C163F" w:rsidRPr="00A65F43">
        <w:rPr>
          <w:rFonts w:cs="Arial"/>
          <w:sz w:val="19"/>
          <w:szCs w:val="19"/>
        </w:rPr>
        <w:t>6</w:t>
      </w:r>
      <w:r w:rsidRPr="00A65F43">
        <w:rPr>
          <w:rFonts w:cs="Arial"/>
          <w:sz w:val="19"/>
          <w:szCs w:val="19"/>
        </w:rPr>
        <w:t xml:space="preserve">. </w:t>
      </w:r>
      <w:r w:rsidR="002C6ACE" w:rsidRPr="00A65F43">
        <w:rPr>
          <w:rFonts w:cs="Arial"/>
          <w:sz w:val="19"/>
          <w:szCs w:val="19"/>
        </w:rPr>
        <w:t>Договор может быть заключён в оригинале или путём обмена электронными скан-копиями</w:t>
      </w:r>
      <w:r w:rsidR="003C3531" w:rsidRPr="00A65F43">
        <w:rPr>
          <w:rFonts w:cs="Arial"/>
          <w:sz w:val="19"/>
          <w:szCs w:val="19"/>
        </w:rPr>
        <w:t xml:space="preserve"> с помощью сообщений электронной почты. Стороны признают переписку с электронных адресов или корпоративных доменов, указанных реквизитах п.8. Договора условием о признании электронного адреса простой электронной подписью.</w:t>
      </w:r>
    </w:p>
    <w:p w:rsidR="003C3531" w:rsidRPr="00A65F43" w:rsidRDefault="003C3531" w:rsidP="003C3531">
      <w:pPr>
        <w:pStyle w:val="a6"/>
        <w:rPr>
          <w:rFonts w:cs="Arial"/>
          <w:sz w:val="19"/>
          <w:szCs w:val="19"/>
        </w:rPr>
      </w:pPr>
      <w:r w:rsidRPr="00A65F43">
        <w:rPr>
          <w:rFonts w:cs="Arial"/>
          <w:sz w:val="19"/>
          <w:szCs w:val="19"/>
        </w:rPr>
        <w:t>7.7. Поставщик может отказаться от исполнения Договора в одностороннем порядке без оплаты штрафных санкций и возмещению Заказчику возможных убытков только при условии возврата денежных средств Заказчику в полном объёме.</w:t>
      </w:r>
    </w:p>
    <w:p w:rsidR="00380663" w:rsidRPr="00A65F43" w:rsidRDefault="00380663" w:rsidP="003C3531">
      <w:pPr>
        <w:pStyle w:val="a6"/>
        <w:rPr>
          <w:rFonts w:cs="Arial"/>
          <w:sz w:val="19"/>
          <w:szCs w:val="19"/>
        </w:rPr>
      </w:pPr>
      <w:r w:rsidRPr="00A65F43">
        <w:rPr>
          <w:rFonts w:cs="Arial"/>
          <w:sz w:val="19"/>
          <w:szCs w:val="19"/>
        </w:rPr>
        <w:t>7.</w:t>
      </w:r>
      <w:r w:rsidR="003C3531" w:rsidRPr="00A65F43">
        <w:rPr>
          <w:rFonts w:cs="Arial"/>
          <w:sz w:val="19"/>
          <w:szCs w:val="19"/>
        </w:rPr>
        <w:t>8</w:t>
      </w:r>
      <w:r w:rsidRPr="00A65F43">
        <w:rPr>
          <w:rFonts w:cs="Arial"/>
          <w:sz w:val="19"/>
          <w:szCs w:val="19"/>
        </w:rPr>
        <w:t xml:space="preserve">. Стороны договорились, об обязательном обмене уведомлениями, Актами и всеми другими юридически значимыми документами в раках настоящего Договора путём направления сообщений по электронной почте в сроки, указанные в пунктах Договора. Все уведомления и сообщения, отправленные Сторонами друг другу </w:t>
      </w:r>
      <w:r w:rsidR="00307403" w:rsidRPr="00A65F43">
        <w:rPr>
          <w:rFonts w:cs="Arial"/>
          <w:sz w:val="19"/>
          <w:szCs w:val="19"/>
        </w:rPr>
        <w:t xml:space="preserve">по </w:t>
      </w:r>
      <w:r w:rsidRPr="00A65F43">
        <w:rPr>
          <w:rFonts w:cs="Arial"/>
          <w:sz w:val="19"/>
          <w:szCs w:val="19"/>
        </w:rPr>
        <w:t>адресам электронных почт, и/или доменным именам организаций, указанных в реквизитах п.</w:t>
      </w:r>
      <w:r w:rsidR="00307403" w:rsidRPr="00A65F43">
        <w:rPr>
          <w:rFonts w:cs="Arial"/>
          <w:sz w:val="19"/>
          <w:szCs w:val="19"/>
        </w:rPr>
        <w:t>8</w:t>
      </w:r>
      <w:r w:rsidRPr="00A65F43">
        <w:rPr>
          <w:rFonts w:cs="Arial"/>
          <w:sz w:val="19"/>
          <w:szCs w:val="19"/>
        </w:rPr>
        <w:t xml:space="preserve"> Договора, признаются Сторонами официальной перепиской в рамках настоящего Договора. Файлы, содержащие отсканированные страницы Уведомлений, Актов и всех других юридически значимых документов имеют юридическую силу оригинала.</w:t>
      </w:r>
    </w:p>
    <w:p w:rsidR="001E7B6A" w:rsidRPr="00A65F43" w:rsidRDefault="00380663" w:rsidP="003C3531">
      <w:pPr>
        <w:pStyle w:val="a6"/>
        <w:rPr>
          <w:rFonts w:cs="Arial"/>
          <w:sz w:val="19"/>
          <w:szCs w:val="19"/>
        </w:rPr>
      </w:pPr>
      <w:r w:rsidRPr="00A65F43">
        <w:rPr>
          <w:rFonts w:cs="Arial"/>
          <w:sz w:val="19"/>
          <w:szCs w:val="19"/>
        </w:rPr>
        <w:t>7.</w:t>
      </w:r>
      <w:r w:rsidR="003C3531" w:rsidRPr="00A65F43">
        <w:rPr>
          <w:rFonts w:cs="Arial"/>
          <w:sz w:val="19"/>
          <w:szCs w:val="19"/>
        </w:rPr>
        <w:t>9</w:t>
      </w:r>
      <w:r w:rsidRPr="00A65F43">
        <w:rPr>
          <w:rFonts w:cs="Arial"/>
          <w:sz w:val="19"/>
          <w:szCs w:val="19"/>
        </w:rPr>
        <w:t>. Передаваемые по электронной почте документы должны быть подписаны сторонами и скреплены печатью.</w:t>
      </w:r>
    </w:p>
    <w:p w:rsidR="00380663" w:rsidRPr="00A65F43" w:rsidRDefault="00380663" w:rsidP="003C3531">
      <w:pPr>
        <w:pStyle w:val="a6"/>
        <w:rPr>
          <w:rFonts w:cs="Arial"/>
          <w:sz w:val="19"/>
          <w:szCs w:val="19"/>
        </w:rPr>
      </w:pPr>
      <w:r w:rsidRPr="00A65F43">
        <w:rPr>
          <w:rFonts w:cs="Arial"/>
          <w:sz w:val="19"/>
          <w:szCs w:val="19"/>
        </w:rPr>
        <w:t>7.</w:t>
      </w:r>
      <w:r w:rsidR="003C3531" w:rsidRPr="00A65F43">
        <w:rPr>
          <w:rFonts w:cs="Arial"/>
          <w:sz w:val="19"/>
          <w:szCs w:val="19"/>
        </w:rPr>
        <w:t>10</w:t>
      </w:r>
      <w:r w:rsidRPr="00A65F43">
        <w:rPr>
          <w:rFonts w:cs="Arial"/>
          <w:sz w:val="19"/>
          <w:szCs w:val="19"/>
        </w:rPr>
        <w:t>. Обмен Уведомлениями и файлами по электронной почте, содержащими отсканированную документацию, не освобождает Стороны от обмена документацией в оригинале на бумажных носителях.</w:t>
      </w:r>
    </w:p>
    <w:p w:rsidR="00380663" w:rsidRPr="00A65F43" w:rsidRDefault="00380663" w:rsidP="003C3531">
      <w:pPr>
        <w:pStyle w:val="a6"/>
        <w:rPr>
          <w:rFonts w:cs="Arial"/>
          <w:sz w:val="19"/>
          <w:szCs w:val="19"/>
        </w:rPr>
      </w:pPr>
      <w:r w:rsidRPr="00A65F43">
        <w:rPr>
          <w:rFonts w:cs="Arial"/>
          <w:sz w:val="19"/>
          <w:szCs w:val="19"/>
        </w:rPr>
        <w:t>7.1</w:t>
      </w:r>
      <w:r w:rsidR="003C3531" w:rsidRPr="00A65F43">
        <w:rPr>
          <w:rFonts w:cs="Arial"/>
          <w:sz w:val="19"/>
          <w:szCs w:val="19"/>
        </w:rPr>
        <w:t>1</w:t>
      </w:r>
      <w:r w:rsidRPr="00A65F43">
        <w:rPr>
          <w:rFonts w:cs="Arial"/>
          <w:sz w:val="19"/>
          <w:szCs w:val="19"/>
        </w:rPr>
        <w:t>. При разрешении вопросов, не нашедших отражения в настоящем Договоре, Стороны руководствуются действующим законодательством РФ.</w:t>
      </w:r>
    </w:p>
    <w:p w:rsidR="003C3531" w:rsidRPr="00A65F43" w:rsidRDefault="003C3531" w:rsidP="003C3531">
      <w:pPr>
        <w:pStyle w:val="a6"/>
        <w:rPr>
          <w:rFonts w:cs="Arial"/>
          <w:sz w:val="19"/>
          <w:szCs w:val="19"/>
        </w:rPr>
      </w:pPr>
      <w:r w:rsidRPr="00A65F43">
        <w:rPr>
          <w:rFonts w:cs="Arial"/>
          <w:sz w:val="19"/>
          <w:szCs w:val="19"/>
        </w:rPr>
        <w:t>7.12. После вступления Договора в силу вся предыдущая переписка и переговоры, относящиеся к предмету Договора, утрачивают юридическую силу.</w:t>
      </w:r>
    </w:p>
    <w:p w:rsidR="00380663" w:rsidRPr="00A65F43" w:rsidRDefault="00380663" w:rsidP="00380663">
      <w:pPr>
        <w:pStyle w:val="a6"/>
        <w:rPr>
          <w:rFonts w:cs="Arial"/>
          <w:sz w:val="19"/>
          <w:szCs w:val="19"/>
        </w:rPr>
      </w:pPr>
      <w:r w:rsidRPr="00A65F43">
        <w:rPr>
          <w:rFonts w:cs="Arial"/>
          <w:sz w:val="19"/>
          <w:szCs w:val="19"/>
        </w:rPr>
        <w:t>7.1</w:t>
      </w:r>
      <w:r w:rsidR="003C3531" w:rsidRPr="00A65F43">
        <w:rPr>
          <w:rFonts w:cs="Arial"/>
          <w:sz w:val="19"/>
          <w:szCs w:val="19"/>
        </w:rPr>
        <w:t>3</w:t>
      </w:r>
      <w:r w:rsidRPr="00A65F43">
        <w:rPr>
          <w:rFonts w:cs="Arial"/>
          <w:sz w:val="19"/>
          <w:szCs w:val="19"/>
        </w:rPr>
        <w:t>. Неотъемлемыми частями настоящего Договора являются следующие приложения:</w:t>
      </w:r>
    </w:p>
    <w:p w:rsidR="00380663" w:rsidRPr="00A65F43" w:rsidRDefault="00380663" w:rsidP="00380663">
      <w:pPr>
        <w:pStyle w:val="a6"/>
        <w:rPr>
          <w:rFonts w:cs="Arial"/>
          <w:sz w:val="19"/>
          <w:szCs w:val="19"/>
        </w:rPr>
      </w:pPr>
      <w:r w:rsidRPr="00A65F43">
        <w:rPr>
          <w:rFonts w:cs="Arial"/>
          <w:b/>
          <w:sz w:val="19"/>
          <w:szCs w:val="19"/>
        </w:rPr>
        <w:t>Приложение № 1</w:t>
      </w:r>
      <w:r w:rsidR="00307403" w:rsidRPr="00A65F43">
        <w:rPr>
          <w:rFonts w:cs="Arial"/>
          <w:b/>
          <w:sz w:val="19"/>
          <w:szCs w:val="19"/>
        </w:rPr>
        <w:t>.</w:t>
      </w:r>
      <w:r w:rsidRPr="00A65F43">
        <w:rPr>
          <w:rFonts w:cs="Arial"/>
          <w:sz w:val="19"/>
          <w:szCs w:val="19"/>
        </w:rPr>
        <w:t xml:space="preserve"> Спецификация Продукции.</w:t>
      </w:r>
    </w:p>
    <w:p w:rsidR="00380663" w:rsidRPr="00A65F43" w:rsidRDefault="00380663" w:rsidP="00380663">
      <w:pPr>
        <w:pStyle w:val="a6"/>
        <w:rPr>
          <w:rFonts w:cs="Arial"/>
          <w:sz w:val="19"/>
          <w:szCs w:val="19"/>
        </w:rPr>
      </w:pPr>
      <w:r w:rsidRPr="00A65F43">
        <w:rPr>
          <w:rFonts w:cs="Arial"/>
          <w:b/>
          <w:sz w:val="19"/>
          <w:szCs w:val="19"/>
        </w:rPr>
        <w:t>Приложение № 2</w:t>
      </w:r>
      <w:r w:rsidR="00307403" w:rsidRPr="00A65F43">
        <w:rPr>
          <w:rFonts w:cs="Arial"/>
          <w:b/>
          <w:sz w:val="19"/>
          <w:szCs w:val="19"/>
        </w:rPr>
        <w:t>.</w:t>
      </w:r>
      <w:r w:rsidRPr="00A65F43">
        <w:rPr>
          <w:rFonts w:cs="Arial"/>
          <w:sz w:val="19"/>
          <w:szCs w:val="19"/>
        </w:rPr>
        <w:t xml:space="preserve"> Необходимая информация для Заказчика.</w:t>
      </w:r>
    </w:p>
    <w:p w:rsidR="00C7623A" w:rsidRPr="00C7623A" w:rsidRDefault="00E878DD" w:rsidP="00C7623A">
      <w:pPr>
        <w:pStyle w:val="2"/>
      </w:pPr>
      <w:r w:rsidRPr="00A65F43">
        <w:t>8. ЮРИДИЧЕСКИЕ АДРЕСА, РЕКВИЗИТЫ И ПОДПИСИ СТОРОН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5083"/>
        <w:gridCol w:w="5120"/>
      </w:tblGrid>
      <w:tr w:rsidR="00C7623A" w:rsidRPr="00DA39AD" w:rsidTr="00EF6596">
        <w:tc>
          <w:tcPr>
            <w:tcW w:w="5227" w:type="dxa"/>
          </w:tcPr>
          <w:p w:rsidR="00C7623A" w:rsidRPr="00F22DC8" w:rsidRDefault="00C7623A" w:rsidP="00EF6596">
            <w:pPr>
              <w:pStyle w:val="a6"/>
              <w:widowControl w:val="0"/>
              <w:suppressAutoHyphens w:val="0"/>
              <w:jc w:val="left"/>
              <w:rPr>
                <w:rFonts w:cs="Arial"/>
                <w:b/>
                <w:bCs/>
                <w:sz w:val="19"/>
                <w:szCs w:val="19"/>
              </w:rPr>
            </w:pPr>
            <w:r>
              <w:rPr>
                <w:rFonts w:cs="Arial"/>
                <w:b/>
                <w:bCs/>
                <w:sz w:val="19"/>
                <w:szCs w:val="19"/>
              </w:rPr>
              <w:t>ПОСТАВЩИК</w:t>
            </w:r>
            <w:r w:rsidRPr="00F22DC8">
              <w:rPr>
                <w:rFonts w:cs="Arial"/>
                <w:b/>
                <w:bCs/>
                <w:sz w:val="19"/>
                <w:szCs w:val="19"/>
              </w:rPr>
              <w:t xml:space="preserve">: </w:t>
            </w:r>
            <w:r w:rsidRPr="00F22DC8">
              <w:rPr>
                <w:rFonts w:cs="Arial"/>
                <w:b/>
                <w:sz w:val="19"/>
                <w:szCs w:val="19"/>
              </w:rPr>
              <w:t>ООО «СК ВИРТИНА РУС</w:t>
            </w:r>
            <w:r w:rsidRPr="00F22DC8">
              <w:rPr>
                <w:rFonts w:cs="Arial"/>
                <w:b/>
                <w:bCs/>
                <w:sz w:val="19"/>
                <w:szCs w:val="19"/>
              </w:rPr>
              <w:t>»</w:t>
            </w:r>
          </w:p>
          <w:p w:rsidR="00C7623A" w:rsidRPr="00673FAB" w:rsidRDefault="00C7623A" w:rsidP="00EF6596">
            <w:pPr>
              <w:pStyle w:val="a6"/>
              <w:widowControl w:val="0"/>
              <w:suppressAutoHyphens w:val="0"/>
              <w:jc w:val="left"/>
              <w:rPr>
                <w:rFonts w:cs="Arial"/>
                <w:bCs/>
                <w:sz w:val="19"/>
                <w:szCs w:val="19"/>
              </w:rPr>
            </w:pPr>
            <w:r w:rsidRPr="00673FAB">
              <w:rPr>
                <w:rFonts w:cs="Arial"/>
                <w:bCs/>
                <w:sz w:val="19"/>
                <w:szCs w:val="19"/>
              </w:rPr>
              <w:t xml:space="preserve">Адрес: </w:t>
            </w:r>
            <w:r w:rsidRPr="00F22DC8">
              <w:rPr>
                <w:rFonts w:cs="Arial"/>
                <w:bCs/>
                <w:sz w:val="19"/>
                <w:szCs w:val="19"/>
              </w:rPr>
              <w:t>109240, г. Москва, ул. Верхняя</w:t>
            </w:r>
            <w:r>
              <w:rPr>
                <w:rFonts w:cs="Arial"/>
                <w:bCs/>
                <w:sz w:val="19"/>
                <w:szCs w:val="19"/>
              </w:rPr>
              <w:t xml:space="preserve"> </w:t>
            </w:r>
            <w:r w:rsidRPr="00F22DC8">
              <w:rPr>
                <w:rFonts w:cs="Arial"/>
                <w:bCs/>
                <w:sz w:val="19"/>
                <w:szCs w:val="19"/>
              </w:rPr>
              <w:t>Радищевская, д.7, стр.1, пом. 2, эт.2, комн.</w:t>
            </w:r>
          </w:p>
          <w:p w:rsidR="00C7623A" w:rsidRPr="00673FAB" w:rsidRDefault="00C7623A" w:rsidP="00EF6596">
            <w:pPr>
              <w:pStyle w:val="a6"/>
              <w:widowControl w:val="0"/>
              <w:suppressAutoHyphens w:val="0"/>
              <w:jc w:val="left"/>
              <w:rPr>
                <w:rFonts w:cs="Arial"/>
                <w:bCs/>
                <w:sz w:val="19"/>
                <w:szCs w:val="19"/>
              </w:rPr>
            </w:pPr>
            <w:r w:rsidRPr="00673FAB">
              <w:rPr>
                <w:rFonts w:cs="Arial"/>
                <w:bCs/>
                <w:sz w:val="19"/>
                <w:szCs w:val="19"/>
              </w:rPr>
              <w:t xml:space="preserve">ИНН </w:t>
            </w:r>
            <w:r w:rsidRPr="00F22DC8">
              <w:rPr>
                <w:rFonts w:cs="Arial"/>
                <w:bCs/>
                <w:sz w:val="19"/>
                <w:szCs w:val="19"/>
              </w:rPr>
              <w:t>9709027721</w:t>
            </w:r>
            <w:r w:rsidRPr="00673FAB">
              <w:rPr>
                <w:rFonts w:cs="Arial"/>
                <w:bCs/>
                <w:sz w:val="19"/>
                <w:szCs w:val="19"/>
              </w:rPr>
              <w:t xml:space="preserve">, КПП </w:t>
            </w:r>
            <w:r w:rsidRPr="00F22DC8">
              <w:rPr>
                <w:rFonts w:cs="Arial"/>
                <w:bCs/>
                <w:sz w:val="19"/>
                <w:szCs w:val="19"/>
              </w:rPr>
              <w:t>770901001</w:t>
            </w:r>
            <w:r w:rsidRPr="00673FAB">
              <w:rPr>
                <w:rFonts w:cs="Arial"/>
                <w:bCs/>
                <w:sz w:val="19"/>
                <w:szCs w:val="19"/>
              </w:rPr>
              <w:t xml:space="preserve">, </w:t>
            </w:r>
          </w:p>
          <w:p w:rsidR="00C7623A" w:rsidRPr="00673FAB" w:rsidRDefault="00C7623A" w:rsidP="00EF6596">
            <w:pPr>
              <w:pStyle w:val="a6"/>
              <w:widowControl w:val="0"/>
              <w:suppressAutoHyphens w:val="0"/>
              <w:jc w:val="left"/>
              <w:rPr>
                <w:rFonts w:cs="Arial"/>
                <w:bCs/>
                <w:sz w:val="19"/>
                <w:szCs w:val="19"/>
              </w:rPr>
            </w:pPr>
            <w:r w:rsidRPr="00673FAB">
              <w:rPr>
                <w:rFonts w:cs="Arial"/>
                <w:bCs/>
                <w:sz w:val="19"/>
                <w:szCs w:val="19"/>
              </w:rPr>
              <w:t xml:space="preserve">ОГРН </w:t>
            </w:r>
            <w:r w:rsidRPr="00F22DC8">
              <w:rPr>
                <w:rFonts w:cs="Arial"/>
                <w:bCs/>
                <w:sz w:val="19"/>
                <w:szCs w:val="19"/>
              </w:rPr>
              <w:t>1187746274473</w:t>
            </w:r>
          </w:p>
          <w:p w:rsidR="00C7623A" w:rsidRPr="00673FAB" w:rsidRDefault="00C7623A" w:rsidP="00EF6596">
            <w:pPr>
              <w:pStyle w:val="a6"/>
              <w:widowControl w:val="0"/>
              <w:suppressAutoHyphens w:val="0"/>
              <w:jc w:val="left"/>
              <w:rPr>
                <w:rFonts w:cs="Arial"/>
                <w:bCs/>
                <w:sz w:val="19"/>
                <w:szCs w:val="19"/>
              </w:rPr>
            </w:pPr>
            <w:r w:rsidRPr="00673FAB">
              <w:rPr>
                <w:rFonts w:cs="Arial"/>
                <w:bCs/>
                <w:sz w:val="19"/>
                <w:szCs w:val="19"/>
              </w:rPr>
              <w:t>Р/сч</w:t>
            </w:r>
            <w:r w:rsidRPr="00673FAB">
              <w:rPr>
                <w:rFonts w:cs="Arial"/>
                <w:bCs/>
                <w:sz w:val="19"/>
                <w:szCs w:val="19"/>
                <w:lang w:val="en-US"/>
              </w:rPr>
              <w:t> </w:t>
            </w:r>
            <w:r w:rsidRPr="00F22DC8">
              <w:rPr>
                <w:rFonts w:cs="Arial"/>
                <w:bCs/>
                <w:sz w:val="19"/>
                <w:szCs w:val="19"/>
              </w:rPr>
              <w:t>40702810302680002859</w:t>
            </w:r>
            <w:r>
              <w:rPr>
                <w:rFonts w:cs="Arial"/>
                <w:bCs/>
                <w:sz w:val="19"/>
                <w:szCs w:val="19"/>
              </w:rPr>
              <w:t xml:space="preserve"> </w:t>
            </w:r>
            <w:r w:rsidRPr="00673FAB">
              <w:rPr>
                <w:rFonts w:cs="Arial"/>
                <w:bCs/>
                <w:sz w:val="19"/>
                <w:szCs w:val="19"/>
              </w:rPr>
              <w:t>в</w:t>
            </w:r>
            <w:r w:rsidRPr="00673FAB">
              <w:rPr>
                <w:rFonts w:cs="Arial"/>
                <w:bCs/>
                <w:sz w:val="19"/>
                <w:szCs w:val="19"/>
                <w:lang w:val="en-US"/>
              </w:rPr>
              <w:t> </w:t>
            </w:r>
            <w:r w:rsidRPr="00F22DC8">
              <w:rPr>
                <w:rFonts w:cs="Arial"/>
                <w:bCs/>
                <w:sz w:val="19"/>
                <w:szCs w:val="19"/>
              </w:rPr>
              <w:t>АО "АЛЬФА-БАНК"</w:t>
            </w:r>
            <w:r w:rsidRPr="00673FAB">
              <w:rPr>
                <w:rFonts w:cs="Arial"/>
                <w:bCs/>
                <w:sz w:val="19"/>
                <w:szCs w:val="19"/>
              </w:rPr>
              <w:t>, БИК </w:t>
            </w:r>
            <w:r w:rsidRPr="00F22DC8">
              <w:rPr>
                <w:rFonts w:cs="Arial"/>
                <w:bCs/>
                <w:sz w:val="19"/>
                <w:szCs w:val="19"/>
              </w:rPr>
              <w:t>044525593</w:t>
            </w:r>
            <w:r w:rsidRPr="00673FAB">
              <w:rPr>
                <w:rFonts w:cs="Arial"/>
                <w:bCs/>
                <w:sz w:val="19"/>
                <w:szCs w:val="19"/>
              </w:rPr>
              <w:t>, к/сч</w:t>
            </w:r>
            <w:r w:rsidRPr="00673FAB">
              <w:rPr>
                <w:rFonts w:cs="Arial"/>
                <w:bCs/>
                <w:sz w:val="19"/>
                <w:szCs w:val="19"/>
                <w:lang w:val="en-US"/>
              </w:rPr>
              <w:t> </w:t>
            </w:r>
            <w:r w:rsidRPr="00F22DC8">
              <w:rPr>
                <w:rFonts w:cs="Arial"/>
                <w:bCs/>
                <w:sz w:val="19"/>
                <w:szCs w:val="19"/>
              </w:rPr>
              <w:t>30101810200000000593</w:t>
            </w:r>
          </w:p>
          <w:p w:rsidR="00C7623A" w:rsidRPr="00673FAB" w:rsidRDefault="00C7623A" w:rsidP="00EF6596">
            <w:pPr>
              <w:pStyle w:val="a6"/>
              <w:widowControl w:val="0"/>
              <w:suppressAutoHyphens w:val="0"/>
              <w:jc w:val="left"/>
              <w:rPr>
                <w:rFonts w:cs="Arial"/>
                <w:bCs/>
                <w:sz w:val="19"/>
                <w:szCs w:val="19"/>
              </w:rPr>
            </w:pPr>
            <w:r w:rsidRPr="00673FAB">
              <w:rPr>
                <w:rFonts w:cs="Arial"/>
                <w:bCs/>
                <w:sz w:val="19"/>
                <w:szCs w:val="19"/>
              </w:rPr>
              <w:t>Тел. </w:t>
            </w:r>
            <w:r w:rsidRPr="00F22DC8">
              <w:rPr>
                <w:rFonts w:cs="Arial"/>
                <w:bCs/>
                <w:sz w:val="19"/>
                <w:szCs w:val="19"/>
              </w:rPr>
              <w:t>+7 (499) 391-91-97</w:t>
            </w:r>
            <w:r w:rsidRPr="00673FAB">
              <w:rPr>
                <w:rFonts w:cs="Arial"/>
                <w:bCs/>
                <w:sz w:val="19"/>
                <w:szCs w:val="19"/>
              </w:rPr>
              <w:t xml:space="preserve">, </w:t>
            </w:r>
            <w:r w:rsidRPr="00673FAB">
              <w:rPr>
                <w:rFonts w:cs="Arial"/>
                <w:bCs/>
                <w:sz w:val="19"/>
                <w:szCs w:val="19"/>
                <w:lang w:val="en-US"/>
              </w:rPr>
              <w:t>Email </w:t>
            </w:r>
            <w:r w:rsidRPr="00F22DC8">
              <w:rPr>
                <w:rFonts w:cs="Arial"/>
                <w:bCs/>
                <w:sz w:val="19"/>
                <w:szCs w:val="19"/>
                <w:lang w:val="en-US"/>
              </w:rPr>
              <w:t>hello</w:t>
            </w:r>
            <w:r w:rsidRPr="00F22DC8">
              <w:rPr>
                <w:rFonts w:cs="Arial"/>
                <w:bCs/>
                <w:sz w:val="19"/>
                <w:szCs w:val="19"/>
              </w:rPr>
              <w:t>@</w:t>
            </w:r>
            <w:r w:rsidRPr="00F22DC8">
              <w:rPr>
                <w:rFonts w:cs="Arial"/>
                <w:bCs/>
                <w:sz w:val="19"/>
                <w:szCs w:val="19"/>
                <w:lang w:val="en-US"/>
              </w:rPr>
              <w:t>virtina</w:t>
            </w:r>
            <w:r w:rsidRPr="00F22DC8">
              <w:rPr>
                <w:rFonts w:cs="Arial"/>
                <w:bCs/>
                <w:sz w:val="19"/>
                <w:szCs w:val="19"/>
              </w:rPr>
              <w:t>.</w:t>
            </w:r>
            <w:r w:rsidRPr="00F22DC8">
              <w:rPr>
                <w:rFonts w:cs="Arial"/>
                <w:bCs/>
                <w:sz w:val="19"/>
                <w:szCs w:val="19"/>
                <w:lang w:val="en-US"/>
              </w:rPr>
              <w:t>ru</w:t>
            </w:r>
          </w:p>
          <w:p w:rsidR="00C7623A" w:rsidRPr="00673FAB" w:rsidRDefault="00C7623A" w:rsidP="00EF6596">
            <w:pPr>
              <w:pStyle w:val="a6"/>
              <w:widowControl w:val="0"/>
              <w:suppressAutoHyphens w:val="0"/>
              <w:jc w:val="left"/>
              <w:rPr>
                <w:rFonts w:cs="Arial"/>
                <w:b/>
                <w:bCs/>
                <w:sz w:val="19"/>
                <w:szCs w:val="19"/>
              </w:rPr>
            </w:pPr>
          </w:p>
        </w:tc>
        <w:tc>
          <w:tcPr>
            <w:tcW w:w="5228" w:type="dxa"/>
          </w:tcPr>
          <w:p w:rsidR="00C7623A" w:rsidRPr="00673FAB" w:rsidRDefault="00C7623A" w:rsidP="00EF6596">
            <w:pPr>
              <w:pStyle w:val="a6"/>
              <w:widowControl w:val="0"/>
              <w:suppressAutoHyphens w:val="0"/>
              <w:jc w:val="left"/>
              <w:rPr>
                <w:rFonts w:cs="Arial"/>
                <w:b/>
                <w:bCs/>
                <w:sz w:val="19"/>
                <w:szCs w:val="19"/>
                <w:lang w:val="en-US"/>
              </w:rPr>
            </w:pPr>
            <w:r w:rsidRPr="00673FAB">
              <w:rPr>
                <w:rFonts w:cs="Arial"/>
                <w:b/>
                <w:bCs/>
                <w:sz w:val="19"/>
                <w:szCs w:val="19"/>
                <w:lang w:val="en-US"/>
              </w:rPr>
              <w:t>ЗАКАЗЧИК: ${CUSTOMER_NAME}</w:t>
            </w:r>
          </w:p>
          <w:p w:rsidR="00C7623A" w:rsidRPr="00673FAB" w:rsidRDefault="00C7623A" w:rsidP="00EF6596">
            <w:pPr>
              <w:pStyle w:val="a6"/>
              <w:widowControl w:val="0"/>
              <w:suppressAutoHyphens w:val="0"/>
              <w:jc w:val="left"/>
              <w:rPr>
                <w:rFonts w:cs="Arial"/>
                <w:bCs/>
                <w:sz w:val="19"/>
                <w:szCs w:val="19"/>
                <w:lang w:val="en-US"/>
              </w:rPr>
            </w:pPr>
            <w:r w:rsidRPr="00673FAB">
              <w:rPr>
                <w:rFonts w:cs="Arial"/>
                <w:bCs/>
                <w:sz w:val="19"/>
                <w:szCs w:val="19"/>
                <w:lang w:val="en-US"/>
              </w:rPr>
              <w:t>Паспорт</w:t>
            </w:r>
            <w:r w:rsidRPr="00505955">
              <w:rPr>
                <w:rFonts w:cs="Arial"/>
                <w:bCs/>
                <w:sz w:val="19"/>
                <w:szCs w:val="19"/>
                <w:lang w:val="en-US"/>
              </w:rPr>
              <w:t>:</w:t>
            </w:r>
            <w:r w:rsidRPr="00673FAB">
              <w:rPr>
                <w:rFonts w:cs="Arial"/>
                <w:bCs/>
                <w:sz w:val="19"/>
                <w:szCs w:val="19"/>
                <w:lang w:val="en-US"/>
              </w:rPr>
              <w:t xml:space="preserve"> ${CUSTOMER_PASSPORT}, </w:t>
            </w:r>
            <w:r w:rsidRPr="00673FAB">
              <w:rPr>
                <w:rFonts w:cs="Arial"/>
                <w:bCs/>
                <w:sz w:val="19"/>
                <w:szCs w:val="19"/>
              </w:rPr>
              <w:t>в</w:t>
            </w:r>
            <w:r w:rsidRPr="00673FAB">
              <w:rPr>
                <w:rFonts w:cs="Arial"/>
                <w:bCs/>
                <w:sz w:val="19"/>
                <w:szCs w:val="19"/>
                <w:lang w:val="en-US"/>
              </w:rPr>
              <w:t>ыдан</w:t>
            </w:r>
            <w:r w:rsidRPr="00505955">
              <w:rPr>
                <w:rFonts w:cs="Arial"/>
                <w:bCs/>
                <w:sz w:val="19"/>
                <w:szCs w:val="19"/>
                <w:lang w:val="en-US"/>
              </w:rPr>
              <w:t xml:space="preserve">: </w:t>
            </w:r>
            <w:r w:rsidRPr="00673FAB">
              <w:rPr>
                <w:rFonts w:cs="Arial"/>
                <w:bCs/>
                <w:sz w:val="19"/>
                <w:szCs w:val="19"/>
                <w:lang w:val="en-US"/>
              </w:rPr>
              <w:t xml:space="preserve">${CUSTOMER_PASSPORT_DATA} </w:t>
            </w:r>
            <w:r w:rsidR="00DA39AD">
              <w:rPr>
                <w:rFonts w:cs="Arial"/>
                <w:bCs/>
                <w:sz w:val="19"/>
                <w:szCs w:val="19"/>
                <w:lang w:val="en-US"/>
              </w:rPr>
              <w:t xml:space="preserve"> </w:t>
            </w:r>
            <w:r w:rsidRPr="00673FAB">
              <w:rPr>
                <w:rFonts w:cs="Arial"/>
                <w:bCs/>
                <w:sz w:val="19"/>
                <w:szCs w:val="19"/>
                <w:lang w:val="en-US"/>
              </w:rPr>
              <w:t>${CUSTOMER_PASSPORT_VIDAN}</w:t>
            </w:r>
          </w:p>
          <w:p w:rsidR="00C7623A" w:rsidRPr="00673FAB" w:rsidRDefault="00C7623A" w:rsidP="00EF6596">
            <w:pPr>
              <w:pStyle w:val="a6"/>
              <w:widowControl w:val="0"/>
              <w:suppressAutoHyphens w:val="0"/>
              <w:jc w:val="left"/>
              <w:rPr>
                <w:rFonts w:cs="Arial"/>
                <w:bCs/>
                <w:sz w:val="19"/>
                <w:szCs w:val="19"/>
                <w:lang w:val="en-US"/>
              </w:rPr>
            </w:pPr>
            <w:r w:rsidRPr="00673FAB">
              <w:rPr>
                <w:rFonts w:cs="Arial"/>
                <w:bCs/>
                <w:sz w:val="19"/>
                <w:szCs w:val="19"/>
              </w:rPr>
              <w:t>Место</w:t>
            </w:r>
            <w:r w:rsidRPr="00673FAB">
              <w:rPr>
                <w:rFonts w:cs="Arial"/>
                <w:bCs/>
                <w:sz w:val="19"/>
                <w:szCs w:val="19"/>
                <w:lang w:val="en-US"/>
              </w:rPr>
              <w:t xml:space="preserve"> </w:t>
            </w:r>
            <w:r w:rsidRPr="00673FAB">
              <w:rPr>
                <w:rFonts w:cs="Arial"/>
                <w:bCs/>
                <w:sz w:val="19"/>
                <w:szCs w:val="19"/>
              </w:rPr>
              <w:t>рождения</w:t>
            </w:r>
            <w:r w:rsidRPr="00673FAB">
              <w:rPr>
                <w:rFonts w:cs="Arial"/>
                <w:bCs/>
                <w:sz w:val="19"/>
                <w:szCs w:val="19"/>
                <w:lang w:val="en-US"/>
              </w:rPr>
              <w:t>: ${CUSTOMER_ROZD}</w:t>
            </w:r>
          </w:p>
          <w:p w:rsidR="00C7623A" w:rsidRPr="00673FAB" w:rsidRDefault="00C7623A" w:rsidP="00EF6596">
            <w:pPr>
              <w:pStyle w:val="a6"/>
              <w:widowControl w:val="0"/>
              <w:suppressAutoHyphens w:val="0"/>
              <w:jc w:val="left"/>
              <w:rPr>
                <w:rFonts w:cs="Arial"/>
                <w:bCs/>
                <w:sz w:val="19"/>
                <w:szCs w:val="19"/>
                <w:lang w:val="en-US"/>
              </w:rPr>
            </w:pPr>
            <w:r w:rsidRPr="00673FAB">
              <w:rPr>
                <w:rFonts w:cs="Arial"/>
                <w:bCs/>
                <w:sz w:val="19"/>
                <w:szCs w:val="19"/>
              </w:rPr>
              <w:t>Зарегистрирован</w:t>
            </w:r>
            <w:r w:rsidRPr="00673FAB">
              <w:rPr>
                <w:rFonts w:cs="Arial"/>
                <w:bCs/>
                <w:sz w:val="19"/>
                <w:szCs w:val="19"/>
                <w:lang w:val="en-US"/>
              </w:rPr>
              <w:t>: ${CUSTOMER_ADDRESS}</w:t>
            </w:r>
          </w:p>
          <w:p w:rsidR="00C7623A" w:rsidRPr="00673FAB" w:rsidRDefault="00C7623A" w:rsidP="00EF6596">
            <w:pPr>
              <w:pStyle w:val="a6"/>
              <w:widowControl w:val="0"/>
              <w:suppressAutoHyphens w:val="0"/>
              <w:jc w:val="left"/>
              <w:rPr>
                <w:rFonts w:cs="Arial"/>
                <w:bCs/>
                <w:sz w:val="19"/>
                <w:szCs w:val="19"/>
                <w:lang w:val="en-US"/>
              </w:rPr>
            </w:pPr>
            <w:r w:rsidRPr="00673FAB">
              <w:rPr>
                <w:rFonts w:cs="Arial"/>
                <w:bCs/>
                <w:sz w:val="19"/>
                <w:szCs w:val="19"/>
                <w:lang w:val="en-US"/>
              </w:rPr>
              <w:t xml:space="preserve">Тел. ${CUSTOMER_PHONE}, </w:t>
            </w:r>
            <w:r w:rsidR="00DA39AD">
              <w:rPr>
                <w:rFonts w:cs="Arial"/>
                <w:bCs/>
                <w:sz w:val="19"/>
                <w:szCs w:val="19"/>
                <w:lang w:val="en-US"/>
              </w:rPr>
              <w:t xml:space="preserve"> </w:t>
            </w:r>
            <w:r w:rsidRPr="00673FAB">
              <w:rPr>
                <w:rFonts w:cs="Arial"/>
                <w:bCs/>
                <w:sz w:val="19"/>
                <w:szCs w:val="19"/>
                <w:lang w:val="en-US"/>
              </w:rPr>
              <w:t>Email ${CUSTOMER_EMAIL}</w:t>
            </w:r>
          </w:p>
          <w:p w:rsidR="00C7623A" w:rsidRPr="00673FAB" w:rsidRDefault="00C7623A" w:rsidP="00EF6596">
            <w:pPr>
              <w:pStyle w:val="a6"/>
              <w:widowControl w:val="0"/>
              <w:suppressAutoHyphens w:val="0"/>
              <w:jc w:val="left"/>
              <w:rPr>
                <w:rFonts w:cs="Arial"/>
                <w:b/>
                <w:bCs/>
                <w:sz w:val="19"/>
                <w:szCs w:val="19"/>
                <w:lang w:val="en-US"/>
              </w:rPr>
            </w:pPr>
          </w:p>
        </w:tc>
      </w:tr>
      <w:tr w:rsidR="00C7623A" w:rsidRPr="00673FAB" w:rsidTr="00EF6596">
        <w:tc>
          <w:tcPr>
            <w:tcW w:w="5227" w:type="dxa"/>
          </w:tcPr>
          <w:p w:rsidR="00C7623A" w:rsidRPr="00673FAB" w:rsidRDefault="00C7623A" w:rsidP="00EF6596">
            <w:pPr>
              <w:pStyle w:val="a6"/>
              <w:widowControl w:val="0"/>
              <w:suppressAutoHyphens w:val="0"/>
              <w:rPr>
                <w:rFonts w:cs="Arial"/>
                <w:bCs/>
                <w:sz w:val="19"/>
                <w:szCs w:val="19"/>
              </w:rPr>
            </w:pPr>
            <w:r w:rsidRPr="00673FAB">
              <w:rPr>
                <w:rFonts w:cs="Arial"/>
                <w:bCs/>
                <w:sz w:val="19"/>
                <w:szCs w:val="19"/>
              </w:rPr>
              <w:t xml:space="preserve">Генеральный директор </w:t>
            </w:r>
            <w:r w:rsidRPr="00F22DC8">
              <w:rPr>
                <w:rFonts w:cs="Arial"/>
                <w:bCs/>
                <w:sz w:val="19"/>
                <w:szCs w:val="19"/>
              </w:rPr>
              <w:t xml:space="preserve">ООО </w:t>
            </w:r>
            <w:r>
              <w:rPr>
                <w:rFonts w:cs="Arial"/>
                <w:bCs/>
                <w:sz w:val="19"/>
                <w:szCs w:val="19"/>
              </w:rPr>
              <w:t>«</w:t>
            </w:r>
            <w:r w:rsidRPr="00F22DC8">
              <w:rPr>
                <w:rFonts w:cs="Arial"/>
                <w:bCs/>
                <w:sz w:val="19"/>
                <w:szCs w:val="19"/>
              </w:rPr>
              <w:t>СК ВИРТИНА РУС</w:t>
            </w:r>
            <w:r w:rsidRPr="00673FAB">
              <w:rPr>
                <w:rFonts w:cs="Arial"/>
                <w:bCs/>
                <w:sz w:val="19"/>
                <w:szCs w:val="19"/>
              </w:rPr>
              <w:t>»</w:t>
            </w:r>
          </w:p>
          <w:p w:rsidR="00C7623A" w:rsidRPr="00673FAB" w:rsidRDefault="00C7623A" w:rsidP="00EF6596">
            <w:pPr>
              <w:pStyle w:val="a6"/>
              <w:widowControl w:val="0"/>
              <w:suppressAutoHyphens w:val="0"/>
              <w:rPr>
                <w:rFonts w:cs="Arial"/>
                <w:bCs/>
                <w:sz w:val="19"/>
                <w:szCs w:val="19"/>
              </w:rPr>
            </w:pPr>
          </w:p>
          <w:p w:rsidR="00C7623A" w:rsidRPr="00E2017D" w:rsidRDefault="00C7623A" w:rsidP="00EF6596">
            <w:pPr>
              <w:pStyle w:val="a6"/>
              <w:widowControl w:val="0"/>
              <w:suppressAutoHyphens w:val="0"/>
              <w:rPr>
                <w:rFonts w:cs="Arial"/>
                <w:bCs/>
                <w:sz w:val="19"/>
                <w:szCs w:val="19"/>
              </w:rPr>
            </w:pPr>
            <w:r w:rsidRPr="00E2017D">
              <w:rPr>
                <w:rFonts w:cs="Arial"/>
                <w:bCs/>
                <w:sz w:val="19"/>
                <w:szCs w:val="19"/>
              </w:rPr>
              <w:t>Киселёв И.Н.</w:t>
            </w:r>
            <w:r>
              <w:rPr>
                <w:rFonts w:cs="Arial"/>
                <w:bCs/>
                <w:sz w:val="19"/>
                <w:szCs w:val="19"/>
              </w:rPr>
              <w:t xml:space="preserve"> </w:t>
            </w:r>
            <w:r w:rsidRPr="00673FAB">
              <w:rPr>
                <w:rFonts w:cs="Arial"/>
                <w:sz w:val="19"/>
                <w:szCs w:val="19"/>
              </w:rPr>
              <w:t>____________</w:t>
            </w:r>
          </w:p>
          <w:p w:rsidR="00C7623A" w:rsidRPr="00E2017D" w:rsidRDefault="00C7623A" w:rsidP="00EF6596">
            <w:pPr>
              <w:pStyle w:val="a6"/>
              <w:widowControl w:val="0"/>
              <w:suppressAutoHyphens w:val="0"/>
              <w:rPr>
                <w:rFonts w:cs="Arial"/>
                <w:bCs/>
                <w:sz w:val="19"/>
                <w:szCs w:val="19"/>
              </w:rPr>
            </w:pPr>
          </w:p>
          <w:p w:rsidR="00C7623A" w:rsidRPr="00E2017D" w:rsidRDefault="00C7623A" w:rsidP="00EF6596">
            <w:pPr>
              <w:pStyle w:val="a6"/>
              <w:widowControl w:val="0"/>
              <w:suppressAutoHyphens w:val="0"/>
              <w:rPr>
                <w:rFonts w:cs="Arial"/>
                <w:b/>
                <w:bCs/>
                <w:sz w:val="19"/>
                <w:szCs w:val="19"/>
              </w:rPr>
            </w:pPr>
            <w:r w:rsidRPr="00E2017D">
              <w:rPr>
                <w:rFonts w:cs="Arial"/>
                <w:bCs/>
                <w:sz w:val="19"/>
                <w:szCs w:val="19"/>
              </w:rPr>
              <w:t>М.П.</w:t>
            </w:r>
          </w:p>
        </w:tc>
        <w:tc>
          <w:tcPr>
            <w:tcW w:w="5228" w:type="dxa"/>
          </w:tcPr>
          <w:p w:rsidR="00C7623A" w:rsidRPr="00673FAB" w:rsidRDefault="00C7623A" w:rsidP="00EF6596">
            <w:pPr>
              <w:widowControl w:val="0"/>
              <w:suppressAutoHyphens w:val="0"/>
              <w:rPr>
                <w:rFonts w:cs="Arial"/>
                <w:sz w:val="19"/>
                <w:szCs w:val="19"/>
              </w:rPr>
            </w:pPr>
            <w:r w:rsidRPr="00673FAB">
              <w:rPr>
                <w:rFonts w:cs="Arial"/>
                <w:sz w:val="19"/>
                <w:szCs w:val="19"/>
              </w:rPr>
              <w:t>Заказчик (подпись и расшифровка)</w:t>
            </w:r>
          </w:p>
          <w:p w:rsidR="00C7623A" w:rsidRPr="00673FAB" w:rsidRDefault="00C7623A" w:rsidP="00EF6596">
            <w:pPr>
              <w:widowControl w:val="0"/>
              <w:suppressAutoHyphens w:val="0"/>
              <w:ind w:left="23"/>
              <w:rPr>
                <w:rFonts w:cs="Arial"/>
                <w:sz w:val="19"/>
                <w:szCs w:val="19"/>
              </w:rPr>
            </w:pPr>
          </w:p>
          <w:p w:rsidR="00C7623A" w:rsidRPr="00673FAB" w:rsidRDefault="00C7623A" w:rsidP="00EF6596">
            <w:pPr>
              <w:widowControl w:val="0"/>
              <w:suppressAutoHyphens w:val="0"/>
              <w:ind w:left="23"/>
              <w:rPr>
                <w:rFonts w:cs="Arial"/>
                <w:sz w:val="19"/>
                <w:szCs w:val="19"/>
              </w:rPr>
            </w:pPr>
            <w:r w:rsidRPr="00673FAB">
              <w:rPr>
                <w:rFonts w:cs="Arial"/>
                <w:sz w:val="19"/>
                <w:szCs w:val="19"/>
              </w:rPr>
              <w:t>${CUSTOMER_NAME</w:t>
            </w:r>
            <w:r w:rsidR="00DA39AD" w:rsidRPr="00DA39AD">
              <w:rPr>
                <w:rFonts w:cs="Arial"/>
                <w:sz w:val="19"/>
                <w:szCs w:val="19"/>
              </w:rPr>
              <w:t>(SHORT)</w:t>
            </w:r>
            <w:r w:rsidRPr="00673FAB">
              <w:rPr>
                <w:rFonts w:cs="Arial"/>
                <w:sz w:val="19"/>
                <w:szCs w:val="19"/>
              </w:rPr>
              <w:t>} ____________</w:t>
            </w:r>
          </w:p>
        </w:tc>
      </w:tr>
    </w:tbl>
    <w:p w:rsidR="00C7623A" w:rsidRPr="00A65F43" w:rsidRDefault="00C7623A" w:rsidP="00C7623A">
      <w:pPr>
        <w:pStyle w:val="a6"/>
        <w:rPr>
          <w:rFonts w:cs="Arial"/>
          <w:b/>
          <w:bCs/>
          <w:sz w:val="19"/>
          <w:szCs w:val="19"/>
        </w:rPr>
        <w:sectPr w:rsidR="00C7623A" w:rsidRPr="00A65F43" w:rsidSect="00112C02">
          <w:footerReference w:type="default" r:id="rId8"/>
          <w:headerReference w:type="first" r:id="rId9"/>
          <w:footerReference w:type="first" r:id="rId10"/>
          <w:footnotePr>
            <w:pos w:val="beneathText"/>
          </w:footnotePr>
          <w:pgSz w:w="11905" w:h="16837" w:code="9"/>
          <w:pgMar w:top="851" w:right="851" w:bottom="851" w:left="851" w:header="0" w:footer="170" w:gutter="0"/>
          <w:cols w:space="720"/>
          <w:docGrid w:linePitch="360"/>
        </w:sectPr>
      </w:pPr>
    </w:p>
    <w:p w:rsidR="00F25C9B" w:rsidRPr="00F25C9B" w:rsidRDefault="00F25C9B" w:rsidP="00F25C9B">
      <w:pPr>
        <w:widowControl w:val="0"/>
        <w:suppressAutoHyphens w:val="0"/>
        <w:jc w:val="right"/>
        <w:rPr>
          <w:rFonts w:cs="Arial"/>
          <w:sz w:val="19"/>
          <w:szCs w:val="19"/>
        </w:rPr>
      </w:pPr>
      <w:r w:rsidRPr="00B42F82">
        <w:rPr>
          <w:rFonts w:cs="Arial"/>
          <w:sz w:val="19"/>
          <w:szCs w:val="19"/>
        </w:rPr>
        <w:lastRenderedPageBreak/>
        <w:t xml:space="preserve">Приложение № </w:t>
      </w:r>
      <w:r w:rsidRPr="00F25C9B">
        <w:rPr>
          <w:rFonts w:cs="Arial"/>
          <w:sz w:val="19"/>
          <w:szCs w:val="19"/>
        </w:rPr>
        <w:t>2</w:t>
      </w:r>
    </w:p>
    <w:p w:rsidR="00F25C9B" w:rsidRPr="00B42F82" w:rsidRDefault="00F25C9B" w:rsidP="00F25C9B">
      <w:pPr>
        <w:widowControl w:val="0"/>
        <w:suppressAutoHyphens w:val="0"/>
        <w:jc w:val="right"/>
        <w:rPr>
          <w:rFonts w:cs="Arial"/>
          <w:sz w:val="19"/>
          <w:szCs w:val="19"/>
        </w:rPr>
      </w:pPr>
      <w:r w:rsidRPr="00B42F82">
        <w:rPr>
          <w:rFonts w:cs="Arial"/>
          <w:sz w:val="19"/>
          <w:szCs w:val="19"/>
        </w:rPr>
        <w:t>к Договору поставки № ${DOC2_NUMBER}</w:t>
      </w:r>
    </w:p>
    <w:p w:rsidR="00F25C9B" w:rsidRDefault="00F25C9B" w:rsidP="00F25C9B">
      <w:pPr>
        <w:widowControl w:val="0"/>
        <w:suppressAutoHyphens w:val="0"/>
        <w:jc w:val="right"/>
        <w:rPr>
          <w:rFonts w:cs="Arial"/>
          <w:sz w:val="19"/>
          <w:szCs w:val="19"/>
        </w:rPr>
      </w:pPr>
      <w:r w:rsidRPr="00B42F82">
        <w:rPr>
          <w:rFonts w:cs="Arial"/>
          <w:sz w:val="19"/>
          <w:szCs w:val="19"/>
        </w:rPr>
        <w:t>от ${</w:t>
      </w:r>
      <w:r w:rsidRPr="00B42F82">
        <w:rPr>
          <w:rFonts w:cs="Arial"/>
          <w:sz w:val="19"/>
          <w:szCs w:val="19"/>
          <w:lang w:val="en-US"/>
        </w:rPr>
        <w:t>DOC</w:t>
      </w:r>
      <w:r w:rsidRPr="002E2A50">
        <w:rPr>
          <w:rFonts w:cs="Arial"/>
          <w:sz w:val="19"/>
          <w:szCs w:val="19"/>
        </w:rPr>
        <w:t>2</w:t>
      </w:r>
      <w:r w:rsidRPr="00B42F82">
        <w:rPr>
          <w:rFonts w:cs="Arial"/>
          <w:sz w:val="19"/>
          <w:szCs w:val="19"/>
        </w:rPr>
        <w:t>_</w:t>
      </w:r>
      <w:r w:rsidRPr="00B42F82">
        <w:rPr>
          <w:rFonts w:cs="Arial"/>
          <w:sz w:val="19"/>
          <w:szCs w:val="19"/>
          <w:lang w:val="en-US"/>
        </w:rPr>
        <w:t>DATE</w:t>
      </w:r>
      <w:r w:rsidRPr="00B42F82">
        <w:rPr>
          <w:rFonts w:cs="Arial"/>
          <w:sz w:val="19"/>
          <w:szCs w:val="19"/>
        </w:rPr>
        <w:t>} года</w:t>
      </w:r>
    </w:p>
    <w:p w:rsidR="00F25C9B" w:rsidRPr="00B42F82" w:rsidRDefault="00F25C9B" w:rsidP="00F25C9B">
      <w:pPr>
        <w:widowControl w:val="0"/>
        <w:suppressAutoHyphens w:val="0"/>
        <w:jc w:val="right"/>
        <w:rPr>
          <w:rFonts w:cs="Arial"/>
          <w:sz w:val="19"/>
          <w:szCs w:val="19"/>
        </w:rPr>
      </w:pPr>
    </w:p>
    <w:p w:rsidR="00DA1B39" w:rsidRPr="00F25C9B" w:rsidRDefault="0002235D" w:rsidP="00F25C9B">
      <w:pPr>
        <w:pStyle w:val="1"/>
      </w:pPr>
      <w:r w:rsidRPr="00A65F43">
        <w:t xml:space="preserve">Необходимая информация для </w:t>
      </w:r>
      <w:r w:rsidR="00D67123" w:rsidRPr="00A65F43">
        <w:t>Заказчика</w:t>
      </w:r>
      <w:r w:rsidR="00F25C9B" w:rsidRPr="00A65F43">
        <w:rPr>
          <w:noProof/>
          <w:sz w:val="19"/>
          <w:szCs w:val="19"/>
        </w:rPr>
        <w:drawing>
          <wp:anchor distT="0" distB="0" distL="114300" distR="114300" simplePos="0" relativeHeight="251657728" behindDoc="0" locked="0" layoutInCell="1" allowOverlap="1">
            <wp:simplePos x="0" y="0"/>
            <wp:positionH relativeFrom="margin">
              <wp:posOffset>4013835</wp:posOffset>
            </wp:positionH>
            <wp:positionV relativeFrom="margin">
              <wp:posOffset>939800</wp:posOffset>
            </wp:positionV>
            <wp:extent cx="2620010" cy="2570480"/>
            <wp:effectExtent l="0" t="0" r="0" b="0"/>
            <wp:wrapSquare wrapText="bothSides"/>
            <wp:docPr id="6"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010"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493C" w:rsidRPr="00A65F43" w:rsidRDefault="007E493C" w:rsidP="007E493C">
      <w:pPr>
        <w:pStyle w:val="afe"/>
        <w:numPr>
          <w:ilvl w:val="0"/>
          <w:numId w:val="9"/>
        </w:numPr>
        <w:tabs>
          <w:tab w:val="left" w:pos="284"/>
        </w:tabs>
        <w:suppressAutoHyphens w:val="0"/>
        <w:ind w:left="426" w:hanging="426"/>
        <w:jc w:val="both"/>
        <w:rPr>
          <w:rFonts w:cs="Arial"/>
          <w:sz w:val="19"/>
          <w:szCs w:val="19"/>
        </w:rPr>
      </w:pPr>
      <w:r w:rsidRPr="00A65F43">
        <w:rPr>
          <w:rFonts w:cs="Arial"/>
          <w:sz w:val="19"/>
          <w:szCs w:val="19"/>
        </w:rPr>
        <w:t>От компаний производителей:</w:t>
      </w:r>
    </w:p>
    <w:p w:rsidR="007E493C" w:rsidRPr="00A65F43" w:rsidRDefault="007E493C" w:rsidP="007E493C">
      <w:pPr>
        <w:pStyle w:val="a6"/>
        <w:numPr>
          <w:ilvl w:val="1"/>
          <w:numId w:val="3"/>
        </w:numPr>
        <w:tabs>
          <w:tab w:val="clear" w:pos="1080"/>
          <w:tab w:val="num" w:pos="284"/>
        </w:tabs>
        <w:ind w:left="284" w:hanging="284"/>
        <w:rPr>
          <w:rFonts w:cs="Arial"/>
          <w:sz w:val="19"/>
          <w:szCs w:val="19"/>
        </w:rPr>
      </w:pPr>
      <w:r w:rsidRPr="00A65F43">
        <w:rPr>
          <w:rFonts w:cs="Arial"/>
          <w:sz w:val="19"/>
          <w:szCs w:val="19"/>
        </w:rPr>
        <w:t>срок эксплуатации и хранения профиля REHAU, MONTBLANC, KBE, KRAUSS, NOVOTEX, GUTWERK, WINTECH, SLIDORS в диапазоне температур от -50˚ до +50˚ C составляет 40 лет;</w:t>
      </w:r>
    </w:p>
    <w:p w:rsidR="007E493C" w:rsidRPr="00A65F43" w:rsidRDefault="007E493C" w:rsidP="007E493C">
      <w:pPr>
        <w:pStyle w:val="a6"/>
        <w:numPr>
          <w:ilvl w:val="1"/>
          <w:numId w:val="3"/>
        </w:numPr>
        <w:tabs>
          <w:tab w:val="clear" w:pos="1080"/>
          <w:tab w:val="num" w:pos="284"/>
        </w:tabs>
        <w:ind w:left="284" w:hanging="284"/>
        <w:rPr>
          <w:rFonts w:cs="Arial"/>
          <w:sz w:val="19"/>
          <w:szCs w:val="19"/>
        </w:rPr>
      </w:pPr>
      <w:r w:rsidRPr="00A65F43">
        <w:rPr>
          <w:rFonts w:cs="Arial"/>
          <w:sz w:val="19"/>
          <w:szCs w:val="19"/>
        </w:rPr>
        <w:t>фирма ROTOFRANKAG, WINKHAUS, ACCADO, VHS предоставляет гарантию на фурнитуру ROTO, PROPilot, ACCADO, VHS на 15 000 циклов открываний, при условии надлежащего монтажа, правильной эксплуатации и технического обслуживания;</w:t>
      </w:r>
    </w:p>
    <w:p w:rsidR="007E493C" w:rsidRPr="00A65F43" w:rsidRDefault="007E493C" w:rsidP="007E493C">
      <w:pPr>
        <w:pStyle w:val="a6"/>
        <w:numPr>
          <w:ilvl w:val="1"/>
          <w:numId w:val="3"/>
        </w:numPr>
        <w:tabs>
          <w:tab w:val="clear" w:pos="1080"/>
          <w:tab w:val="num" w:pos="284"/>
        </w:tabs>
        <w:ind w:left="284" w:hanging="284"/>
        <w:rPr>
          <w:rFonts w:cs="Arial"/>
          <w:sz w:val="19"/>
          <w:szCs w:val="19"/>
        </w:rPr>
      </w:pPr>
      <w:r w:rsidRPr="00A65F43">
        <w:rPr>
          <w:rFonts w:cs="Arial"/>
          <w:sz w:val="19"/>
          <w:szCs w:val="19"/>
        </w:rPr>
        <w:t>срок эксплуатации двухкамерного стеклопакета составляет 60 лет;</w:t>
      </w:r>
    </w:p>
    <w:p w:rsidR="007E493C" w:rsidRPr="00A65F43" w:rsidRDefault="007E493C" w:rsidP="007E493C">
      <w:pPr>
        <w:pStyle w:val="a6"/>
        <w:numPr>
          <w:ilvl w:val="1"/>
          <w:numId w:val="3"/>
        </w:numPr>
        <w:tabs>
          <w:tab w:val="clear" w:pos="1080"/>
          <w:tab w:val="num" w:pos="284"/>
        </w:tabs>
        <w:ind w:left="284" w:hanging="284"/>
        <w:rPr>
          <w:rFonts w:cs="Arial"/>
          <w:sz w:val="19"/>
          <w:szCs w:val="19"/>
        </w:rPr>
      </w:pPr>
      <w:r w:rsidRPr="00A65F43">
        <w:rPr>
          <w:rFonts w:cs="Arial"/>
          <w:sz w:val="19"/>
          <w:szCs w:val="19"/>
        </w:rPr>
        <w:t>качество стеклопакетов соответствует ГОСТ 24866-99.</w:t>
      </w:r>
    </w:p>
    <w:p w:rsidR="007E493C" w:rsidRPr="00A65F43" w:rsidRDefault="007E493C" w:rsidP="007E493C">
      <w:pPr>
        <w:pStyle w:val="afe"/>
        <w:numPr>
          <w:ilvl w:val="0"/>
          <w:numId w:val="9"/>
        </w:numPr>
        <w:tabs>
          <w:tab w:val="left" w:pos="284"/>
        </w:tabs>
        <w:suppressAutoHyphens w:val="0"/>
        <w:ind w:left="284" w:hanging="284"/>
        <w:jc w:val="both"/>
        <w:rPr>
          <w:rFonts w:cs="Arial"/>
          <w:sz w:val="19"/>
          <w:szCs w:val="19"/>
        </w:rPr>
      </w:pPr>
      <w:r w:rsidRPr="00A65F43">
        <w:rPr>
          <w:rFonts w:cs="Arial"/>
          <w:sz w:val="19"/>
          <w:szCs w:val="19"/>
        </w:rPr>
        <w:t xml:space="preserve">Компания – производитель оконных и дверных продукции из ПВХ и алюминиевого профиля не рекомендует использовать однокамерный стеклопакет с обычным стеклом, в связи с тем, что он не отвечает требованиям СНиП </w:t>
      </w:r>
      <w:r w:rsidRPr="00A65F43">
        <w:rPr>
          <w:rFonts w:cs="Arial"/>
          <w:sz w:val="19"/>
          <w:szCs w:val="19"/>
          <w:lang w:val="en-US"/>
        </w:rPr>
        <w:t>II</w:t>
      </w:r>
      <w:r w:rsidRPr="00A65F43">
        <w:rPr>
          <w:rFonts w:cs="Arial"/>
          <w:sz w:val="19"/>
          <w:szCs w:val="19"/>
        </w:rPr>
        <w:t>-3-79 в части соответствия нормативам энергосбережения.</w:t>
      </w:r>
    </w:p>
    <w:p w:rsidR="007E493C" w:rsidRPr="00A65F43" w:rsidRDefault="007E493C" w:rsidP="007E493C">
      <w:pPr>
        <w:pStyle w:val="afe"/>
        <w:numPr>
          <w:ilvl w:val="0"/>
          <w:numId w:val="9"/>
        </w:numPr>
        <w:tabs>
          <w:tab w:val="left" w:pos="284"/>
        </w:tabs>
        <w:suppressAutoHyphens w:val="0"/>
        <w:ind w:left="284" w:hanging="284"/>
        <w:jc w:val="both"/>
        <w:rPr>
          <w:rFonts w:cs="Arial"/>
          <w:sz w:val="19"/>
          <w:szCs w:val="19"/>
        </w:rPr>
      </w:pPr>
      <w:r w:rsidRPr="00A65F43">
        <w:rPr>
          <w:rFonts w:cs="Arial"/>
          <w:sz w:val="19"/>
          <w:szCs w:val="19"/>
        </w:rPr>
        <w:t>Требованиям нормативных актов в области энергосбережения в зданиях, утвержденных Правительством г. Москвы, наиболее полно соответствуют характеристики однокамерных стеклопакетов с низкоэмиссионным стеклом, или двухкамерных стеклопакетов толщиной не менее 32 мм.</w:t>
      </w:r>
    </w:p>
    <w:p w:rsidR="007E493C" w:rsidRPr="00A65F43" w:rsidRDefault="007E493C" w:rsidP="007E493C">
      <w:pPr>
        <w:pStyle w:val="afe"/>
        <w:numPr>
          <w:ilvl w:val="0"/>
          <w:numId w:val="9"/>
        </w:numPr>
        <w:tabs>
          <w:tab w:val="left" w:pos="284"/>
        </w:tabs>
        <w:suppressAutoHyphens w:val="0"/>
        <w:ind w:left="284" w:hanging="284"/>
        <w:jc w:val="both"/>
        <w:rPr>
          <w:rFonts w:cs="Arial"/>
          <w:sz w:val="19"/>
          <w:szCs w:val="19"/>
        </w:rPr>
      </w:pPr>
      <w:r w:rsidRPr="00A65F43">
        <w:rPr>
          <w:rFonts w:cs="Arial"/>
          <w:sz w:val="19"/>
          <w:szCs w:val="19"/>
        </w:rPr>
        <w:t>Не допускается использование оконных блоков с неоткрывающимися створками в жилых помещениях выше первого этажа, кроме створок, размерами не превышающих 400х800 мм, а также в продукциях, выходящих на балконы (лоджии), при наличии в таких конструкциях устройств для проветривания помещений (п.5.1.6 ГОСТ 23166-99).</w:t>
      </w:r>
    </w:p>
    <w:p w:rsidR="007E493C" w:rsidRPr="00A65F43" w:rsidRDefault="007E493C" w:rsidP="007E493C">
      <w:pPr>
        <w:pStyle w:val="afe"/>
        <w:numPr>
          <w:ilvl w:val="0"/>
          <w:numId w:val="9"/>
        </w:numPr>
        <w:tabs>
          <w:tab w:val="left" w:pos="284"/>
        </w:tabs>
        <w:suppressAutoHyphens w:val="0"/>
        <w:ind w:left="284" w:hanging="284"/>
        <w:jc w:val="both"/>
        <w:rPr>
          <w:rFonts w:cs="Arial"/>
          <w:sz w:val="19"/>
          <w:szCs w:val="19"/>
        </w:rPr>
      </w:pPr>
      <w:r w:rsidRPr="00A65F43">
        <w:rPr>
          <w:rFonts w:cs="Arial"/>
          <w:sz w:val="19"/>
          <w:szCs w:val="19"/>
        </w:rPr>
        <w:t>ПВХ и алюминиевый профили необходимо очищать с помощью специальных моющих средств, не содержащих абразивных (царапающих) средств. Моющее средство наносится мягкой тканью на поверхность рамы и оставляется до полного высыхания. Обычные загрязнения, удаляются с лёгкостью, сильные загрязнения убираются при помощи нажима на ткань. Т.к. ПВХ по химическому составу неустойчив к кислотным растворам, то он не должен обрабатываться химически активными веществами (спиртом, нитролаками, органическими растворителями, ацетоном). Это относится и к ламинированному профилю.</w:t>
      </w:r>
    </w:p>
    <w:p w:rsidR="007E493C" w:rsidRPr="00A65F43" w:rsidRDefault="007E493C" w:rsidP="007E493C">
      <w:pPr>
        <w:pStyle w:val="afe"/>
        <w:numPr>
          <w:ilvl w:val="0"/>
          <w:numId w:val="9"/>
        </w:numPr>
        <w:tabs>
          <w:tab w:val="left" w:pos="284"/>
        </w:tabs>
        <w:suppressAutoHyphens w:val="0"/>
        <w:ind w:left="284" w:hanging="284"/>
        <w:jc w:val="both"/>
        <w:rPr>
          <w:rFonts w:cs="Arial"/>
          <w:sz w:val="19"/>
          <w:szCs w:val="19"/>
        </w:rPr>
      </w:pPr>
      <w:r w:rsidRPr="00A65F43">
        <w:rPr>
          <w:rFonts w:cs="Arial"/>
          <w:sz w:val="19"/>
          <w:szCs w:val="19"/>
        </w:rPr>
        <w:t>Уход за резиновыми уплотнителями. Уплотнители изготовлены из современного материала, который, тем не менее, подвержен естественному старению. Для сохранения эластичности и водоотталкивающих свойств, необходимо раз в год очищать его от грязи влажной салфеткой и протирать специальными средствами (для обработки используется хорошо впитывающая ткань). Резиновые уплотнители не должны соприкасаться с концентрированными чистящими средствами или масляными субстанциями!</w:t>
      </w:r>
    </w:p>
    <w:p w:rsidR="007E493C" w:rsidRPr="00A65F43" w:rsidRDefault="007E493C" w:rsidP="007E493C">
      <w:pPr>
        <w:jc w:val="both"/>
        <w:rPr>
          <w:rFonts w:cs="Arial"/>
          <w:b/>
          <w:sz w:val="19"/>
          <w:szCs w:val="19"/>
        </w:rPr>
      </w:pPr>
    </w:p>
    <w:p w:rsidR="007E493C" w:rsidRPr="00A65F43" w:rsidRDefault="007E493C" w:rsidP="007E493C">
      <w:pPr>
        <w:jc w:val="both"/>
        <w:rPr>
          <w:rFonts w:cs="Arial"/>
          <w:b/>
          <w:sz w:val="19"/>
          <w:szCs w:val="19"/>
        </w:rPr>
      </w:pPr>
      <w:r w:rsidRPr="00A65F43">
        <w:rPr>
          <w:rFonts w:cs="Arial"/>
          <w:b/>
          <w:sz w:val="19"/>
          <w:szCs w:val="19"/>
        </w:rPr>
        <w:t xml:space="preserve"> Меры безопасности при эксплуатации окон и дверей из ПВХ и алюминиевого профиля:</w:t>
      </w:r>
    </w:p>
    <w:p w:rsidR="007E493C" w:rsidRPr="00A65F43" w:rsidRDefault="007E493C" w:rsidP="007E493C">
      <w:pPr>
        <w:pStyle w:val="a6"/>
        <w:numPr>
          <w:ilvl w:val="1"/>
          <w:numId w:val="3"/>
        </w:numPr>
        <w:tabs>
          <w:tab w:val="clear" w:pos="1080"/>
          <w:tab w:val="num" w:pos="284"/>
        </w:tabs>
        <w:ind w:left="284" w:hanging="284"/>
        <w:rPr>
          <w:rFonts w:cs="Arial"/>
          <w:sz w:val="19"/>
          <w:szCs w:val="19"/>
        </w:rPr>
      </w:pPr>
      <w:r w:rsidRPr="00A65F43">
        <w:rPr>
          <w:rFonts w:cs="Arial"/>
          <w:sz w:val="19"/>
          <w:szCs w:val="19"/>
        </w:rPr>
        <w:t xml:space="preserve">В соответствии с изменением №1 к ГОСТ 23166-99 (п. 5.1.8) изделия должны быть безопасными в эксплуатации и обслуживании. Для обеспечения безопасности, в целях предотвращения травматизма и возможности выпадения детей из окон в детских школьных, дошкольных учреждениях, а также в жилых домах, блоки оконные должны быть </w:t>
      </w:r>
      <w:bookmarkStart w:id="35" w:name="OLE_LINK60"/>
      <w:bookmarkStart w:id="36" w:name="OLE_LINK61"/>
      <w:r w:rsidRPr="00A65F43">
        <w:rPr>
          <w:rFonts w:cs="Arial"/>
          <w:sz w:val="19"/>
          <w:szCs w:val="19"/>
        </w:rPr>
        <w:t>укомплектованы замками безопасности</w:t>
      </w:r>
      <w:bookmarkEnd w:id="35"/>
      <w:bookmarkEnd w:id="36"/>
      <w:r w:rsidRPr="00A65F43">
        <w:rPr>
          <w:rFonts w:cs="Arial"/>
          <w:sz w:val="19"/>
          <w:szCs w:val="19"/>
        </w:rPr>
        <w:t>, установленными в нижний брусок створки со стороны ручки и обеспечивающие блокировку поворотного (распашного) открывания створки, но позволяющие функционированию откидного положения, либо использовать параллельно выдвижное открывание створок.</w:t>
      </w:r>
    </w:p>
    <w:p w:rsidR="007E493C" w:rsidRPr="00A65F43" w:rsidRDefault="007E493C" w:rsidP="007E493C">
      <w:pPr>
        <w:pStyle w:val="a6"/>
        <w:ind w:left="284"/>
        <w:rPr>
          <w:rFonts w:cs="Arial"/>
          <w:sz w:val="19"/>
          <w:szCs w:val="19"/>
        </w:rPr>
      </w:pPr>
      <w:r w:rsidRPr="00A65F43">
        <w:rPr>
          <w:rFonts w:cs="Arial"/>
          <w:sz w:val="19"/>
          <w:szCs w:val="19"/>
        </w:rPr>
        <w:t xml:space="preserve">Заказчик </w:t>
      </w:r>
      <w:r w:rsidR="00D416AB">
        <w:rPr>
          <w:rFonts w:cs="Arial"/>
          <w:sz w:val="19"/>
          <w:szCs w:val="19"/>
        </w:rPr>
        <w:t xml:space="preserve">отказался </w:t>
      </w:r>
      <w:r w:rsidRPr="00A65F43">
        <w:rPr>
          <w:rFonts w:cs="Arial"/>
          <w:sz w:val="19"/>
          <w:szCs w:val="19"/>
        </w:rPr>
        <w:t>укомплектовать Продукцию замками безопасности.</w:t>
      </w:r>
    </w:p>
    <w:p w:rsidR="007E493C" w:rsidRPr="00A65F43" w:rsidRDefault="007E493C" w:rsidP="007E493C">
      <w:pPr>
        <w:pStyle w:val="a6"/>
        <w:numPr>
          <w:ilvl w:val="1"/>
          <w:numId w:val="3"/>
        </w:numPr>
        <w:tabs>
          <w:tab w:val="clear" w:pos="1080"/>
          <w:tab w:val="num" w:pos="284"/>
        </w:tabs>
        <w:ind w:left="284" w:hanging="284"/>
        <w:rPr>
          <w:rFonts w:cs="Arial"/>
          <w:sz w:val="19"/>
          <w:szCs w:val="19"/>
        </w:rPr>
      </w:pPr>
      <w:r w:rsidRPr="00A65F43">
        <w:rPr>
          <w:rFonts w:cs="Arial"/>
          <w:sz w:val="19"/>
          <w:szCs w:val="19"/>
        </w:rPr>
        <w:t>Обязательно удалить защитную плёнку, так как при длительном воздействии ультрафиолетового излучения (солнечного света), её клеящий слой может повредить поверхность пластика.</w:t>
      </w:r>
    </w:p>
    <w:p w:rsidR="0002235D" w:rsidRPr="00A65F43" w:rsidRDefault="007E493C" w:rsidP="007E493C">
      <w:pPr>
        <w:rPr>
          <w:rFonts w:cs="Arial"/>
          <w:sz w:val="19"/>
          <w:szCs w:val="19"/>
        </w:rPr>
      </w:pPr>
      <w:r w:rsidRPr="00A65F43">
        <w:rPr>
          <w:rFonts w:cs="Arial"/>
          <w:sz w:val="19"/>
          <w:szCs w:val="19"/>
        </w:rPr>
        <w:t>При повышенной влажности и температуры в зимних условиях, в связи с полной герметичностью продукции из ПВХ-профиля, возможно образование конденсата на внутренней поверхности стеклопакета и окна. Данный случай дефектом не является. Для предотвращения этого явления необходимо регулярно проветривать помещение, а при возможности, установить принудительную вентиляцию, тепловентиляцию, конденсаторы и т.п.</w:t>
      </w:r>
    </w:p>
    <w:p w:rsidR="0002235D" w:rsidRPr="00A65F43" w:rsidRDefault="0002235D" w:rsidP="0002235D">
      <w:pPr>
        <w:rPr>
          <w:rFonts w:cs="Arial"/>
          <w:sz w:val="19"/>
          <w:szCs w:val="19"/>
        </w:rPr>
      </w:pPr>
    </w:p>
    <w:p w:rsidR="00505C1E" w:rsidRPr="00A65F43" w:rsidRDefault="00505C1E" w:rsidP="00505C1E">
      <w:pPr>
        <w:jc w:val="both"/>
        <w:rPr>
          <w:rFonts w:cs="Arial"/>
          <w:b/>
          <w:sz w:val="19"/>
          <w:szCs w:val="19"/>
          <w:lang w:eastAsia="ru-RU"/>
        </w:rPr>
      </w:pPr>
      <w:r w:rsidRPr="00A65F43">
        <w:rPr>
          <w:rFonts w:cs="Arial"/>
          <w:b/>
          <w:sz w:val="19"/>
          <w:szCs w:val="19"/>
          <w:lang w:eastAsia="ru-RU"/>
        </w:rPr>
        <w:t>Правила эксплуатации.</w:t>
      </w:r>
    </w:p>
    <w:p w:rsidR="00505C1E" w:rsidRPr="00A65F43" w:rsidRDefault="00505C1E" w:rsidP="00505C1E">
      <w:pPr>
        <w:jc w:val="both"/>
        <w:rPr>
          <w:rFonts w:cs="Arial"/>
          <w:b/>
          <w:sz w:val="19"/>
          <w:szCs w:val="19"/>
          <w:lang w:eastAsia="ru-RU"/>
        </w:rPr>
      </w:pPr>
      <w:r w:rsidRPr="00A65F43">
        <w:rPr>
          <w:rFonts w:cs="Arial"/>
          <w:b/>
          <w:sz w:val="19"/>
          <w:szCs w:val="19"/>
          <w:lang w:eastAsia="ru-RU"/>
        </w:rPr>
        <w:t>Работа и состояние фурнитуры должны проверяться по следующим критериям:</w:t>
      </w:r>
    </w:p>
    <w:p w:rsidR="00505C1E" w:rsidRPr="00A65F43" w:rsidRDefault="00505C1E" w:rsidP="00505C1E">
      <w:pPr>
        <w:jc w:val="both"/>
        <w:rPr>
          <w:rFonts w:cs="Arial"/>
          <w:b/>
          <w:sz w:val="19"/>
          <w:szCs w:val="19"/>
          <w:lang w:eastAsia="ru-RU"/>
        </w:rPr>
      </w:pPr>
    </w:p>
    <w:p w:rsidR="00505C1E" w:rsidRPr="00A65F43" w:rsidRDefault="00505C1E" w:rsidP="00505C1E">
      <w:pPr>
        <w:jc w:val="both"/>
        <w:rPr>
          <w:rFonts w:cs="Arial"/>
          <w:sz w:val="19"/>
          <w:szCs w:val="19"/>
          <w:lang w:eastAsia="ru-RU"/>
        </w:rPr>
      </w:pPr>
      <w:r w:rsidRPr="00A65F43">
        <w:rPr>
          <w:rFonts w:cs="Arial"/>
          <w:b/>
          <w:sz w:val="19"/>
          <w:szCs w:val="19"/>
          <w:lang w:eastAsia="ru-RU"/>
        </w:rPr>
        <w:t xml:space="preserve">Легкость хода. </w:t>
      </w:r>
      <w:r w:rsidRPr="00A65F43">
        <w:rPr>
          <w:rFonts w:cs="Arial"/>
          <w:sz w:val="19"/>
          <w:szCs w:val="19"/>
          <w:lang w:eastAsia="ru-RU"/>
        </w:rPr>
        <w:t>Легкость хода фурнитуры может быть проверена открыванием створки. Легкость хода может быть улучшена смазкой или регулировкой фурнитуры. Поворотно-откидная фурнитура может регулироваться по трем осям.</w:t>
      </w:r>
    </w:p>
    <w:p w:rsidR="00505C1E" w:rsidRPr="00A65F43" w:rsidRDefault="00505C1E" w:rsidP="00505C1E">
      <w:pPr>
        <w:jc w:val="both"/>
        <w:rPr>
          <w:rFonts w:cs="Arial"/>
          <w:sz w:val="19"/>
          <w:szCs w:val="19"/>
          <w:lang w:eastAsia="ru-RU"/>
        </w:rPr>
      </w:pPr>
      <w:r w:rsidRPr="00A65F43">
        <w:rPr>
          <w:rFonts w:cs="Arial"/>
          <w:b/>
          <w:sz w:val="19"/>
          <w:szCs w:val="19"/>
          <w:lang w:eastAsia="ru-RU"/>
        </w:rPr>
        <w:t>Крепление деталей фурнитуры.</w:t>
      </w:r>
      <w:r w:rsidRPr="00A65F43">
        <w:rPr>
          <w:rFonts w:cs="Arial"/>
          <w:sz w:val="19"/>
          <w:szCs w:val="19"/>
          <w:lang w:eastAsia="ru-RU"/>
        </w:rPr>
        <w:t xml:space="preserve"> От надежного крепления фурнитуры зависит правильная работа окна и безопасность при его использовании. Необходимо проверять посадку и надежность крепления отдельных шурупов в дереве или пластике. Если обнаружится, что ослабло крепление шурупа, то шуруп необходимо подтянуть.</w:t>
      </w:r>
    </w:p>
    <w:p w:rsidR="00505C1E" w:rsidRPr="00A65F43" w:rsidRDefault="00505C1E" w:rsidP="00505C1E">
      <w:pPr>
        <w:jc w:val="both"/>
        <w:rPr>
          <w:rFonts w:cs="Arial"/>
          <w:sz w:val="19"/>
          <w:szCs w:val="19"/>
          <w:lang w:eastAsia="ru-RU"/>
        </w:rPr>
      </w:pPr>
      <w:r w:rsidRPr="00A65F43">
        <w:rPr>
          <w:rFonts w:cs="Arial"/>
          <w:b/>
          <w:sz w:val="19"/>
          <w:szCs w:val="19"/>
          <w:lang w:eastAsia="ru-RU"/>
        </w:rPr>
        <w:lastRenderedPageBreak/>
        <w:t>Износ деталей фурнитуры.</w:t>
      </w:r>
      <w:r w:rsidRPr="00A65F43">
        <w:rPr>
          <w:rFonts w:cs="Arial"/>
          <w:sz w:val="19"/>
          <w:szCs w:val="19"/>
          <w:lang w:eastAsia="ru-RU"/>
        </w:rPr>
        <w:t xml:space="preserve"> Для того чтобы избежать износа фурнитуры, все ответственные детали необходимо смазывать согласно приведенным ниже указаниям. </w:t>
      </w:r>
    </w:p>
    <w:p w:rsidR="00505C1E" w:rsidRPr="00A65F43" w:rsidRDefault="00505C1E" w:rsidP="00505C1E">
      <w:pPr>
        <w:jc w:val="both"/>
        <w:rPr>
          <w:rFonts w:cs="Arial"/>
          <w:sz w:val="19"/>
          <w:szCs w:val="19"/>
          <w:lang w:eastAsia="ru-RU"/>
        </w:rPr>
      </w:pPr>
      <w:r w:rsidRPr="00A65F43">
        <w:rPr>
          <w:rFonts w:cs="Arial"/>
          <w:b/>
          <w:sz w:val="19"/>
          <w:szCs w:val="19"/>
          <w:lang w:eastAsia="ru-RU"/>
        </w:rPr>
        <w:t>Повреждение деталей фурнитуры</w:t>
      </w:r>
      <w:r w:rsidRPr="00A65F43">
        <w:rPr>
          <w:rFonts w:cs="Arial"/>
          <w:sz w:val="19"/>
          <w:szCs w:val="19"/>
          <w:lang w:eastAsia="ru-RU"/>
        </w:rPr>
        <w:t>. Поврежденные детали необходимо заменять, особенно, если речь идет об ответственных деталях (петли, ножницы).</w:t>
      </w:r>
    </w:p>
    <w:p w:rsidR="00505C1E" w:rsidRPr="00A65F43" w:rsidRDefault="00505C1E" w:rsidP="00505C1E">
      <w:pPr>
        <w:jc w:val="both"/>
        <w:rPr>
          <w:rFonts w:cs="Arial"/>
          <w:sz w:val="19"/>
          <w:szCs w:val="19"/>
          <w:lang w:eastAsia="ru-RU"/>
        </w:rPr>
      </w:pPr>
      <w:r w:rsidRPr="00A65F43">
        <w:rPr>
          <w:rFonts w:cs="Arial"/>
          <w:b/>
          <w:sz w:val="19"/>
          <w:szCs w:val="19"/>
          <w:lang w:eastAsia="ru-RU"/>
        </w:rPr>
        <w:t xml:space="preserve">Внимание! </w:t>
      </w:r>
      <w:r w:rsidRPr="00A65F43">
        <w:rPr>
          <w:rFonts w:cs="Arial"/>
          <w:sz w:val="19"/>
          <w:szCs w:val="19"/>
          <w:lang w:eastAsia="ru-RU"/>
        </w:rPr>
        <w:t>Поставщик не несет ответственности за повреждения деталей фурнитуры, вызванные неправильной эксплуатацией.</w:t>
      </w:r>
    </w:p>
    <w:p w:rsidR="00505C1E" w:rsidRPr="00A65F43" w:rsidRDefault="00505C1E" w:rsidP="00505C1E">
      <w:pPr>
        <w:jc w:val="both"/>
        <w:rPr>
          <w:rFonts w:cs="Arial"/>
          <w:sz w:val="19"/>
          <w:szCs w:val="19"/>
          <w:lang w:eastAsia="ru-RU"/>
        </w:rPr>
      </w:pPr>
      <w:r w:rsidRPr="00A65F43">
        <w:rPr>
          <w:rFonts w:cs="Arial"/>
          <w:b/>
          <w:sz w:val="19"/>
          <w:szCs w:val="19"/>
          <w:lang w:eastAsia="ru-RU"/>
        </w:rPr>
        <w:t xml:space="preserve">Внимание! </w:t>
      </w:r>
      <w:r w:rsidRPr="00A65F43">
        <w:rPr>
          <w:rFonts w:cs="Arial"/>
          <w:sz w:val="19"/>
          <w:szCs w:val="19"/>
          <w:lang w:eastAsia="ru-RU"/>
        </w:rPr>
        <w:t>Необходимо беречь элементы фурнитуры от загрязнения, попадания краски, строительной штукатурки, цемента и прочих посторонних предметов при ремонтно-строительных работах.</w:t>
      </w:r>
    </w:p>
    <w:p w:rsidR="00505C1E" w:rsidRPr="00A65F43" w:rsidRDefault="00505C1E" w:rsidP="00505C1E">
      <w:pPr>
        <w:jc w:val="both"/>
        <w:rPr>
          <w:rFonts w:cs="Arial"/>
          <w:sz w:val="19"/>
          <w:szCs w:val="19"/>
          <w:lang w:eastAsia="ru-RU"/>
        </w:rPr>
      </w:pPr>
      <w:r w:rsidRPr="00A65F43">
        <w:rPr>
          <w:rFonts w:cs="Arial"/>
          <w:b/>
          <w:sz w:val="19"/>
          <w:szCs w:val="19"/>
          <w:lang w:eastAsia="ru-RU"/>
        </w:rPr>
        <w:t>Внимание!</w:t>
      </w:r>
      <w:r w:rsidRPr="00A65F43">
        <w:rPr>
          <w:rFonts w:cs="Arial"/>
          <w:sz w:val="19"/>
          <w:szCs w:val="19"/>
        </w:rPr>
        <w:t xml:space="preserve"> Запрещается использовать чистящие и моющие средства, содержащие в своем составе кислотные и прочие агрессивные соединения, которые могут повредить защитное покрытие фурнитуры.</w:t>
      </w:r>
    </w:p>
    <w:p w:rsidR="00505C1E" w:rsidRPr="00A65F43" w:rsidRDefault="00505C1E" w:rsidP="00505C1E">
      <w:pPr>
        <w:rPr>
          <w:rFonts w:cs="Arial"/>
          <w:b/>
          <w:sz w:val="19"/>
          <w:szCs w:val="19"/>
        </w:rPr>
      </w:pPr>
      <w:r w:rsidRPr="00A65F43">
        <w:rPr>
          <w:rFonts w:cs="Arial"/>
          <w:b/>
          <w:sz w:val="19"/>
          <w:szCs w:val="19"/>
        </w:rPr>
        <w:t>Меры предосторожности</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Не нагружайте створку окна или дверь дополнительной нагрузкой в вертикальном направлении;</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Не допускайте сильного нажима или соударения створки и откоса окна;</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Не допускайте сильного соударения створки с рамой при закрывании окна, двери;</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Не вставляйте между рамой и створкой посторонние предметы;</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Для ограничения доступа детей используйте средства защиты от открывания (например, запирающиеся оконные ручки);</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Не оставляйте окно в открытом положении при сильном ветре (например, применяйте гребенку);</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Осторожно! Захлопывание створки может привести к травме. При открывании или закрывании не ставьте руки между рамой и створкой;</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При проветривании помещения не подкладывайте под створку предметы (например, деревянный брусок), т.к. это приводит к расшатыванию фурнитуры, а в последующем, к неплотному закрыванию створки или же к её негодности;</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Все операции с запорной ручкой следует производить без чрезмерных усилий и только при закрытой створке;</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При открывании окна, двери в откидной плоскости, плавно поверните ручку створки окна в вертикальное положение и зафиксируйте её.</w:t>
      </w:r>
    </w:p>
    <w:p w:rsidR="00505C1E" w:rsidRPr="00A65F43" w:rsidRDefault="00505C1E" w:rsidP="00505C1E">
      <w:pPr>
        <w:rPr>
          <w:rFonts w:cs="Arial"/>
          <w:b/>
          <w:sz w:val="19"/>
          <w:szCs w:val="19"/>
          <w:lang w:eastAsia="ru-RU"/>
        </w:rPr>
      </w:pPr>
      <w:r w:rsidRPr="00A65F43">
        <w:rPr>
          <w:rFonts w:cs="Arial"/>
          <w:b/>
          <w:sz w:val="19"/>
          <w:szCs w:val="19"/>
          <w:lang w:eastAsia="ru-RU"/>
        </w:rPr>
        <w:t>Техническое обслуживание. Смазка</w:t>
      </w:r>
    </w:p>
    <w:p w:rsidR="00505C1E" w:rsidRPr="00A65F43" w:rsidRDefault="00505C1E" w:rsidP="00505C1E">
      <w:pPr>
        <w:pStyle w:val="a6"/>
        <w:rPr>
          <w:rFonts w:cs="Arial"/>
          <w:sz w:val="19"/>
          <w:szCs w:val="19"/>
        </w:rPr>
      </w:pPr>
      <w:r w:rsidRPr="00A65F43">
        <w:rPr>
          <w:rFonts w:cs="Arial"/>
          <w:sz w:val="19"/>
          <w:szCs w:val="19"/>
        </w:rPr>
        <w:t>Надежность крепления и износ ответственных деталей фурнитуры нужно регулярно контролировать. При необходимости, осторожно подтянуть крепежные шурупы, или вызвать специалиста для замены деталей. Кроме этого, необходимо не реже двух раз в год проводить следующие работы по техобслуживанию:</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все подвижные детали и все места точек прижима поворотно-откидной фурнитуры необходимо смазывать;</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нанесение смазочного средства осуществлять кисточкой (возможно применение специальных смазок, машинного масла);</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фурнитура обладает точками для смазки, которые помечены специальным значком масленки. Каждая точка должна быть обильно смазана;</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очищать фурнитуру от загрязнений. Применять только такие чистящие средства и средства по уходу, которые не повреждают антикоррозийное покрытие деталей фурнитуры;</w:t>
      </w:r>
    </w:p>
    <w:p w:rsidR="00505C1E" w:rsidRPr="00A65F43" w:rsidRDefault="00505C1E" w:rsidP="00505C1E">
      <w:pPr>
        <w:pStyle w:val="a6"/>
        <w:numPr>
          <w:ilvl w:val="1"/>
          <w:numId w:val="3"/>
        </w:numPr>
        <w:tabs>
          <w:tab w:val="clear" w:pos="1080"/>
          <w:tab w:val="num" w:pos="284"/>
        </w:tabs>
        <w:ind w:left="284" w:hanging="284"/>
        <w:rPr>
          <w:rFonts w:cs="Arial"/>
          <w:sz w:val="19"/>
          <w:szCs w:val="19"/>
        </w:rPr>
      </w:pPr>
      <w:r w:rsidRPr="00A65F43">
        <w:rPr>
          <w:rFonts w:cs="Arial"/>
          <w:sz w:val="19"/>
          <w:szCs w:val="19"/>
        </w:rPr>
        <w:t>регулировка фурнитуры, особенно в области нижних петель и ножниц. Замена деталей, в случае необходимости, должна проводиться специалистам</w:t>
      </w:r>
    </w:p>
    <w:p w:rsidR="0002235D" w:rsidRPr="00A65F43" w:rsidRDefault="0002235D" w:rsidP="0002235D">
      <w:pPr>
        <w:rPr>
          <w:rFonts w:cs="Arial"/>
          <w:sz w:val="19"/>
          <w:szCs w:val="19"/>
        </w:rPr>
      </w:pPr>
    </w:p>
    <w:p w:rsidR="00F25C9B" w:rsidRPr="00B42F82" w:rsidRDefault="00F25C9B" w:rsidP="00F25C9B">
      <w:pPr>
        <w:widowControl w:val="0"/>
        <w:suppressAutoHyphens w:val="0"/>
        <w:rPr>
          <w:rFonts w:cs="Arial"/>
          <w:sz w:val="19"/>
          <w:szCs w:val="19"/>
        </w:rPr>
      </w:pPr>
    </w:p>
    <w:p w:rsidR="00F25C9B" w:rsidRPr="00B42F82" w:rsidRDefault="00F25C9B" w:rsidP="00F25C9B">
      <w:pPr>
        <w:widowControl w:val="0"/>
        <w:tabs>
          <w:tab w:val="right" w:pos="10065"/>
        </w:tabs>
        <w:suppressAutoHyphens w:val="0"/>
        <w:rPr>
          <w:rFonts w:cs="Arial"/>
          <w:bCs/>
          <w:sz w:val="19"/>
          <w:szCs w:val="19"/>
        </w:rPr>
      </w:pPr>
      <w:r w:rsidRPr="00A65F43">
        <w:rPr>
          <w:rFonts w:cs="Arial"/>
          <w:sz w:val="19"/>
          <w:szCs w:val="19"/>
        </w:rPr>
        <w:t>С настоящей информацией ознакомлен</w:t>
      </w:r>
      <w:r w:rsidRPr="00B42F82">
        <w:rPr>
          <w:rFonts w:cs="Arial"/>
          <w:sz w:val="19"/>
          <w:szCs w:val="19"/>
        </w:rPr>
        <w:t xml:space="preserve">(а): </w:t>
      </w:r>
      <w:r w:rsidRPr="00B42F82">
        <w:rPr>
          <w:rFonts w:cs="Arial"/>
          <w:sz w:val="19"/>
          <w:szCs w:val="19"/>
        </w:rPr>
        <w:tab/>
        <w:t>Заказчик (подпись и расшифровка)</w:t>
      </w:r>
    </w:p>
    <w:p w:rsidR="00F25C9B" w:rsidRPr="00B42F82" w:rsidRDefault="00F25C9B" w:rsidP="00F25C9B">
      <w:pPr>
        <w:widowControl w:val="0"/>
        <w:suppressAutoHyphens w:val="0"/>
        <w:rPr>
          <w:rFonts w:cs="Arial"/>
          <w:bCs/>
          <w:sz w:val="19"/>
          <w:szCs w:val="19"/>
        </w:rPr>
      </w:pPr>
    </w:p>
    <w:p w:rsidR="00F25C9B" w:rsidRPr="00366940" w:rsidRDefault="00F25C9B" w:rsidP="00F25C9B">
      <w:pPr>
        <w:widowControl w:val="0"/>
        <w:suppressAutoHyphens w:val="0"/>
        <w:jc w:val="right"/>
        <w:rPr>
          <w:rFonts w:cs="Arial"/>
          <w:sz w:val="19"/>
          <w:szCs w:val="19"/>
        </w:rPr>
      </w:pPr>
      <w:r w:rsidRPr="00B42F82">
        <w:rPr>
          <w:rFonts w:cs="Arial"/>
          <w:sz w:val="19"/>
          <w:szCs w:val="19"/>
        </w:rPr>
        <w:t>${CUSTOMER_NAME</w:t>
      </w:r>
      <w:r w:rsidR="00DA39AD" w:rsidRPr="00DA39AD">
        <w:rPr>
          <w:rFonts w:cs="Arial"/>
          <w:sz w:val="19"/>
          <w:szCs w:val="19"/>
        </w:rPr>
        <w:t>(SHORT)</w:t>
      </w:r>
      <w:bookmarkStart w:id="37" w:name="_GoBack"/>
      <w:bookmarkEnd w:id="37"/>
      <w:r w:rsidRPr="00B42F82">
        <w:rPr>
          <w:rFonts w:cs="Arial"/>
          <w:sz w:val="19"/>
          <w:szCs w:val="19"/>
        </w:rPr>
        <w:t>} ______________________</w:t>
      </w:r>
    </w:p>
    <w:p w:rsidR="007B6BD8" w:rsidRPr="00A65F43" w:rsidRDefault="007B6BD8" w:rsidP="00D67123">
      <w:pPr>
        <w:rPr>
          <w:rFonts w:cs="Arial"/>
          <w:sz w:val="19"/>
          <w:szCs w:val="19"/>
        </w:rPr>
      </w:pPr>
    </w:p>
    <w:sectPr w:rsidR="007B6BD8" w:rsidRPr="00A65F43" w:rsidSect="00F25C9B">
      <w:headerReference w:type="default" r:id="rId12"/>
      <w:footerReference w:type="default" r:id="rId13"/>
      <w:footnotePr>
        <w:pos w:val="beneathText"/>
      </w:footnotePr>
      <w:pgSz w:w="11905" w:h="16837" w:code="9"/>
      <w:pgMar w:top="851" w:right="851" w:bottom="851" w:left="85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2E3" w:rsidRDefault="004732E3" w:rsidP="005512D6">
      <w:r>
        <w:separator/>
      </w:r>
    </w:p>
  </w:endnote>
  <w:endnote w:type="continuationSeparator" w:id="0">
    <w:p w:rsidR="004732E3" w:rsidRDefault="004732E3" w:rsidP="0055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panose1 w:val="020B0604020202020204"/>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F4" w:rsidRPr="001764F4" w:rsidRDefault="001764F4" w:rsidP="001764F4">
    <w:pPr>
      <w:tabs>
        <w:tab w:val="center" w:pos="5103"/>
        <w:tab w:val="right" w:pos="10479"/>
      </w:tabs>
      <w:rPr>
        <w:rFonts w:cs="Arial"/>
        <w:sz w:val="19"/>
        <w:szCs w:val="19"/>
      </w:rPr>
    </w:pPr>
  </w:p>
  <w:p w:rsidR="001764F4" w:rsidRPr="001764F4" w:rsidRDefault="001764F4" w:rsidP="001764F4">
    <w:pPr>
      <w:tabs>
        <w:tab w:val="center" w:pos="5103"/>
        <w:tab w:val="right" w:pos="10479"/>
      </w:tabs>
      <w:rPr>
        <w:rFonts w:cs="Arial"/>
        <w:sz w:val="19"/>
        <w:szCs w:val="19"/>
        <w:lang w:val="en-US"/>
      </w:rPr>
    </w:pPr>
    <w:r w:rsidRPr="001764F4">
      <w:rPr>
        <w:rFonts w:cs="Arial"/>
        <w:sz w:val="19"/>
        <w:szCs w:val="19"/>
      </w:rPr>
      <w:t>Поставщик</w:t>
    </w:r>
    <w:r w:rsidRPr="001764F4">
      <w:rPr>
        <w:rFonts w:cs="Arial"/>
        <w:sz w:val="19"/>
        <w:szCs w:val="19"/>
        <w:lang w:val="en-US"/>
      </w:rPr>
      <w:t>: __________</w:t>
    </w:r>
    <w:r w:rsidRPr="001764F4">
      <w:rPr>
        <w:rFonts w:cs="Arial"/>
        <w:sz w:val="19"/>
        <w:szCs w:val="19"/>
        <w:lang w:val="en-US"/>
      </w:rPr>
      <w:tab/>
    </w:r>
    <w:r w:rsidRPr="001764F4">
      <w:rPr>
        <w:rFonts w:cs="Arial"/>
        <w:sz w:val="19"/>
        <w:szCs w:val="19"/>
      </w:rPr>
      <w:fldChar w:fldCharType="begin"/>
    </w:r>
    <w:r w:rsidRPr="001764F4">
      <w:rPr>
        <w:rFonts w:cs="Arial"/>
        <w:sz w:val="19"/>
        <w:szCs w:val="19"/>
      </w:rPr>
      <w:instrText>PAGE   \* MERGEFORMAT</w:instrText>
    </w:r>
    <w:r w:rsidRPr="001764F4">
      <w:rPr>
        <w:rFonts w:cs="Arial"/>
        <w:sz w:val="19"/>
        <w:szCs w:val="19"/>
      </w:rPr>
      <w:fldChar w:fldCharType="separate"/>
    </w:r>
    <w:r w:rsidRPr="001764F4">
      <w:rPr>
        <w:rFonts w:cs="Arial"/>
        <w:sz w:val="19"/>
        <w:szCs w:val="19"/>
      </w:rPr>
      <w:t>4</w:t>
    </w:r>
    <w:r w:rsidRPr="001764F4">
      <w:rPr>
        <w:rFonts w:cs="Arial"/>
        <w:sz w:val="19"/>
        <w:szCs w:val="19"/>
      </w:rPr>
      <w:fldChar w:fldCharType="end"/>
    </w:r>
    <w:r w:rsidRPr="001764F4">
      <w:rPr>
        <w:rFonts w:cs="Arial"/>
        <w:sz w:val="19"/>
        <w:szCs w:val="19"/>
        <w:lang w:val="en-US"/>
      </w:rPr>
      <w:tab/>
    </w:r>
    <w:r w:rsidRPr="001764F4">
      <w:rPr>
        <w:rFonts w:cs="Arial"/>
        <w:sz w:val="19"/>
        <w:szCs w:val="19"/>
      </w:rPr>
      <w:t>Заказчик: __________</w:t>
    </w:r>
  </w:p>
  <w:p w:rsidR="00630A76" w:rsidRPr="001764F4" w:rsidRDefault="00630A76" w:rsidP="001764F4">
    <w:pPr>
      <w:pStyle w:val="af2"/>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9B" w:rsidRDefault="00F25C9B" w:rsidP="00F25C9B">
    <w:pPr>
      <w:tabs>
        <w:tab w:val="center" w:pos="5103"/>
        <w:tab w:val="right" w:pos="10479"/>
      </w:tabs>
      <w:rPr>
        <w:rFonts w:ascii="Calibri" w:hAnsi="Calibri" w:cs="Calibri"/>
        <w:sz w:val="20"/>
        <w:szCs w:val="20"/>
      </w:rPr>
    </w:pPr>
  </w:p>
  <w:p w:rsidR="00F25C9B" w:rsidRPr="00540C52" w:rsidRDefault="00F25C9B" w:rsidP="00F25C9B">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F25C9B" w:rsidRDefault="00F25C9B">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9B" w:rsidRDefault="00F25C9B" w:rsidP="00F25C9B">
    <w:pPr>
      <w:tabs>
        <w:tab w:val="center" w:pos="5103"/>
        <w:tab w:val="right" w:pos="10479"/>
      </w:tabs>
      <w:rPr>
        <w:rFonts w:ascii="Calibri" w:hAnsi="Calibri" w:cs="Calibri"/>
        <w:sz w:val="20"/>
        <w:szCs w:val="20"/>
      </w:rPr>
    </w:pPr>
  </w:p>
  <w:p w:rsidR="00F25C9B" w:rsidRPr="00540C52" w:rsidRDefault="00F25C9B" w:rsidP="00F25C9B">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630A76" w:rsidRPr="00F25C9B" w:rsidRDefault="00630A76" w:rsidP="00F25C9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2E3" w:rsidRDefault="004732E3" w:rsidP="005512D6">
      <w:bookmarkStart w:id="0" w:name="_Hlk479845669"/>
      <w:bookmarkEnd w:id="0"/>
      <w:r>
        <w:separator/>
      </w:r>
    </w:p>
  </w:footnote>
  <w:footnote w:type="continuationSeparator" w:id="0">
    <w:p w:rsidR="004732E3" w:rsidRDefault="004732E3" w:rsidP="0055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9B" w:rsidRDefault="00F25C9B" w:rsidP="00F25C9B">
    <w:pPr>
      <w:pStyle w:val="af0"/>
    </w:pPr>
  </w:p>
  <w:p w:rsidR="00F25C9B" w:rsidRPr="00B71FFC" w:rsidRDefault="00F25C9B" w:rsidP="00F25C9B">
    <w:pPr>
      <w:pStyle w:val="af0"/>
      <w:rPr>
        <w:lang w:val="en-US"/>
      </w:rPr>
    </w:pPr>
  </w:p>
  <w:p w:rsidR="00F25C9B" w:rsidRPr="00F25C9B" w:rsidRDefault="00F25C9B" w:rsidP="00F25C9B">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A76" w:rsidRDefault="00630A76">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A6C2F04"/>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9"/>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5" w15:restartNumberingAfterBreak="0">
    <w:nsid w:val="04456B97"/>
    <w:multiLevelType w:val="hybridMultilevel"/>
    <w:tmpl w:val="B6A0BA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28113C"/>
    <w:multiLevelType w:val="hybridMultilevel"/>
    <w:tmpl w:val="C818BF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91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73208"/>
    <w:multiLevelType w:val="hybridMultilevel"/>
    <w:tmpl w:val="5F1411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467"/>
    <w:multiLevelType w:val="hybridMultilevel"/>
    <w:tmpl w:val="382C470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5824B40"/>
    <w:multiLevelType w:val="hybridMultilevel"/>
    <w:tmpl w:val="6EE48E8C"/>
    <w:lvl w:ilvl="0" w:tplc="37E84826">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F00F4"/>
    <w:multiLevelType w:val="hybridMultilevel"/>
    <w:tmpl w:val="6EE48E8C"/>
    <w:lvl w:ilvl="0" w:tplc="37E84826">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784693"/>
    <w:multiLevelType w:val="hybridMultilevel"/>
    <w:tmpl w:val="976EDBF0"/>
    <w:lvl w:ilvl="0" w:tplc="04190005">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14498B"/>
    <w:multiLevelType w:val="hybridMultilevel"/>
    <w:tmpl w:val="2D629316"/>
    <w:lvl w:ilvl="0" w:tplc="04190005">
      <w:start w:val="1"/>
      <w:numFmt w:val="bullet"/>
      <w:lvlText w:val=""/>
      <w:lvlJc w:val="left"/>
      <w:pPr>
        <w:tabs>
          <w:tab w:val="num" w:pos="540"/>
        </w:tabs>
        <w:ind w:left="540" w:hanging="360"/>
      </w:pPr>
      <w:rPr>
        <w:rFonts w:ascii="Wingdings" w:hAnsi="Wingdings"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32D0CD3"/>
    <w:multiLevelType w:val="hybridMultilevel"/>
    <w:tmpl w:val="DA26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123CD8"/>
    <w:multiLevelType w:val="hybridMultilevel"/>
    <w:tmpl w:val="D31A236E"/>
    <w:lvl w:ilvl="0" w:tplc="A9E89B72">
      <w:start w:val="3"/>
      <w:numFmt w:val="decimal"/>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3"/>
  </w:num>
  <w:num w:numId="8">
    <w:abstractNumId w:val="5"/>
  </w:num>
  <w:num w:numId="9">
    <w:abstractNumId w:val="10"/>
  </w:num>
  <w:num w:numId="10">
    <w:abstractNumId w:val="12"/>
  </w:num>
  <w:num w:numId="11">
    <w:abstractNumId w:val="6"/>
  </w:num>
  <w:num w:numId="12">
    <w:abstractNumId w:val="11"/>
  </w:num>
  <w:num w:numId="13">
    <w:abstractNumId w:val="9"/>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cumentProtection w:edit="forms" w:enforcement="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D6"/>
    <w:rsid w:val="000036FE"/>
    <w:rsid w:val="00006B23"/>
    <w:rsid w:val="0002235D"/>
    <w:rsid w:val="000452C4"/>
    <w:rsid w:val="00055A0A"/>
    <w:rsid w:val="00057A3C"/>
    <w:rsid w:val="00064518"/>
    <w:rsid w:val="000677D7"/>
    <w:rsid w:val="00081AAE"/>
    <w:rsid w:val="000937BB"/>
    <w:rsid w:val="000B40A1"/>
    <w:rsid w:val="000C1D64"/>
    <w:rsid w:val="000C391F"/>
    <w:rsid w:val="000D01A3"/>
    <w:rsid w:val="000D06C2"/>
    <w:rsid w:val="000D2B25"/>
    <w:rsid w:val="000D2CC5"/>
    <w:rsid w:val="000D717E"/>
    <w:rsid w:val="000E3799"/>
    <w:rsid w:val="000E3F21"/>
    <w:rsid w:val="001001DD"/>
    <w:rsid w:val="001052F2"/>
    <w:rsid w:val="00112C02"/>
    <w:rsid w:val="0012153F"/>
    <w:rsid w:val="00125E74"/>
    <w:rsid w:val="00130D27"/>
    <w:rsid w:val="001358DD"/>
    <w:rsid w:val="00143825"/>
    <w:rsid w:val="00145606"/>
    <w:rsid w:val="001543C7"/>
    <w:rsid w:val="001562B0"/>
    <w:rsid w:val="00167F0A"/>
    <w:rsid w:val="0017047D"/>
    <w:rsid w:val="001760B8"/>
    <w:rsid w:val="001764F4"/>
    <w:rsid w:val="001825EA"/>
    <w:rsid w:val="00196667"/>
    <w:rsid w:val="001B70D4"/>
    <w:rsid w:val="001B76B7"/>
    <w:rsid w:val="001C4D51"/>
    <w:rsid w:val="001E7B6A"/>
    <w:rsid w:val="001F25F1"/>
    <w:rsid w:val="00204F97"/>
    <w:rsid w:val="002140EB"/>
    <w:rsid w:val="00224B9E"/>
    <w:rsid w:val="00237C88"/>
    <w:rsid w:val="00251EE2"/>
    <w:rsid w:val="002527B5"/>
    <w:rsid w:val="00267130"/>
    <w:rsid w:val="00281629"/>
    <w:rsid w:val="0028236C"/>
    <w:rsid w:val="00282648"/>
    <w:rsid w:val="00285C79"/>
    <w:rsid w:val="00285F79"/>
    <w:rsid w:val="002A31A0"/>
    <w:rsid w:val="002B0DDA"/>
    <w:rsid w:val="002B2718"/>
    <w:rsid w:val="002B2AD3"/>
    <w:rsid w:val="002C5265"/>
    <w:rsid w:val="002C6ACE"/>
    <w:rsid w:val="002E6710"/>
    <w:rsid w:val="002E7AA8"/>
    <w:rsid w:val="002F4B6E"/>
    <w:rsid w:val="002F552F"/>
    <w:rsid w:val="00300948"/>
    <w:rsid w:val="00307403"/>
    <w:rsid w:val="0032238D"/>
    <w:rsid w:val="003312AF"/>
    <w:rsid w:val="0033395B"/>
    <w:rsid w:val="00340DD9"/>
    <w:rsid w:val="00341379"/>
    <w:rsid w:val="003422AC"/>
    <w:rsid w:val="003433EA"/>
    <w:rsid w:val="003554CD"/>
    <w:rsid w:val="0036300E"/>
    <w:rsid w:val="003632D8"/>
    <w:rsid w:val="00364A60"/>
    <w:rsid w:val="00365FF9"/>
    <w:rsid w:val="00371257"/>
    <w:rsid w:val="003803D8"/>
    <w:rsid w:val="00380663"/>
    <w:rsid w:val="0038122E"/>
    <w:rsid w:val="00382CB3"/>
    <w:rsid w:val="0038302A"/>
    <w:rsid w:val="00386E0D"/>
    <w:rsid w:val="003A3A71"/>
    <w:rsid w:val="003A5C31"/>
    <w:rsid w:val="003C3531"/>
    <w:rsid w:val="00403765"/>
    <w:rsid w:val="00434ACA"/>
    <w:rsid w:val="004353D2"/>
    <w:rsid w:val="00436357"/>
    <w:rsid w:val="0044207F"/>
    <w:rsid w:val="0044525E"/>
    <w:rsid w:val="0045155B"/>
    <w:rsid w:val="00451C80"/>
    <w:rsid w:val="0046149D"/>
    <w:rsid w:val="00466067"/>
    <w:rsid w:val="004732E3"/>
    <w:rsid w:val="00483E61"/>
    <w:rsid w:val="00487AFE"/>
    <w:rsid w:val="00492245"/>
    <w:rsid w:val="004A53D0"/>
    <w:rsid w:val="004C037E"/>
    <w:rsid w:val="004C3077"/>
    <w:rsid w:val="004C3AAE"/>
    <w:rsid w:val="004D6DD7"/>
    <w:rsid w:val="004E4768"/>
    <w:rsid w:val="004E4DB3"/>
    <w:rsid w:val="004F645F"/>
    <w:rsid w:val="00505C1E"/>
    <w:rsid w:val="00511CD9"/>
    <w:rsid w:val="0051226F"/>
    <w:rsid w:val="00514CD7"/>
    <w:rsid w:val="00522FCB"/>
    <w:rsid w:val="00523D91"/>
    <w:rsid w:val="00525D5C"/>
    <w:rsid w:val="00535FA6"/>
    <w:rsid w:val="00537EDF"/>
    <w:rsid w:val="00543F23"/>
    <w:rsid w:val="00547E36"/>
    <w:rsid w:val="005512D6"/>
    <w:rsid w:val="005555D4"/>
    <w:rsid w:val="00564940"/>
    <w:rsid w:val="0057118E"/>
    <w:rsid w:val="00580293"/>
    <w:rsid w:val="005824EC"/>
    <w:rsid w:val="005843F0"/>
    <w:rsid w:val="00585DFF"/>
    <w:rsid w:val="005903D9"/>
    <w:rsid w:val="005A4B0E"/>
    <w:rsid w:val="005A5221"/>
    <w:rsid w:val="005C5566"/>
    <w:rsid w:val="005C7641"/>
    <w:rsid w:val="005E5EFE"/>
    <w:rsid w:val="005F546A"/>
    <w:rsid w:val="006006E6"/>
    <w:rsid w:val="006009AC"/>
    <w:rsid w:val="00607C40"/>
    <w:rsid w:val="00613B6B"/>
    <w:rsid w:val="0061424A"/>
    <w:rsid w:val="00630A76"/>
    <w:rsid w:val="006375C0"/>
    <w:rsid w:val="00641F98"/>
    <w:rsid w:val="00644B22"/>
    <w:rsid w:val="00660EFE"/>
    <w:rsid w:val="006616E0"/>
    <w:rsid w:val="0066511B"/>
    <w:rsid w:val="00665ACF"/>
    <w:rsid w:val="00665AF5"/>
    <w:rsid w:val="00692226"/>
    <w:rsid w:val="006B34A5"/>
    <w:rsid w:val="006C5AAC"/>
    <w:rsid w:val="006D7ADD"/>
    <w:rsid w:val="006E35F4"/>
    <w:rsid w:val="006E6584"/>
    <w:rsid w:val="006F78EF"/>
    <w:rsid w:val="00700D6E"/>
    <w:rsid w:val="007120B2"/>
    <w:rsid w:val="00714F58"/>
    <w:rsid w:val="00720777"/>
    <w:rsid w:val="00732C63"/>
    <w:rsid w:val="0074205A"/>
    <w:rsid w:val="007500C0"/>
    <w:rsid w:val="00760C16"/>
    <w:rsid w:val="00767761"/>
    <w:rsid w:val="00782BB7"/>
    <w:rsid w:val="00791CAF"/>
    <w:rsid w:val="007925E3"/>
    <w:rsid w:val="00796F43"/>
    <w:rsid w:val="007A75C0"/>
    <w:rsid w:val="007A7E40"/>
    <w:rsid w:val="007B1B9E"/>
    <w:rsid w:val="007B6690"/>
    <w:rsid w:val="007B6BD8"/>
    <w:rsid w:val="007C163F"/>
    <w:rsid w:val="007E493C"/>
    <w:rsid w:val="007E6A54"/>
    <w:rsid w:val="007E7AFE"/>
    <w:rsid w:val="007F5131"/>
    <w:rsid w:val="007F54A4"/>
    <w:rsid w:val="008034D2"/>
    <w:rsid w:val="00817A7C"/>
    <w:rsid w:val="00826639"/>
    <w:rsid w:val="00830E1E"/>
    <w:rsid w:val="008518B3"/>
    <w:rsid w:val="008623BA"/>
    <w:rsid w:val="0086430E"/>
    <w:rsid w:val="0087740B"/>
    <w:rsid w:val="0088588B"/>
    <w:rsid w:val="0088685C"/>
    <w:rsid w:val="00895DFC"/>
    <w:rsid w:val="008A3370"/>
    <w:rsid w:val="008A47D8"/>
    <w:rsid w:val="008A6F74"/>
    <w:rsid w:val="008B51C7"/>
    <w:rsid w:val="008B7AFC"/>
    <w:rsid w:val="008C470C"/>
    <w:rsid w:val="008C5FCF"/>
    <w:rsid w:val="008D0F0D"/>
    <w:rsid w:val="008D31C9"/>
    <w:rsid w:val="008E390D"/>
    <w:rsid w:val="008F12DA"/>
    <w:rsid w:val="00910CB2"/>
    <w:rsid w:val="009113F6"/>
    <w:rsid w:val="00912B1E"/>
    <w:rsid w:val="00920D9F"/>
    <w:rsid w:val="00925410"/>
    <w:rsid w:val="00940AB1"/>
    <w:rsid w:val="00942254"/>
    <w:rsid w:val="00947725"/>
    <w:rsid w:val="00947933"/>
    <w:rsid w:val="00950462"/>
    <w:rsid w:val="009613FB"/>
    <w:rsid w:val="00965797"/>
    <w:rsid w:val="00965F86"/>
    <w:rsid w:val="00970177"/>
    <w:rsid w:val="00971415"/>
    <w:rsid w:val="009775FE"/>
    <w:rsid w:val="00987DA4"/>
    <w:rsid w:val="009958D6"/>
    <w:rsid w:val="009A07B1"/>
    <w:rsid w:val="009B247E"/>
    <w:rsid w:val="009C46B2"/>
    <w:rsid w:val="009C7709"/>
    <w:rsid w:val="009D1C0F"/>
    <w:rsid w:val="009E21A4"/>
    <w:rsid w:val="009E579E"/>
    <w:rsid w:val="009F397B"/>
    <w:rsid w:val="009F3B1D"/>
    <w:rsid w:val="009F4230"/>
    <w:rsid w:val="009F5C59"/>
    <w:rsid w:val="009F610F"/>
    <w:rsid w:val="009F7AFD"/>
    <w:rsid w:val="00A00899"/>
    <w:rsid w:val="00A0535B"/>
    <w:rsid w:val="00A057C0"/>
    <w:rsid w:val="00A12522"/>
    <w:rsid w:val="00A222A8"/>
    <w:rsid w:val="00A65F43"/>
    <w:rsid w:val="00A66140"/>
    <w:rsid w:val="00A66F10"/>
    <w:rsid w:val="00A72EA8"/>
    <w:rsid w:val="00A836FB"/>
    <w:rsid w:val="00AA605C"/>
    <w:rsid w:val="00AB62F8"/>
    <w:rsid w:val="00AC4113"/>
    <w:rsid w:val="00AD1947"/>
    <w:rsid w:val="00AD2C72"/>
    <w:rsid w:val="00AD78E7"/>
    <w:rsid w:val="00AD796B"/>
    <w:rsid w:val="00AE09D0"/>
    <w:rsid w:val="00AE272E"/>
    <w:rsid w:val="00AE2B01"/>
    <w:rsid w:val="00B04641"/>
    <w:rsid w:val="00B13BEA"/>
    <w:rsid w:val="00B17872"/>
    <w:rsid w:val="00B31962"/>
    <w:rsid w:val="00B40C51"/>
    <w:rsid w:val="00B43840"/>
    <w:rsid w:val="00B512EA"/>
    <w:rsid w:val="00B63953"/>
    <w:rsid w:val="00B65D65"/>
    <w:rsid w:val="00B919A6"/>
    <w:rsid w:val="00BA2185"/>
    <w:rsid w:val="00BD4249"/>
    <w:rsid w:val="00BD7BF0"/>
    <w:rsid w:val="00BD7E23"/>
    <w:rsid w:val="00BE0C5D"/>
    <w:rsid w:val="00C01CEB"/>
    <w:rsid w:val="00C1012D"/>
    <w:rsid w:val="00C2104E"/>
    <w:rsid w:val="00C23C02"/>
    <w:rsid w:val="00C31C5B"/>
    <w:rsid w:val="00C33FCC"/>
    <w:rsid w:val="00C45FD8"/>
    <w:rsid w:val="00C52E45"/>
    <w:rsid w:val="00C54F0D"/>
    <w:rsid w:val="00C61F88"/>
    <w:rsid w:val="00C62F59"/>
    <w:rsid w:val="00C633D3"/>
    <w:rsid w:val="00C7623A"/>
    <w:rsid w:val="00C8064F"/>
    <w:rsid w:val="00C86C1F"/>
    <w:rsid w:val="00C905A2"/>
    <w:rsid w:val="00CA163F"/>
    <w:rsid w:val="00CA2664"/>
    <w:rsid w:val="00CB36A3"/>
    <w:rsid w:val="00CB4D82"/>
    <w:rsid w:val="00CC3485"/>
    <w:rsid w:val="00CD34ED"/>
    <w:rsid w:val="00CF4903"/>
    <w:rsid w:val="00D021FE"/>
    <w:rsid w:val="00D03285"/>
    <w:rsid w:val="00D160A7"/>
    <w:rsid w:val="00D22604"/>
    <w:rsid w:val="00D305F4"/>
    <w:rsid w:val="00D416AB"/>
    <w:rsid w:val="00D67123"/>
    <w:rsid w:val="00D875D4"/>
    <w:rsid w:val="00D91F01"/>
    <w:rsid w:val="00D97372"/>
    <w:rsid w:val="00DA054D"/>
    <w:rsid w:val="00DA1B39"/>
    <w:rsid w:val="00DA1B9C"/>
    <w:rsid w:val="00DA39AD"/>
    <w:rsid w:val="00DB0148"/>
    <w:rsid w:val="00DD1AFC"/>
    <w:rsid w:val="00DD3BE2"/>
    <w:rsid w:val="00DF151E"/>
    <w:rsid w:val="00E11DD8"/>
    <w:rsid w:val="00E1658F"/>
    <w:rsid w:val="00E1686E"/>
    <w:rsid w:val="00E33C8A"/>
    <w:rsid w:val="00E37D22"/>
    <w:rsid w:val="00E454B4"/>
    <w:rsid w:val="00E51987"/>
    <w:rsid w:val="00E534B6"/>
    <w:rsid w:val="00E7149D"/>
    <w:rsid w:val="00E87588"/>
    <w:rsid w:val="00E878DD"/>
    <w:rsid w:val="00E95174"/>
    <w:rsid w:val="00EB28AE"/>
    <w:rsid w:val="00EB736A"/>
    <w:rsid w:val="00EB7458"/>
    <w:rsid w:val="00EC2FAD"/>
    <w:rsid w:val="00ED4BC7"/>
    <w:rsid w:val="00ED4EAD"/>
    <w:rsid w:val="00EE2A6E"/>
    <w:rsid w:val="00EF1A97"/>
    <w:rsid w:val="00F035E6"/>
    <w:rsid w:val="00F03A17"/>
    <w:rsid w:val="00F06137"/>
    <w:rsid w:val="00F14ACD"/>
    <w:rsid w:val="00F156E4"/>
    <w:rsid w:val="00F25C9B"/>
    <w:rsid w:val="00F305E9"/>
    <w:rsid w:val="00F36090"/>
    <w:rsid w:val="00F36542"/>
    <w:rsid w:val="00F5015D"/>
    <w:rsid w:val="00F60175"/>
    <w:rsid w:val="00F665A2"/>
    <w:rsid w:val="00F7468C"/>
    <w:rsid w:val="00F83163"/>
    <w:rsid w:val="00F85AE8"/>
    <w:rsid w:val="00F8749D"/>
    <w:rsid w:val="00F9302A"/>
    <w:rsid w:val="00F9489A"/>
    <w:rsid w:val="00FB56CA"/>
    <w:rsid w:val="00FC0784"/>
    <w:rsid w:val="00FE478A"/>
    <w:rsid w:val="00FF03D8"/>
    <w:rsid w:val="00FF32A9"/>
    <w:rsid w:val="00FF7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17B8"/>
  <w15:docId w15:val="{2FF026B7-D9B2-D844-B460-F6EB0B97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2CB3"/>
    <w:pPr>
      <w:suppressAutoHyphens/>
    </w:pPr>
    <w:rPr>
      <w:rFonts w:ascii="Arial" w:eastAsia="Times New Roman" w:hAnsi="Arial"/>
      <w:sz w:val="24"/>
      <w:szCs w:val="24"/>
      <w:lang w:eastAsia="ar-SA"/>
    </w:rPr>
  </w:style>
  <w:style w:type="paragraph" w:styleId="1">
    <w:name w:val="heading 1"/>
    <w:basedOn w:val="a"/>
    <w:next w:val="a"/>
    <w:link w:val="10"/>
    <w:qFormat/>
    <w:rsid w:val="008B7AFC"/>
    <w:pPr>
      <w:spacing w:before="120" w:after="120"/>
      <w:jc w:val="center"/>
      <w:outlineLvl w:val="0"/>
    </w:pPr>
    <w:rPr>
      <w:rFonts w:cs="Arial"/>
      <w:b/>
    </w:rPr>
  </w:style>
  <w:style w:type="paragraph" w:styleId="2">
    <w:name w:val="heading 2"/>
    <w:basedOn w:val="a"/>
    <w:next w:val="a"/>
    <w:link w:val="20"/>
    <w:qFormat/>
    <w:rsid w:val="00720777"/>
    <w:pPr>
      <w:keepNext/>
      <w:numPr>
        <w:ilvl w:val="1"/>
        <w:numId w:val="1"/>
      </w:numPr>
      <w:spacing w:before="240" w:after="60"/>
      <w:ind w:left="0" w:firstLine="0"/>
      <w:jc w:val="center"/>
      <w:outlineLvl w:val="1"/>
    </w:pPr>
    <w:rPr>
      <w:b/>
      <w:sz w:val="19"/>
      <w:szCs w:val="19"/>
    </w:rPr>
  </w:style>
  <w:style w:type="paragraph" w:styleId="3">
    <w:name w:val="heading 3"/>
    <w:basedOn w:val="a"/>
    <w:next w:val="a"/>
    <w:link w:val="30"/>
    <w:qFormat/>
    <w:rsid w:val="005512D6"/>
    <w:pPr>
      <w:keepNext/>
      <w:numPr>
        <w:ilvl w:val="2"/>
        <w:numId w:val="1"/>
      </w:numPr>
      <w:outlineLvl w:val="2"/>
    </w:pPr>
    <w:rPr>
      <w:sz w:val="28"/>
    </w:rPr>
  </w:style>
  <w:style w:type="paragraph" w:styleId="4">
    <w:name w:val="heading 4"/>
    <w:basedOn w:val="a"/>
    <w:next w:val="a"/>
    <w:link w:val="40"/>
    <w:qFormat/>
    <w:rsid w:val="005512D6"/>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B7AFC"/>
    <w:rPr>
      <w:rFonts w:ascii="Arial" w:eastAsia="Times New Roman" w:hAnsi="Arial" w:cs="Arial"/>
      <w:b/>
      <w:sz w:val="24"/>
      <w:szCs w:val="24"/>
      <w:lang w:eastAsia="ar-SA"/>
    </w:rPr>
  </w:style>
  <w:style w:type="character" w:customStyle="1" w:styleId="20">
    <w:name w:val="Заголовок 2 Знак"/>
    <w:link w:val="2"/>
    <w:rsid w:val="00720777"/>
    <w:rPr>
      <w:rFonts w:ascii="Arial" w:eastAsia="Times New Roman" w:hAnsi="Arial"/>
      <w:b/>
      <w:sz w:val="19"/>
      <w:szCs w:val="19"/>
      <w:lang w:eastAsia="ar-SA"/>
    </w:rPr>
  </w:style>
  <w:style w:type="character" w:customStyle="1" w:styleId="30">
    <w:name w:val="Заголовок 3 Знак"/>
    <w:link w:val="3"/>
    <w:rsid w:val="005512D6"/>
    <w:rPr>
      <w:rFonts w:ascii="Times New Roman" w:eastAsia="Times New Roman" w:hAnsi="Times New Roman" w:cs="Times New Roman"/>
      <w:sz w:val="28"/>
      <w:szCs w:val="24"/>
      <w:lang w:eastAsia="ar-SA"/>
    </w:rPr>
  </w:style>
  <w:style w:type="character" w:customStyle="1" w:styleId="40">
    <w:name w:val="Заголовок 4 Знак"/>
    <w:link w:val="4"/>
    <w:rsid w:val="005512D6"/>
    <w:rPr>
      <w:rFonts w:ascii="Times New Roman" w:eastAsia="Times New Roman" w:hAnsi="Times New Roman" w:cs="Times New Roman"/>
      <w:b/>
      <w:bCs/>
      <w:sz w:val="24"/>
      <w:szCs w:val="24"/>
      <w:lang w:eastAsia="ar-SA"/>
    </w:rPr>
  </w:style>
  <w:style w:type="character" w:customStyle="1" w:styleId="WW8Num3z0">
    <w:name w:val="WW8Num3z0"/>
    <w:rsid w:val="005512D6"/>
    <w:rPr>
      <w:rFonts w:ascii="Symbol" w:hAnsi="Symbol" w:cs="OpenSymbol"/>
    </w:rPr>
  </w:style>
  <w:style w:type="character" w:customStyle="1" w:styleId="WW8Num5z0">
    <w:name w:val="WW8Num5z0"/>
    <w:rsid w:val="005512D6"/>
    <w:rPr>
      <w:rFonts w:ascii="Symbol" w:hAnsi="Symbol" w:cs="OpenSymbol"/>
    </w:rPr>
  </w:style>
  <w:style w:type="character" w:customStyle="1" w:styleId="WW8Num5z1">
    <w:name w:val="WW8Num5z1"/>
    <w:rsid w:val="005512D6"/>
    <w:rPr>
      <w:rFonts w:ascii="Times New Roman" w:eastAsia="Times New Roman" w:hAnsi="Times New Roman" w:cs="Times New Roman"/>
    </w:rPr>
  </w:style>
  <w:style w:type="character" w:customStyle="1" w:styleId="Absatz-Standardschriftart">
    <w:name w:val="Absatz-Standardschriftart"/>
    <w:rsid w:val="005512D6"/>
  </w:style>
  <w:style w:type="character" w:customStyle="1" w:styleId="WW-Absatz-Standardschriftart">
    <w:name w:val="WW-Absatz-Standardschriftart"/>
    <w:rsid w:val="005512D6"/>
  </w:style>
  <w:style w:type="character" w:customStyle="1" w:styleId="WW-Absatz-Standardschriftart1">
    <w:name w:val="WW-Absatz-Standardschriftart1"/>
    <w:rsid w:val="005512D6"/>
  </w:style>
  <w:style w:type="character" w:customStyle="1" w:styleId="WW-Absatz-Standardschriftart11">
    <w:name w:val="WW-Absatz-Standardschriftart11"/>
    <w:rsid w:val="005512D6"/>
  </w:style>
  <w:style w:type="character" w:customStyle="1" w:styleId="WW-Absatz-Standardschriftart111">
    <w:name w:val="WW-Absatz-Standardschriftart111"/>
    <w:rsid w:val="005512D6"/>
  </w:style>
  <w:style w:type="character" w:customStyle="1" w:styleId="WW-Absatz-Standardschriftart1111">
    <w:name w:val="WW-Absatz-Standardschriftart1111"/>
    <w:rsid w:val="005512D6"/>
  </w:style>
  <w:style w:type="character" w:customStyle="1" w:styleId="WW-Absatz-Standardschriftart11111">
    <w:name w:val="WW-Absatz-Standardschriftart11111"/>
    <w:rsid w:val="005512D6"/>
  </w:style>
  <w:style w:type="character" w:customStyle="1" w:styleId="WW-Absatz-Standardschriftart111111">
    <w:name w:val="WW-Absatz-Standardschriftart111111"/>
    <w:rsid w:val="005512D6"/>
  </w:style>
  <w:style w:type="character" w:customStyle="1" w:styleId="WW-Absatz-Standardschriftart1111111">
    <w:name w:val="WW-Absatz-Standardschriftart1111111"/>
    <w:rsid w:val="005512D6"/>
  </w:style>
  <w:style w:type="character" w:customStyle="1" w:styleId="WW-Absatz-Standardschriftart11111111">
    <w:name w:val="WW-Absatz-Standardschriftart11111111"/>
    <w:rsid w:val="005512D6"/>
  </w:style>
  <w:style w:type="character" w:customStyle="1" w:styleId="WW-Absatz-Standardschriftart111111111">
    <w:name w:val="WW-Absatz-Standardschriftart111111111"/>
    <w:rsid w:val="005512D6"/>
  </w:style>
  <w:style w:type="character" w:customStyle="1" w:styleId="WW-Absatz-Standardschriftart1111111111">
    <w:name w:val="WW-Absatz-Standardschriftart1111111111"/>
    <w:rsid w:val="005512D6"/>
  </w:style>
  <w:style w:type="character" w:customStyle="1" w:styleId="WW-Absatz-Standardschriftart11111111111">
    <w:name w:val="WW-Absatz-Standardschriftart11111111111"/>
    <w:rsid w:val="005512D6"/>
  </w:style>
  <w:style w:type="character" w:customStyle="1" w:styleId="WW-Absatz-Standardschriftart111111111111">
    <w:name w:val="WW-Absatz-Standardschriftart111111111111"/>
    <w:rsid w:val="005512D6"/>
  </w:style>
  <w:style w:type="character" w:customStyle="1" w:styleId="WW-Absatz-Standardschriftart1111111111111">
    <w:name w:val="WW-Absatz-Standardschriftart1111111111111"/>
    <w:rsid w:val="005512D6"/>
  </w:style>
  <w:style w:type="character" w:customStyle="1" w:styleId="WW-Absatz-Standardschriftart11111111111111">
    <w:name w:val="WW-Absatz-Standardschriftart11111111111111"/>
    <w:rsid w:val="005512D6"/>
  </w:style>
  <w:style w:type="character" w:customStyle="1" w:styleId="WW-Absatz-Standardschriftart111111111111111">
    <w:name w:val="WW-Absatz-Standardschriftart111111111111111"/>
    <w:rsid w:val="005512D6"/>
  </w:style>
  <w:style w:type="character" w:customStyle="1" w:styleId="WW-Absatz-Standardschriftart1111111111111111">
    <w:name w:val="WW-Absatz-Standardschriftart1111111111111111"/>
    <w:rsid w:val="005512D6"/>
  </w:style>
  <w:style w:type="character" w:customStyle="1" w:styleId="WW-Absatz-Standardschriftart11111111111111111">
    <w:name w:val="WW-Absatz-Standardschriftart11111111111111111"/>
    <w:rsid w:val="005512D6"/>
  </w:style>
  <w:style w:type="character" w:customStyle="1" w:styleId="WW-Absatz-Standardschriftart111111111111111111">
    <w:name w:val="WW-Absatz-Standardschriftart111111111111111111"/>
    <w:rsid w:val="005512D6"/>
  </w:style>
  <w:style w:type="character" w:customStyle="1" w:styleId="WW-Absatz-Standardschriftart1111111111111111111">
    <w:name w:val="WW-Absatz-Standardschriftart1111111111111111111"/>
    <w:rsid w:val="005512D6"/>
  </w:style>
  <w:style w:type="character" w:customStyle="1" w:styleId="WW-Absatz-Standardschriftart11111111111111111111">
    <w:name w:val="WW-Absatz-Standardschriftart11111111111111111111"/>
    <w:rsid w:val="005512D6"/>
  </w:style>
  <w:style w:type="character" w:customStyle="1" w:styleId="WW-Absatz-Standardschriftart111111111111111111111">
    <w:name w:val="WW-Absatz-Standardschriftart111111111111111111111"/>
    <w:rsid w:val="005512D6"/>
  </w:style>
  <w:style w:type="character" w:customStyle="1" w:styleId="WW-Absatz-Standardschriftart1111111111111111111111">
    <w:name w:val="WW-Absatz-Standardschriftart1111111111111111111111"/>
    <w:rsid w:val="005512D6"/>
  </w:style>
  <w:style w:type="character" w:customStyle="1" w:styleId="WW-Absatz-Standardschriftart11111111111111111111111">
    <w:name w:val="WW-Absatz-Standardschriftart11111111111111111111111"/>
    <w:rsid w:val="005512D6"/>
  </w:style>
  <w:style w:type="character" w:customStyle="1" w:styleId="WW-Absatz-Standardschriftart111111111111111111111111">
    <w:name w:val="WW-Absatz-Standardschriftart111111111111111111111111"/>
    <w:rsid w:val="005512D6"/>
  </w:style>
  <w:style w:type="character" w:customStyle="1" w:styleId="WW-Absatz-Standardschriftart1111111111111111111111111">
    <w:name w:val="WW-Absatz-Standardschriftart1111111111111111111111111"/>
    <w:rsid w:val="005512D6"/>
  </w:style>
  <w:style w:type="character" w:customStyle="1" w:styleId="WW-Absatz-Standardschriftart11111111111111111111111111">
    <w:name w:val="WW-Absatz-Standardschriftart11111111111111111111111111"/>
    <w:rsid w:val="005512D6"/>
  </w:style>
  <w:style w:type="character" w:customStyle="1" w:styleId="WW-Absatz-Standardschriftart111111111111111111111111111">
    <w:name w:val="WW-Absatz-Standardschriftart111111111111111111111111111"/>
    <w:rsid w:val="005512D6"/>
  </w:style>
  <w:style w:type="character" w:customStyle="1" w:styleId="WW-Absatz-Standardschriftart1111111111111111111111111111">
    <w:name w:val="WW-Absatz-Standardschriftart1111111111111111111111111111"/>
    <w:rsid w:val="005512D6"/>
  </w:style>
  <w:style w:type="character" w:customStyle="1" w:styleId="WW-Absatz-Standardschriftart11111111111111111111111111111">
    <w:name w:val="WW-Absatz-Standardschriftart11111111111111111111111111111"/>
    <w:rsid w:val="005512D6"/>
  </w:style>
  <w:style w:type="character" w:customStyle="1" w:styleId="WW-Absatz-Standardschriftart111111111111111111111111111111">
    <w:name w:val="WW-Absatz-Standardschriftart111111111111111111111111111111"/>
    <w:rsid w:val="005512D6"/>
  </w:style>
  <w:style w:type="character" w:customStyle="1" w:styleId="WW-Absatz-Standardschriftart1111111111111111111111111111111">
    <w:name w:val="WW-Absatz-Standardschriftart1111111111111111111111111111111"/>
    <w:rsid w:val="005512D6"/>
  </w:style>
  <w:style w:type="character" w:customStyle="1" w:styleId="WW8Num2z0">
    <w:name w:val="WW8Num2z0"/>
    <w:rsid w:val="005512D6"/>
    <w:rPr>
      <w:rFonts w:ascii="Symbol" w:hAnsi="Symbol"/>
    </w:rPr>
  </w:style>
  <w:style w:type="character" w:customStyle="1" w:styleId="WW8Num2z1">
    <w:name w:val="WW8Num2z1"/>
    <w:rsid w:val="005512D6"/>
    <w:rPr>
      <w:rFonts w:ascii="Courier New" w:hAnsi="Courier New"/>
    </w:rPr>
  </w:style>
  <w:style w:type="character" w:customStyle="1" w:styleId="WW8Num2z2">
    <w:name w:val="WW8Num2z2"/>
    <w:rsid w:val="005512D6"/>
    <w:rPr>
      <w:rFonts w:ascii="Wingdings" w:hAnsi="Wingdings"/>
    </w:rPr>
  </w:style>
  <w:style w:type="character" w:customStyle="1" w:styleId="WW8Num4z0">
    <w:name w:val="WW8Num4z0"/>
    <w:rsid w:val="005512D6"/>
    <w:rPr>
      <w:rFonts w:ascii="Symbol" w:hAnsi="Symbol"/>
    </w:rPr>
  </w:style>
  <w:style w:type="character" w:customStyle="1" w:styleId="WW8Num4z1">
    <w:name w:val="WW8Num4z1"/>
    <w:rsid w:val="005512D6"/>
    <w:rPr>
      <w:rFonts w:ascii="Wingdings" w:hAnsi="Wingdings"/>
    </w:rPr>
  </w:style>
  <w:style w:type="character" w:customStyle="1" w:styleId="WW8Num4z4">
    <w:name w:val="WW8Num4z4"/>
    <w:rsid w:val="005512D6"/>
    <w:rPr>
      <w:rFonts w:ascii="Courier New" w:hAnsi="Courier New"/>
    </w:rPr>
  </w:style>
  <w:style w:type="character" w:customStyle="1" w:styleId="11">
    <w:name w:val="Основной шрифт абзаца1"/>
    <w:rsid w:val="005512D6"/>
  </w:style>
  <w:style w:type="character" w:customStyle="1" w:styleId="a3">
    <w:name w:val="Символ нумерации"/>
    <w:rsid w:val="005512D6"/>
  </w:style>
  <w:style w:type="character" w:customStyle="1" w:styleId="a4">
    <w:name w:val="Маркеры списка"/>
    <w:rsid w:val="005512D6"/>
    <w:rPr>
      <w:rFonts w:ascii="OpenSymbol" w:eastAsia="OpenSymbol" w:hAnsi="OpenSymbol" w:cs="OpenSymbol"/>
    </w:rPr>
  </w:style>
  <w:style w:type="character" w:styleId="a5">
    <w:name w:val="Strong"/>
    <w:qFormat/>
    <w:rsid w:val="005512D6"/>
    <w:rPr>
      <w:b/>
      <w:bCs/>
    </w:rPr>
  </w:style>
  <w:style w:type="paragraph" w:customStyle="1" w:styleId="12">
    <w:name w:val="Заголовок1"/>
    <w:basedOn w:val="a"/>
    <w:next w:val="a6"/>
    <w:rsid w:val="005512D6"/>
    <w:pPr>
      <w:keepNext/>
      <w:spacing w:before="240" w:after="120"/>
    </w:pPr>
    <w:rPr>
      <w:rFonts w:eastAsia="Lucida Sans Unicode" w:cs="Tahoma"/>
      <w:sz w:val="28"/>
      <w:szCs w:val="28"/>
    </w:rPr>
  </w:style>
  <w:style w:type="paragraph" w:styleId="a6">
    <w:name w:val="Body Text"/>
    <w:basedOn w:val="a"/>
    <w:link w:val="a7"/>
    <w:semiHidden/>
    <w:rsid w:val="005512D6"/>
    <w:pPr>
      <w:jc w:val="both"/>
    </w:pPr>
  </w:style>
  <w:style w:type="character" w:customStyle="1" w:styleId="a7">
    <w:name w:val="Основной текст Знак"/>
    <w:link w:val="a6"/>
    <w:semiHidden/>
    <w:rsid w:val="005512D6"/>
    <w:rPr>
      <w:rFonts w:ascii="Times New Roman" w:eastAsia="Times New Roman" w:hAnsi="Times New Roman" w:cs="Times New Roman"/>
      <w:sz w:val="24"/>
      <w:szCs w:val="24"/>
      <w:lang w:eastAsia="ar-SA"/>
    </w:rPr>
  </w:style>
  <w:style w:type="paragraph" w:styleId="a8">
    <w:name w:val="List"/>
    <w:basedOn w:val="a6"/>
    <w:semiHidden/>
    <w:rsid w:val="005512D6"/>
    <w:rPr>
      <w:rFonts w:cs="Tahoma"/>
    </w:rPr>
  </w:style>
  <w:style w:type="paragraph" w:customStyle="1" w:styleId="13">
    <w:name w:val="Название1"/>
    <w:basedOn w:val="a"/>
    <w:rsid w:val="005512D6"/>
    <w:pPr>
      <w:suppressLineNumbers/>
      <w:spacing w:before="120" w:after="120"/>
    </w:pPr>
    <w:rPr>
      <w:rFonts w:cs="Tahoma"/>
      <w:i/>
      <w:iCs/>
      <w:sz w:val="20"/>
    </w:rPr>
  </w:style>
  <w:style w:type="paragraph" w:customStyle="1" w:styleId="14">
    <w:name w:val="Указатель1"/>
    <w:basedOn w:val="a"/>
    <w:rsid w:val="005512D6"/>
    <w:pPr>
      <w:suppressLineNumbers/>
    </w:pPr>
    <w:rPr>
      <w:rFonts w:cs="Tahoma"/>
    </w:rPr>
  </w:style>
  <w:style w:type="paragraph" w:styleId="a9">
    <w:name w:val="Title"/>
    <w:basedOn w:val="a"/>
    <w:next w:val="aa"/>
    <w:link w:val="ab"/>
    <w:qFormat/>
    <w:rsid w:val="005512D6"/>
    <w:pPr>
      <w:jc w:val="center"/>
    </w:pPr>
    <w:rPr>
      <w:sz w:val="28"/>
    </w:rPr>
  </w:style>
  <w:style w:type="character" w:customStyle="1" w:styleId="ab">
    <w:name w:val="Заголовок Знак"/>
    <w:link w:val="a9"/>
    <w:rsid w:val="005512D6"/>
    <w:rPr>
      <w:rFonts w:ascii="Times New Roman" w:eastAsia="Times New Roman" w:hAnsi="Times New Roman" w:cs="Times New Roman"/>
      <w:sz w:val="28"/>
      <w:szCs w:val="24"/>
      <w:lang w:eastAsia="ar-SA"/>
    </w:rPr>
  </w:style>
  <w:style w:type="paragraph" w:styleId="aa">
    <w:name w:val="Subtitle"/>
    <w:basedOn w:val="12"/>
    <w:next w:val="a6"/>
    <w:link w:val="ac"/>
    <w:qFormat/>
    <w:rsid w:val="005512D6"/>
    <w:pPr>
      <w:jc w:val="center"/>
    </w:pPr>
    <w:rPr>
      <w:i/>
      <w:iCs/>
    </w:rPr>
  </w:style>
  <w:style w:type="character" w:customStyle="1" w:styleId="ac">
    <w:name w:val="Подзаголовок Знак"/>
    <w:link w:val="aa"/>
    <w:rsid w:val="005512D6"/>
    <w:rPr>
      <w:rFonts w:ascii="Arial" w:eastAsia="Lucida Sans Unicode" w:hAnsi="Arial" w:cs="Tahoma"/>
      <w:i/>
      <w:iCs/>
      <w:sz w:val="28"/>
      <w:szCs w:val="28"/>
      <w:lang w:eastAsia="ar-SA"/>
    </w:rPr>
  </w:style>
  <w:style w:type="paragraph" w:styleId="ad">
    <w:name w:val="Body Text Indent"/>
    <w:basedOn w:val="a"/>
    <w:link w:val="ae"/>
    <w:semiHidden/>
    <w:rsid w:val="005512D6"/>
    <w:pPr>
      <w:tabs>
        <w:tab w:val="left" w:pos="24840"/>
      </w:tabs>
      <w:ind w:left="720" w:hanging="720"/>
      <w:jc w:val="both"/>
    </w:pPr>
  </w:style>
  <w:style w:type="character" w:customStyle="1" w:styleId="ae">
    <w:name w:val="Основной текст с отступом Знак"/>
    <w:link w:val="ad"/>
    <w:semiHidden/>
    <w:rsid w:val="005512D6"/>
    <w:rPr>
      <w:rFonts w:ascii="Times New Roman" w:eastAsia="Times New Roman" w:hAnsi="Times New Roman" w:cs="Times New Roman"/>
      <w:sz w:val="24"/>
      <w:szCs w:val="24"/>
      <w:lang w:eastAsia="ar-SA"/>
    </w:rPr>
  </w:style>
  <w:style w:type="paragraph" w:customStyle="1" w:styleId="af">
    <w:name w:val="Содержимое таблицы"/>
    <w:basedOn w:val="a"/>
    <w:rsid w:val="005512D6"/>
    <w:pPr>
      <w:suppressLineNumbers/>
    </w:pPr>
  </w:style>
  <w:style w:type="character" w:customStyle="1" w:styleId="style1">
    <w:name w:val="style1"/>
    <w:rsid w:val="005512D6"/>
  </w:style>
  <w:style w:type="paragraph" w:styleId="af0">
    <w:name w:val="header"/>
    <w:basedOn w:val="a"/>
    <w:link w:val="af1"/>
    <w:uiPriority w:val="99"/>
    <w:unhideWhenUsed/>
    <w:rsid w:val="005512D6"/>
    <w:pPr>
      <w:tabs>
        <w:tab w:val="center" w:pos="4677"/>
        <w:tab w:val="right" w:pos="9355"/>
      </w:tabs>
    </w:pPr>
  </w:style>
  <w:style w:type="character" w:customStyle="1" w:styleId="af1">
    <w:name w:val="Верхний колонтитул Знак"/>
    <w:link w:val="af0"/>
    <w:uiPriority w:val="99"/>
    <w:rsid w:val="005512D6"/>
    <w:rPr>
      <w:rFonts w:ascii="Times New Roman" w:eastAsia="Times New Roman" w:hAnsi="Times New Roman" w:cs="Times New Roman"/>
      <w:sz w:val="24"/>
      <w:szCs w:val="24"/>
      <w:lang w:eastAsia="ar-SA"/>
    </w:rPr>
  </w:style>
  <w:style w:type="paragraph" w:styleId="af2">
    <w:name w:val="footer"/>
    <w:basedOn w:val="a"/>
    <w:link w:val="af3"/>
    <w:uiPriority w:val="99"/>
    <w:unhideWhenUsed/>
    <w:rsid w:val="005512D6"/>
    <w:pPr>
      <w:tabs>
        <w:tab w:val="center" w:pos="4677"/>
        <w:tab w:val="right" w:pos="9355"/>
      </w:tabs>
    </w:pPr>
  </w:style>
  <w:style w:type="character" w:customStyle="1" w:styleId="af3">
    <w:name w:val="Нижний колонтитул Знак"/>
    <w:link w:val="af2"/>
    <w:uiPriority w:val="99"/>
    <w:rsid w:val="005512D6"/>
    <w:rPr>
      <w:rFonts w:ascii="Times New Roman" w:eastAsia="Times New Roman" w:hAnsi="Times New Roman" w:cs="Times New Roman"/>
      <w:sz w:val="24"/>
      <w:szCs w:val="24"/>
      <w:lang w:eastAsia="ar-SA"/>
    </w:rPr>
  </w:style>
  <w:style w:type="table" w:styleId="af4">
    <w:name w:val="Table Grid"/>
    <w:basedOn w:val="a1"/>
    <w:uiPriority w:val="39"/>
    <w:rsid w:val="0055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unhideWhenUsed/>
    <w:rsid w:val="005512D6"/>
    <w:rPr>
      <w:color w:val="0563C1"/>
      <w:u w:val="single"/>
    </w:rPr>
  </w:style>
  <w:style w:type="paragraph" w:styleId="af6">
    <w:name w:val="Balloon Text"/>
    <w:basedOn w:val="a"/>
    <w:link w:val="af7"/>
    <w:uiPriority w:val="99"/>
    <w:semiHidden/>
    <w:unhideWhenUsed/>
    <w:rsid w:val="005512D6"/>
    <w:rPr>
      <w:rFonts w:ascii="Tahoma" w:hAnsi="Tahoma" w:cs="Tahoma"/>
      <w:sz w:val="16"/>
      <w:szCs w:val="16"/>
    </w:rPr>
  </w:style>
  <w:style w:type="character" w:customStyle="1" w:styleId="af7">
    <w:name w:val="Текст выноски Знак"/>
    <w:link w:val="af6"/>
    <w:uiPriority w:val="99"/>
    <w:semiHidden/>
    <w:rsid w:val="005512D6"/>
    <w:rPr>
      <w:rFonts w:ascii="Tahoma" w:eastAsia="Times New Roman" w:hAnsi="Tahoma" w:cs="Tahoma"/>
      <w:sz w:val="16"/>
      <w:szCs w:val="16"/>
      <w:lang w:eastAsia="ar-SA"/>
    </w:rPr>
  </w:style>
  <w:style w:type="table" w:customStyle="1" w:styleId="15">
    <w:name w:val="Сетка таблицы1"/>
    <w:basedOn w:val="a1"/>
    <w:uiPriority w:val="59"/>
    <w:rsid w:val="005512D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uiPriority w:val="99"/>
    <w:semiHidden/>
    <w:rsid w:val="005512D6"/>
    <w:rPr>
      <w:color w:val="808080"/>
    </w:rPr>
  </w:style>
  <w:style w:type="character" w:customStyle="1" w:styleId="16">
    <w:name w:val="Упомянуть1"/>
    <w:uiPriority w:val="99"/>
    <w:semiHidden/>
    <w:unhideWhenUsed/>
    <w:rsid w:val="005512D6"/>
    <w:rPr>
      <w:color w:val="2B579A"/>
      <w:shd w:val="clear" w:color="auto" w:fill="E6E6E6"/>
    </w:rPr>
  </w:style>
  <w:style w:type="character" w:styleId="af9">
    <w:name w:val="annotation reference"/>
    <w:uiPriority w:val="99"/>
    <w:semiHidden/>
    <w:unhideWhenUsed/>
    <w:rsid w:val="005512D6"/>
    <w:rPr>
      <w:sz w:val="16"/>
      <w:szCs w:val="16"/>
    </w:rPr>
  </w:style>
  <w:style w:type="paragraph" w:styleId="afa">
    <w:name w:val="annotation text"/>
    <w:basedOn w:val="a"/>
    <w:link w:val="afb"/>
    <w:uiPriority w:val="99"/>
    <w:semiHidden/>
    <w:unhideWhenUsed/>
    <w:rsid w:val="005512D6"/>
    <w:rPr>
      <w:sz w:val="20"/>
      <w:szCs w:val="20"/>
    </w:rPr>
  </w:style>
  <w:style w:type="character" w:customStyle="1" w:styleId="afb">
    <w:name w:val="Текст примечания Знак"/>
    <w:link w:val="afa"/>
    <w:uiPriority w:val="99"/>
    <w:semiHidden/>
    <w:rsid w:val="005512D6"/>
    <w:rPr>
      <w:rFonts w:ascii="Times New Roman" w:eastAsia="Times New Roman" w:hAnsi="Times New Roman" w:cs="Times New Roman"/>
      <w:sz w:val="20"/>
      <w:szCs w:val="20"/>
      <w:lang w:eastAsia="ar-SA"/>
    </w:rPr>
  </w:style>
  <w:style w:type="paragraph" w:styleId="afc">
    <w:name w:val="annotation subject"/>
    <w:basedOn w:val="afa"/>
    <w:next w:val="afa"/>
    <w:link w:val="afd"/>
    <w:uiPriority w:val="99"/>
    <w:semiHidden/>
    <w:unhideWhenUsed/>
    <w:rsid w:val="005512D6"/>
    <w:rPr>
      <w:b/>
      <w:bCs/>
    </w:rPr>
  </w:style>
  <w:style w:type="character" w:customStyle="1" w:styleId="afd">
    <w:name w:val="Тема примечания Знак"/>
    <w:link w:val="afc"/>
    <w:uiPriority w:val="99"/>
    <w:semiHidden/>
    <w:rsid w:val="005512D6"/>
    <w:rPr>
      <w:rFonts w:ascii="Times New Roman" w:eastAsia="Times New Roman" w:hAnsi="Times New Roman" w:cs="Times New Roman"/>
      <w:b/>
      <w:bCs/>
      <w:sz w:val="20"/>
      <w:szCs w:val="20"/>
      <w:lang w:eastAsia="ar-SA"/>
    </w:rPr>
  </w:style>
  <w:style w:type="paragraph" w:customStyle="1" w:styleId="ConsNonformat">
    <w:name w:val="ConsNonformat"/>
    <w:rsid w:val="00FB56CA"/>
    <w:pPr>
      <w:widowControl w:val="0"/>
      <w:snapToGrid w:val="0"/>
    </w:pPr>
    <w:rPr>
      <w:rFonts w:ascii="Courier New" w:hAnsi="Courier New"/>
    </w:rPr>
  </w:style>
  <w:style w:type="paragraph" w:styleId="afe">
    <w:name w:val="List Paragraph"/>
    <w:basedOn w:val="a"/>
    <w:uiPriority w:val="34"/>
    <w:qFormat/>
    <w:rsid w:val="009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4811">
      <w:bodyDiv w:val="1"/>
      <w:marLeft w:val="0"/>
      <w:marRight w:val="0"/>
      <w:marTop w:val="0"/>
      <w:marBottom w:val="0"/>
      <w:divBdr>
        <w:top w:val="none" w:sz="0" w:space="0" w:color="auto"/>
        <w:left w:val="none" w:sz="0" w:space="0" w:color="auto"/>
        <w:bottom w:val="none" w:sz="0" w:space="0" w:color="auto"/>
        <w:right w:val="none" w:sz="0" w:space="0" w:color="auto"/>
      </w:divBdr>
    </w:div>
    <w:div w:id="1289623510">
      <w:bodyDiv w:val="1"/>
      <w:marLeft w:val="0"/>
      <w:marRight w:val="0"/>
      <w:marTop w:val="0"/>
      <w:marBottom w:val="0"/>
      <w:divBdr>
        <w:top w:val="none" w:sz="0" w:space="0" w:color="auto"/>
        <w:left w:val="none" w:sz="0" w:space="0" w:color="auto"/>
        <w:bottom w:val="none" w:sz="0" w:space="0" w:color="auto"/>
        <w:right w:val="none" w:sz="0" w:space="0" w:color="auto"/>
      </w:divBdr>
    </w:div>
    <w:div w:id="1441493676">
      <w:bodyDiv w:val="1"/>
      <w:marLeft w:val="0"/>
      <w:marRight w:val="0"/>
      <w:marTop w:val="0"/>
      <w:marBottom w:val="0"/>
      <w:divBdr>
        <w:top w:val="none" w:sz="0" w:space="0" w:color="auto"/>
        <w:left w:val="none" w:sz="0" w:space="0" w:color="auto"/>
        <w:bottom w:val="none" w:sz="0" w:space="0" w:color="auto"/>
        <w:right w:val="none" w:sz="0" w:space="0" w:color="auto"/>
      </w:divBdr>
    </w:div>
    <w:div w:id="19571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3992</Words>
  <Characters>22757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26696</CharactersWithSpaces>
  <SharedDoc>false</SharedDoc>
  <HLinks>
    <vt:vector size="6" baseType="variant">
      <vt:variant>
        <vt:i4>7798878</vt:i4>
      </vt:variant>
      <vt:variant>
        <vt:i4>131</vt:i4>
      </vt:variant>
      <vt:variant>
        <vt:i4>0</vt:i4>
      </vt:variant>
      <vt:variant>
        <vt:i4>5</vt:i4>
      </vt:variant>
      <vt:variant>
        <vt:lpwstr>mailto:hello@virtina.ru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Просто Окна</dc:creator>
  <cp:keywords/>
  <dc:description/>
  <cp:lastModifiedBy>Andrey</cp:lastModifiedBy>
  <cp:revision>19</cp:revision>
  <dcterms:created xsi:type="dcterms:W3CDTF">2019-01-15T09:03:00Z</dcterms:created>
  <dcterms:modified xsi:type="dcterms:W3CDTF">2019-01-15T16:17:00Z</dcterms:modified>
</cp:coreProperties>
</file>