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55" w:rsidRPr="00673FAB" w:rsidRDefault="00CF4B55" w:rsidP="00CF4B55">
      <w:pPr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noProof/>
          <w:szCs w:val="19"/>
        </w:rPr>
        <w:drawing>
          <wp:inline distT="0" distB="0" distL="0" distR="0" wp14:anchorId="0567F994" wp14:editId="00DE580B">
            <wp:extent cx="2043594" cy="654097"/>
            <wp:effectExtent l="0" t="0" r="1270" b="0"/>
            <wp:docPr id="3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652F19" w:rsidRDefault="00130D27" w:rsidP="00652F19">
      <w:pPr>
        <w:pStyle w:val="1"/>
      </w:pPr>
      <w:r w:rsidRPr="00652F19">
        <w:t xml:space="preserve">ДОГОВОР </w:t>
      </w:r>
      <w:r w:rsidR="00DF6B8A" w:rsidRPr="00652F19">
        <w:t>ПОДРЯДА</w:t>
      </w:r>
      <w:r w:rsidR="00652F19" w:rsidRPr="00673FAB">
        <w:t>№ ${DOC1_NUMBER}</w:t>
      </w:r>
    </w:p>
    <w:p w:rsidR="00652F19" w:rsidRPr="00673FAB" w:rsidRDefault="00652F19" w:rsidP="00652F19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1B6540" w:rsidRDefault="00130D27" w:rsidP="00130D27">
      <w:pPr>
        <w:jc w:val="both"/>
        <w:rPr>
          <w:rFonts w:cs="Arial"/>
          <w:szCs w:val="19"/>
        </w:rPr>
      </w:pPr>
    </w:p>
    <w:p w:rsidR="00DF6B8A" w:rsidRPr="001B6540" w:rsidRDefault="00664BB0" w:rsidP="00CF4B55">
      <w:pPr>
        <w:jc w:val="both"/>
        <w:rPr>
          <w:rFonts w:cs="Arial"/>
          <w:szCs w:val="19"/>
        </w:rPr>
      </w:pPr>
      <w:bookmarkStart w:id="1" w:name="OLE_LINK6"/>
      <w:r w:rsidRPr="001B6540">
        <w:rPr>
          <w:rFonts w:cs="Arial"/>
          <w:szCs w:val="19"/>
        </w:rPr>
        <w:t>Общество с ограниченной ответственностью "Сити Строй Сервис", именуемое в дальнейшем "</w:t>
      </w:r>
      <w:r w:rsidR="002B2F22">
        <w:rPr>
          <w:rFonts w:cs="Arial"/>
          <w:szCs w:val="19"/>
        </w:rPr>
        <w:t>ПОДРЯДЧИК</w:t>
      </w:r>
      <w:r w:rsidRPr="001B6540">
        <w:rPr>
          <w:rFonts w:cs="Arial"/>
          <w:szCs w:val="19"/>
        </w:rPr>
        <w:t xml:space="preserve">" в лице Генерального директора Юрова Михаила Александровича, действующего на основании Устава, с одной стороны, </w:t>
      </w:r>
      <w:r w:rsidR="00314681" w:rsidRPr="00673FAB">
        <w:rPr>
          <w:rFonts w:cs="Arial"/>
          <w:szCs w:val="19"/>
        </w:rPr>
        <w:t xml:space="preserve">и ${CUSTOMER_NAME}, </w:t>
      </w:r>
      <w:r w:rsidRPr="001B6540">
        <w:rPr>
          <w:rFonts w:cs="Arial"/>
          <w:szCs w:val="19"/>
        </w:rPr>
        <w:t xml:space="preserve">именуемый(ая) в дальнейшем "ЗАКАЗЧИК" с другой стороны, при совместном упоминании именуемые </w:t>
      </w:r>
      <w:bookmarkStart w:id="2" w:name="_Hlk480229533"/>
      <w:r w:rsidRPr="001B6540">
        <w:rPr>
          <w:rFonts w:cs="Arial"/>
          <w:szCs w:val="19"/>
        </w:rPr>
        <w:t>"</w:t>
      </w:r>
      <w:bookmarkEnd w:id="2"/>
      <w:r w:rsidRPr="001B6540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CF4B55" w:rsidRPr="00CF4B55" w:rsidRDefault="00CF4B55" w:rsidP="00CF4B55">
      <w:pPr>
        <w:pStyle w:val="2"/>
      </w:pPr>
      <w:r w:rsidRPr="00CF4B55">
        <w:t>1. ПРЕДМЕТ ДОГОВОРА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3" w:name="OLE_LINK45"/>
      <w:bookmarkStart w:id="4" w:name="OLE_LINK46"/>
      <w:r w:rsidRPr="001B6540">
        <w:rPr>
          <w:rFonts w:cs="Arial"/>
          <w:szCs w:val="19"/>
        </w:rPr>
        <w:t>–</w:t>
      </w:r>
      <w:bookmarkEnd w:id="3"/>
      <w:bookmarkEnd w:id="4"/>
      <w:r w:rsidRPr="001B6540">
        <w:rPr>
          <w:rFonts w:cs="Arial"/>
          <w:szCs w:val="19"/>
        </w:rPr>
        <w:t xml:space="preserve"> Работы), а Заказчик обязуется принять Работы на основании </w:t>
      </w:r>
      <w:r w:rsidR="00234D53" w:rsidRPr="001B6540">
        <w:rPr>
          <w:rFonts w:cs="Arial"/>
          <w:szCs w:val="19"/>
        </w:rPr>
        <w:t xml:space="preserve">Акта сдачи–приёмки выполненных работ </w:t>
      </w:r>
      <w:r w:rsidRPr="001B6540">
        <w:rPr>
          <w:rFonts w:cs="Arial"/>
          <w:szCs w:val="19"/>
        </w:rPr>
        <w:t xml:space="preserve">(далее – Акт) и оплатить выполненные Работы в установленный настоящим Договором срок.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1.2. Полное наименование и количество Работ согласо</w:t>
      </w:r>
      <w:r w:rsidR="00C02BE5" w:rsidRPr="001B6540">
        <w:rPr>
          <w:rFonts w:cs="Arial"/>
          <w:szCs w:val="19"/>
        </w:rPr>
        <w:t>ваны</w:t>
      </w:r>
      <w:r w:rsidRPr="001B6540">
        <w:rPr>
          <w:rFonts w:cs="Arial"/>
          <w:szCs w:val="19"/>
        </w:rPr>
        <w:t xml:space="preserve"> Сторонами в Спецификац</w:t>
      </w:r>
      <w:r w:rsidR="00C02BE5" w:rsidRPr="001B6540">
        <w:rPr>
          <w:rFonts w:cs="Arial"/>
          <w:szCs w:val="19"/>
        </w:rPr>
        <w:t>ии (</w:t>
      </w:r>
      <w:r w:rsidRPr="001B6540">
        <w:rPr>
          <w:rFonts w:cs="Arial"/>
          <w:szCs w:val="19"/>
        </w:rPr>
        <w:t>Приложени</w:t>
      </w:r>
      <w:r w:rsidR="00C02BE5" w:rsidRPr="001B6540">
        <w:rPr>
          <w:rFonts w:cs="Arial"/>
          <w:szCs w:val="19"/>
        </w:rPr>
        <w:t>е</w:t>
      </w:r>
      <w:r w:rsidRPr="001B6540">
        <w:rPr>
          <w:rFonts w:cs="Arial"/>
          <w:szCs w:val="19"/>
        </w:rPr>
        <w:t xml:space="preserve"> №1</w:t>
      </w:r>
      <w:r w:rsidR="00C02BE5" w:rsidRPr="001B6540">
        <w:rPr>
          <w:rFonts w:cs="Arial"/>
          <w:szCs w:val="19"/>
        </w:rPr>
        <w:t>)</w:t>
      </w:r>
      <w:r w:rsidRPr="001B6540">
        <w:rPr>
          <w:rFonts w:cs="Arial"/>
          <w:szCs w:val="19"/>
        </w:rPr>
        <w:t>, которые с момента е</w:t>
      </w:r>
      <w:r w:rsidR="00C02BE5" w:rsidRPr="001B6540">
        <w:rPr>
          <w:rFonts w:cs="Arial"/>
          <w:szCs w:val="19"/>
        </w:rPr>
        <w:t>ё</w:t>
      </w:r>
      <w:r w:rsidRPr="001B6540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1.3. Указанные в настоящем Договоре Работы выполняются </w:t>
      </w:r>
      <w:r w:rsidR="00C02BE5" w:rsidRPr="001B6540">
        <w:rPr>
          <w:rFonts w:cs="Arial"/>
          <w:szCs w:val="19"/>
        </w:rPr>
        <w:t xml:space="preserve">только </w:t>
      </w:r>
      <w:r w:rsidRPr="001B6540">
        <w:rPr>
          <w:rFonts w:cs="Arial"/>
          <w:szCs w:val="19"/>
        </w:rPr>
        <w:t>после поставки</w:t>
      </w:r>
      <w:r w:rsidR="00C02BE5" w:rsidRPr="001B6540">
        <w:rPr>
          <w:rFonts w:cs="Arial"/>
          <w:szCs w:val="19"/>
        </w:rPr>
        <w:t xml:space="preserve"> Подрядчиком </w:t>
      </w:r>
      <w:r w:rsidRPr="001B6540">
        <w:rPr>
          <w:rFonts w:cs="Arial"/>
          <w:szCs w:val="19"/>
        </w:rPr>
        <w:t>готовой Продукции</w:t>
      </w:r>
      <w:r w:rsidR="00C02BE5" w:rsidRPr="001B6540">
        <w:rPr>
          <w:rFonts w:cs="Arial"/>
          <w:szCs w:val="19"/>
        </w:rPr>
        <w:t xml:space="preserve">, а также после приёмки Заказчиком готовой Продукции </w:t>
      </w:r>
      <w:r w:rsidR="00780864" w:rsidRPr="00673FAB">
        <w:rPr>
          <w:rFonts w:cs="Arial"/>
          <w:szCs w:val="19"/>
        </w:rPr>
        <w:t xml:space="preserve">согласно ${DOC2_PRIL} Договора </w:t>
      </w:r>
      <w:r w:rsidRPr="001B6540">
        <w:rPr>
          <w:rFonts w:cs="Arial"/>
          <w:szCs w:val="19"/>
        </w:rPr>
        <w:t xml:space="preserve">поставки </w:t>
      </w:r>
      <w:r w:rsidR="00780864" w:rsidRPr="00673FAB">
        <w:rPr>
          <w:rFonts w:cs="Arial"/>
          <w:szCs w:val="19"/>
        </w:rPr>
        <w:t>№ ${DOC2_NUMBER} от ${</w:t>
      </w:r>
      <w:r w:rsidR="00780864" w:rsidRPr="00673FAB">
        <w:rPr>
          <w:rFonts w:cs="Arial"/>
          <w:szCs w:val="19"/>
          <w:lang w:val="en-US"/>
        </w:rPr>
        <w:t>DOC</w:t>
      </w:r>
      <w:r w:rsidR="00780864" w:rsidRPr="00673FAB">
        <w:rPr>
          <w:rFonts w:cs="Arial"/>
          <w:szCs w:val="19"/>
        </w:rPr>
        <w:t>2_</w:t>
      </w:r>
      <w:r w:rsidR="00780864" w:rsidRPr="00673FAB">
        <w:rPr>
          <w:rFonts w:cs="Arial"/>
          <w:szCs w:val="19"/>
          <w:lang w:val="en-US"/>
        </w:rPr>
        <w:t>DATE</w:t>
      </w:r>
      <w:r w:rsidR="00780864" w:rsidRPr="00673FAB">
        <w:rPr>
          <w:rFonts w:cs="Arial"/>
          <w:szCs w:val="19"/>
        </w:rPr>
        <w:t xml:space="preserve">} года </w:t>
      </w:r>
      <w:r w:rsidRPr="001B6540">
        <w:rPr>
          <w:rFonts w:cs="Arial"/>
          <w:szCs w:val="19"/>
        </w:rPr>
        <w:t>по адресу Заказчика (далее Объект):</w:t>
      </w:r>
    </w:p>
    <w:p w:rsidR="00780864" w:rsidRPr="00673FAB" w:rsidRDefault="00780864" w:rsidP="00780864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Cs w:val="19"/>
        </w:rPr>
      </w:pPr>
      <w:r w:rsidRPr="00673FAB">
        <w:rPr>
          <w:rFonts w:cs="Arial"/>
          <w:szCs w:val="19"/>
        </w:rPr>
        <w:t>${DOC2_ADDRESS}</w:t>
      </w:r>
    </w:p>
    <w:p w:rsidR="00780864" w:rsidRPr="00673FAB" w:rsidRDefault="00DF6B8A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B6540">
        <w:rPr>
          <w:rFonts w:cs="Arial"/>
          <w:szCs w:val="19"/>
        </w:rPr>
        <w:t xml:space="preserve">в срок </w:t>
      </w:r>
      <w:r w:rsidR="00780864" w:rsidRPr="00673FAB">
        <w:rPr>
          <w:rFonts w:cs="Arial"/>
          <w:szCs w:val="19"/>
        </w:rPr>
        <w:t xml:space="preserve">не позднее </w:t>
      </w:r>
      <w:r w:rsidR="00780864" w:rsidRPr="00673FAB">
        <w:rPr>
          <w:rFonts w:cs="Arial"/>
          <w:b/>
          <w:szCs w:val="19"/>
        </w:rPr>
        <w:t>${JOB_DATE_END} года.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6</w:t>
      </w:r>
      <w:r w:rsidRPr="001B6540">
        <w:rPr>
          <w:rFonts w:cs="Arial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B6540" w:rsidRDefault="00DF6B8A" w:rsidP="00CF4B55">
      <w:pPr>
        <w:pStyle w:val="2"/>
      </w:pPr>
      <w:r w:rsidRPr="001B6540">
        <w:t>2. ПРАВА И ОБЯЗАННОСТИ СТОРОН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2.1. </w:t>
      </w:r>
      <w:r w:rsidRPr="001B6540">
        <w:rPr>
          <w:rFonts w:cs="Arial"/>
          <w:b/>
          <w:bCs/>
          <w:szCs w:val="19"/>
        </w:rPr>
        <w:t>Подрядчик обязуется: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B6540" w:rsidRDefault="00FD568A" w:rsidP="00FD568A">
      <w:pPr>
        <w:pStyle w:val="a6"/>
        <w:rPr>
          <w:rFonts w:cs="Arial"/>
          <w:szCs w:val="19"/>
        </w:rPr>
      </w:pPr>
      <w:bookmarkStart w:id="5" w:name="OLE_LINK19"/>
      <w:r w:rsidRPr="001B6540">
        <w:rPr>
          <w:rFonts w:cs="Arial"/>
          <w:szCs w:val="19"/>
        </w:rPr>
        <w:t xml:space="preserve">2.1.2. Обеспечить качество выполнения Работ в </w:t>
      </w:r>
      <w:r w:rsidR="0023423E" w:rsidRPr="00187670">
        <w:rPr>
          <w:rFonts w:cs="Arial"/>
          <w:szCs w:val="19"/>
        </w:rPr>
        <w:t>соответствии ${</w:t>
      </w:r>
      <w:r w:rsidR="0023423E" w:rsidRPr="00187670">
        <w:rPr>
          <w:rFonts w:cs="Arial"/>
          <w:szCs w:val="19"/>
          <w:lang w:val="en-US"/>
        </w:rPr>
        <w:t>DOC</w:t>
      </w:r>
      <w:r w:rsidR="0023423E" w:rsidRPr="00187670">
        <w:rPr>
          <w:rFonts w:cs="Arial"/>
          <w:szCs w:val="19"/>
        </w:rPr>
        <w:t>_</w:t>
      </w:r>
      <w:r w:rsidR="0023423E" w:rsidRPr="00187670">
        <w:rPr>
          <w:rFonts w:cs="Arial"/>
          <w:szCs w:val="19"/>
          <w:lang w:val="en-US"/>
        </w:rPr>
        <w:t>KACHESTVO</w:t>
      </w:r>
      <w:r w:rsidR="0023423E" w:rsidRPr="00187670">
        <w:rPr>
          <w:rFonts w:cs="Arial"/>
          <w:szCs w:val="19"/>
        </w:rPr>
        <w:t>}.</w:t>
      </w:r>
    </w:p>
    <w:bookmarkEnd w:id="5"/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2.1.3. Информировать Заказчика о предстоящих Работах заблаговременно</w:t>
      </w:r>
      <w:r w:rsidR="003219A3" w:rsidRPr="001B6540">
        <w:rPr>
          <w:rFonts w:cs="Arial"/>
          <w:szCs w:val="19"/>
        </w:rPr>
        <w:t xml:space="preserve">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2.1.5.</w:t>
      </w:r>
      <w:r w:rsidR="003219A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возникшие в течение гарантийного срока - в сроки, указанные в п. 7.1.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bookmarkStart w:id="6" w:name="OLE_LINK58"/>
      <w:r w:rsidRPr="001B6540">
        <w:rPr>
          <w:rFonts w:cs="Arial"/>
          <w:szCs w:val="19"/>
        </w:rPr>
        <w:t>Акт сдачи–приёмки выполненных работ</w:t>
      </w:r>
    </w:p>
    <w:bookmarkEnd w:id="6"/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Счёт-фактуру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2.2. </w:t>
      </w:r>
      <w:r w:rsidRPr="001B6540">
        <w:rPr>
          <w:rFonts w:cs="Arial"/>
          <w:b/>
          <w:bCs/>
          <w:szCs w:val="19"/>
        </w:rPr>
        <w:t>Подрядчик вправе: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2.2.1. Требовать доступ к Объекту Заказчика в течении срока выполнения работ.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bookmarkStart w:id="7" w:name="OLE_LINK13"/>
      <w:r w:rsidRPr="001B6540">
        <w:rPr>
          <w:rFonts w:cs="Arial"/>
          <w:szCs w:val="19"/>
        </w:rPr>
        <w:t xml:space="preserve">2.2.2. </w:t>
      </w:r>
      <w:r w:rsidR="00C02BE5" w:rsidRPr="001B6540">
        <w:rPr>
          <w:rFonts w:cs="Arial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B6540">
        <w:rPr>
          <w:rFonts w:cs="Arial"/>
          <w:szCs w:val="19"/>
        </w:rPr>
        <w:t xml:space="preserve"> и подписания </w:t>
      </w:r>
      <w:r w:rsidR="002D1CA2" w:rsidRPr="001B6540">
        <w:rPr>
          <w:rFonts w:cs="Arial"/>
          <w:szCs w:val="19"/>
        </w:rPr>
        <w:t xml:space="preserve">Заказчиком </w:t>
      </w:r>
      <w:r w:rsidR="00B92820" w:rsidRPr="001B6540">
        <w:rPr>
          <w:rFonts w:cs="Arial"/>
          <w:szCs w:val="19"/>
        </w:rPr>
        <w:t>товаросопроводительных документов</w:t>
      </w:r>
      <w:r w:rsidR="00C02BE5" w:rsidRPr="001B6540">
        <w:rPr>
          <w:rFonts w:cs="Arial"/>
          <w:szCs w:val="19"/>
        </w:rPr>
        <w:t xml:space="preserve"> согласно Договору поставки</w:t>
      </w:r>
      <w:r w:rsidR="00246D97" w:rsidRPr="001B6540">
        <w:rPr>
          <w:rFonts w:cs="Arial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B6540">
        <w:rPr>
          <w:rFonts w:cs="Arial"/>
          <w:szCs w:val="19"/>
        </w:rPr>
        <w:t>соразмерно.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bookmarkStart w:id="8" w:name="OLE_LINK17"/>
      <w:bookmarkStart w:id="9" w:name="OLE_LINK16"/>
      <w:bookmarkEnd w:id="7"/>
      <w:r w:rsidRPr="001B6540">
        <w:rPr>
          <w:rFonts w:cs="Arial"/>
          <w:b/>
          <w:szCs w:val="19"/>
        </w:rPr>
        <w:lastRenderedPageBreak/>
        <w:t xml:space="preserve">2.3. </w:t>
      </w:r>
      <w:r w:rsidRPr="001B6540">
        <w:rPr>
          <w:rFonts w:cs="Arial"/>
          <w:b/>
          <w:bCs/>
          <w:szCs w:val="19"/>
        </w:rPr>
        <w:t>Заказчик обязуется: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2.4. Заказчик вправе: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B6540" w:rsidRDefault="007F6DD0" w:rsidP="00CF4B55">
      <w:pPr>
        <w:pStyle w:val="2"/>
      </w:pPr>
      <w:r w:rsidRPr="001B6540">
        <w:t>3. СТОИМОСТЬ РАБОТ И ПОРЯДОК РАСЧЁТОВ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3.1. Общая стоимость Работ по настоящему Договору составляет:</w:t>
      </w:r>
    </w:p>
    <w:p w:rsidR="00780864" w:rsidRPr="00673FAB" w:rsidRDefault="00780864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b/>
          <w:szCs w:val="19"/>
        </w:rPr>
        <w:t>${DOC_SUMM} (${DOC_SUMM(</w:t>
      </w:r>
      <w:r w:rsidRPr="00673FAB">
        <w:rPr>
          <w:rFonts w:cs="Arial"/>
          <w:b/>
          <w:szCs w:val="19"/>
          <w:lang w:val="en-US"/>
        </w:rPr>
        <w:t>TEXT</w:t>
      </w:r>
      <w:r w:rsidRPr="00673FAB">
        <w:rPr>
          <w:rFonts w:cs="Arial"/>
          <w:b/>
          <w:szCs w:val="19"/>
        </w:rPr>
        <w:t>)})</w:t>
      </w:r>
      <w:r w:rsidRPr="00673FAB">
        <w:rPr>
          <w:rFonts w:cs="Arial"/>
          <w:szCs w:val="19"/>
        </w:rPr>
        <w:t xml:space="preserve"> руб., в т.ч. НДС </w:t>
      </w:r>
      <w:r w:rsidRPr="00780864">
        <w:rPr>
          <w:rFonts w:cs="Arial"/>
          <w:szCs w:val="19"/>
        </w:rPr>
        <w:t>20</w:t>
      </w:r>
      <w:r w:rsidRPr="00673FAB">
        <w:rPr>
          <w:rFonts w:cs="Arial"/>
          <w:szCs w:val="19"/>
        </w:rPr>
        <w:t>% ${DOC_SUMM(</w:t>
      </w:r>
      <w:r w:rsidRPr="00673FAB">
        <w:rPr>
          <w:rFonts w:cs="Arial"/>
          <w:szCs w:val="19"/>
          <w:lang w:val="en-US"/>
        </w:rPr>
        <w:t>NDS</w:t>
      </w:r>
      <w:r w:rsidRPr="00673FAB">
        <w:rPr>
          <w:rFonts w:cs="Arial"/>
          <w:szCs w:val="19"/>
        </w:rPr>
        <w:t>)} руб.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Заказчик производит авансовый платеж в размере: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${DOC_SUMM2}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${DOC_SUMM2(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течение ${PAY_DAYS2} (${PAY_DAYS2(</w:t>
      </w:r>
      <w:r w:rsidRPr="00B42F82">
        <w:rPr>
          <w:rFonts w:cs="Arial"/>
          <w:szCs w:val="19"/>
          <w:lang w:val="en-US"/>
        </w:rPr>
        <w:t>TEXT</w:t>
      </w:r>
      <w:r w:rsidRPr="00B42F82">
        <w:rPr>
          <w:rFonts w:cs="Arial"/>
          <w:szCs w:val="19"/>
        </w:rPr>
        <w:t xml:space="preserve">)}) </w:t>
      </w:r>
      <w:r w:rsidR="00913D91" w:rsidRPr="00187670">
        <w:rPr>
          <w:rFonts w:cs="Arial"/>
          <w:szCs w:val="19"/>
        </w:rPr>
        <w:t>рабочих дней ${</w:t>
      </w:r>
      <w:r w:rsidR="00913D91" w:rsidRPr="00187670">
        <w:rPr>
          <w:rFonts w:cs="Arial"/>
          <w:szCs w:val="19"/>
          <w:lang w:val="en-US"/>
        </w:rPr>
        <w:t>PAY</w:t>
      </w:r>
      <w:r w:rsidR="00913D91" w:rsidRPr="00187670">
        <w:rPr>
          <w:rFonts w:cs="Arial"/>
          <w:szCs w:val="19"/>
        </w:rPr>
        <w:t>_</w:t>
      </w:r>
      <w:r w:rsidR="00913D91" w:rsidRPr="00187670">
        <w:rPr>
          <w:rFonts w:cs="Arial"/>
          <w:szCs w:val="19"/>
          <w:lang w:val="en-US"/>
        </w:rPr>
        <w:t>RULES</w:t>
      </w:r>
      <w:r w:rsidR="00913D91" w:rsidRPr="00187670">
        <w:rPr>
          <w:rFonts w:cs="Arial"/>
          <w:szCs w:val="19"/>
        </w:rPr>
        <w:t>2} и получения счёта</w:t>
      </w:r>
      <w:r w:rsidR="007F6DD0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${DOC_SUMM3}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${DOC_SUMM3(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</w:t>
      </w:r>
      <w:r>
        <w:rPr>
          <w:rFonts w:cs="Arial"/>
          <w:szCs w:val="19"/>
        </w:rPr>
        <w:t>и</w:t>
      </w:r>
      <w:r w:rsidR="007F6DD0" w:rsidRPr="001B6540">
        <w:rPr>
          <w:rFonts w:cs="Arial"/>
          <w:szCs w:val="19"/>
        </w:rPr>
        <w:t xml:space="preserve"> </w:t>
      </w:r>
      <w:bookmarkStart w:id="10" w:name="OLE_LINK27"/>
      <w:r w:rsidR="007F6DD0" w:rsidRPr="001B6540">
        <w:rPr>
          <w:rFonts w:cs="Arial"/>
          <w:szCs w:val="19"/>
        </w:rPr>
        <w:t xml:space="preserve">3 (трёх) рабочих дней </w:t>
      </w:r>
      <w:bookmarkEnd w:id="10"/>
      <w:r w:rsidR="007F6DD0" w:rsidRPr="001B6540">
        <w:rPr>
          <w:rFonts w:cs="Arial"/>
          <w:szCs w:val="19"/>
        </w:rPr>
        <w:t>после выполнения Подрядчиком Работ, подписания Акта и получения счёта.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3.3. </w:t>
      </w:r>
      <w:r w:rsidR="00544B0E" w:rsidRPr="001B6540">
        <w:rPr>
          <w:rFonts w:cs="Arial"/>
          <w:szCs w:val="19"/>
        </w:rPr>
        <w:t>Обязательства Заказчика по оплате Продукции считаются выполненными после поступления денежных средств в кассу, на корпоративную банковскую карту либо на расчётный счёт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Подрядчика</w:t>
      </w:r>
      <w:r w:rsidR="00FF4084" w:rsidRPr="001B6540">
        <w:rPr>
          <w:rFonts w:cs="Arial"/>
          <w:szCs w:val="19"/>
        </w:rPr>
        <w:t xml:space="preserve">. При этом срок </w:t>
      </w:r>
      <w:r w:rsidR="001536CD" w:rsidRPr="001B6540">
        <w:rPr>
          <w:rFonts w:cs="Arial"/>
          <w:szCs w:val="19"/>
        </w:rPr>
        <w:t>начала или завершения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Работ</w:t>
      </w:r>
      <w:r w:rsidR="00FF4084" w:rsidRPr="001B6540">
        <w:rPr>
          <w:rFonts w:cs="Arial"/>
          <w:szCs w:val="19"/>
        </w:rPr>
        <w:t xml:space="preserve"> в соответствии с п.1.</w:t>
      </w:r>
      <w:r w:rsidR="001536CD" w:rsidRPr="001B6540">
        <w:rPr>
          <w:rFonts w:cs="Arial"/>
          <w:szCs w:val="19"/>
        </w:rPr>
        <w:t>4</w:t>
      </w:r>
      <w:r w:rsidR="00FF4084" w:rsidRPr="001B6540">
        <w:rPr>
          <w:rFonts w:cs="Arial"/>
          <w:szCs w:val="19"/>
        </w:rPr>
        <w:t xml:space="preserve">. Договора может быть автоматически увеличен соразмерно до </w:t>
      </w:r>
      <w:r w:rsidR="000329AC" w:rsidRPr="001B6540">
        <w:rPr>
          <w:rFonts w:cs="Arial"/>
          <w:szCs w:val="19"/>
        </w:rPr>
        <w:t>момента исполнения обязательств Заказчика по оплате в полном объёме.</w:t>
      </w:r>
    </w:p>
    <w:p w:rsidR="007F6DD0" w:rsidRPr="001B6540" w:rsidRDefault="007F6DD0" w:rsidP="00CF4B55">
      <w:pPr>
        <w:pStyle w:val="2"/>
      </w:pPr>
      <w:r w:rsidRPr="001B6540">
        <w:t>4. ПОРЯДОК ПРОИЗВОДСТВА РАБОТ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4.1. </w:t>
      </w:r>
      <w:r w:rsidRPr="001B6540">
        <w:rPr>
          <w:rFonts w:cs="Arial"/>
          <w:b/>
          <w:bCs/>
          <w:szCs w:val="19"/>
        </w:rPr>
        <w:t>В ходе Работ Подрядчик: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4.1.1. Учитывает пожелания Заказчика.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B6540" w:rsidRDefault="007F6DD0" w:rsidP="007F6DD0">
      <w:pPr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>4.2. </w:t>
      </w:r>
      <w:r w:rsidRPr="001B6540">
        <w:rPr>
          <w:rFonts w:cs="Arial"/>
          <w:b/>
          <w:bCs/>
          <w:szCs w:val="19"/>
        </w:rPr>
        <w:t>В ходе Работ Заказчик: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B6540">
        <w:rPr>
          <w:rFonts w:cs="Arial"/>
          <w:szCs w:val="19"/>
          <w:vertAlign w:val="superscript"/>
        </w:rPr>
        <w:t>0</w:t>
      </w:r>
      <w:r w:rsidRPr="001B6540">
        <w:rPr>
          <w:rFonts w:cs="Arial"/>
          <w:szCs w:val="19"/>
        </w:rPr>
        <w:t>С, силе ветра более 12 м/с не производятся.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B6540" w:rsidRDefault="001B6E57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4.3. До </w:t>
      </w:r>
      <w:r w:rsidR="007C5E72" w:rsidRPr="001B6540">
        <w:rPr>
          <w:rFonts w:cs="Arial"/>
          <w:b/>
          <w:szCs w:val="19"/>
        </w:rPr>
        <w:t>начала проведения Р</w:t>
      </w:r>
      <w:r w:rsidRPr="001B6540">
        <w:rPr>
          <w:rFonts w:cs="Arial"/>
          <w:b/>
          <w:szCs w:val="19"/>
        </w:rPr>
        <w:t>абот Стороны:</w:t>
      </w:r>
    </w:p>
    <w:p w:rsidR="007F6DD0" w:rsidRPr="001B6540" w:rsidRDefault="001B6E57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4.3.1. Пришли к соглашению, что проект производства работ, </w:t>
      </w:r>
      <w:r w:rsidR="0085744C" w:rsidRPr="001B6540">
        <w:rPr>
          <w:rFonts w:cs="Arial"/>
          <w:szCs w:val="19"/>
        </w:rPr>
        <w:t>чертежи</w:t>
      </w:r>
      <w:r w:rsidR="007C5E72" w:rsidRPr="001B6540">
        <w:rPr>
          <w:rFonts w:cs="Arial"/>
          <w:szCs w:val="19"/>
        </w:rPr>
        <w:t xml:space="preserve"> КМ, КМД, </w:t>
      </w:r>
      <w:r w:rsidRPr="001B6540">
        <w:rPr>
          <w:rFonts w:cs="Arial"/>
          <w:szCs w:val="19"/>
        </w:rPr>
        <w:t xml:space="preserve">а </w:t>
      </w:r>
      <w:r w:rsidR="0085744C" w:rsidRPr="001B6540">
        <w:rPr>
          <w:rFonts w:cs="Arial"/>
          <w:szCs w:val="19"/>
        </w:rPr>
        <w:t xml:space="preserve">также </w:t>
      </w:r>
      <w:r w:rsidRPr="001B6540">
        <w:rPr>
          <w:rFonts w:cs="Arial"/>
          <w:szCs w:val="19"/>
        </w:rPr>
        <w:t>исполнительная документация перечень</w:t>
      </w:r>
      <w:r w:rsidR="0085744C" w:rsidRPr="001B6540">
        <w:rPr>
          <w:rFonts w:cs="Arial"/>
          <w:szCs w:val="19"/>
        </w:rPr>
        <w:t xml:space="preserve"> которой</w:t>
      </w:r>
      <w:r w:rsidRPr="001B6540">
        <w:rPr>
          <w:rFonts w:cs="Arial"/>
          <w:szCs w:val="19"/>
        </w:rPr>
        <w:t xml:space="preserve"> не согласован Сторонами в </w:t>
      </w:r>
      <w:r w:rsidR="0085744C" w:rsidRPr="001B6540">
        <w:rPr>
          <w:rFonts w:cs="Arial"/>
          <w:szCs w:val="19"/>
        </w:rPr>
        <w:t>п</w:t>
      </w:r>
      <w:r w:rsidRPr="001B6540">
        <w:rPr>
          <w:rFonts w:cs="Arial"/>
          <w:szCs w:val="19"/>
        </w:rPr>
        <w:t>риложени</w:t>
      </w:r>
      <w:r w:rsidR="0085744C" w:rsidRPr="001B6540">
        <w:rPr>
          <w:rFonts w:cs="Arial"/>
          <w:szCs w:val="19"/>
        </w:rPr>
        <w:t>ях</w:t>
      </w:r>
      <w:r w:rsidRPr="001B6540">
        <w:rPr>
          <w:rFonts w:cs="Arial"/>
          <w:szCs w:val="19"/>
        </w:rPr>
        <w:t xml:space="preserve"> </w:t>
      </w:r>
      <w:r w:rsidR="0085744C" w:rsidRPr="001B6540">
        <w:rPr>
          <w:rFonts w:cs="Arial"/>
          <w:szCs w:val="19"/>
        </w:rPr>
        <w:t>не являются обязательными в ходе проведения Работ.</w:t>
      </w:r>
    </w:p>
    <w:p w:rsidR="007F6DD0" w:rsidRPr="001B6540" w:rsidRDefault="007F6DD0" w:rsidP="00CF4B55">
      <w:pPr>
        <w:pStyle w:val="2"/>
      </w:pPr>
      <w:r w:rsidRPr="001B6540">
        <w:t xml:space="preserve"> 5. ПОРЯДОК СДАЧИ–ПРИЁМКИ МОНТАЖНЫХ РАБОТ</w:t>
      </w:r>
    </w:p>
    <w:p w:rsidR="007F6DD0" w:rsidRPr="001B6540" w:rsidRDefault="007F6DD0" w:rsidP="008A5BDE">
      <w:pPr>
        <w:tabs>
          <w:tab w:val="left" w:pos="284"/>
        </w:tabs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8"/>
      <w:r w:rsidRPr="001B6540">
        <w:rPr>
          <w:rFonts w:cs="Arial"/>
          <w:szCs w:val="19"/>
        </w:rPr>
        <w:t xml:space="preserve"> </w:t>
      </w:r>
    </w:p>
    <w:bookmarkEnd w:id="9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1" w:name="OLE_LINK14"/>
      <w:bookmarkStart w:id="12" w:name="OLE_LINK15"/>
      <w:r w:rsidRPr="001B6540">
        <w:rPr>
          <w:rFonts w:cs="Arial"/>
          <w:szCs w:val="19"/>
        </w:rPr>
        <w:t>по истечению 2 (двух) рабочих дней</w:t>
      </w:r>
      <w:bookmarkEnd w:id="11"/>
      <w:bookmarkEnd w:id="12"/>
      <w:r w:rsidRPr="001B6540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3" w:name="OLE_LINK42"/>
      <w:bookmarkStart w:id="14" w:name="OLE_LINK43"/>
      <w:r w:rsidRPr="001B6540">
        <w:rPr>
          <w:rFonts w:cs="Arial"/>
          <w:szCs w:val="19"/>
        </w:rPr>
        <w:t xml:space="preserve">Акта </w:t>
      </w:r>
      <w:bookmarkStart w:id="15" w:name="OLE_LINK39"/>
      <w:bookmarkEnd w:id="13"/>
      <w:bookmarkEnd w:id="14"/>
      <w:r w:rsidRPr="001B6540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15"/>
    </w:p>
    <w:p w:rsidR="008A5BDE" w:rsidRPr="001B6540" w:rsidRDefault="008A5BDE" w:rsidP="008A5BDE">
      <w:pPr>
        <w:tabs>
          <w:tab w:val="num" w:pos="1080"/>
        </w:tabs>
        <w:jc w:val="both"/>
        <w:rPr>
          <w:rFonts w:cs="Arial"/>
          <w:szCs w:val="19"/>
        </w:rPr>
      </w:pPr>
      <w:bookmarkStart w:id="16" w:name="OLE_LINK24"/>
      <w:bookmarkStart w:id="17" w:name="OLE_LINK25"/>
      <w:r w:rsidRPr="001B6540">
        <w:rPr>
          <w:rFonts w:cs="Arial"/>
          <w:szCs w:val="19"/>
        </w:rPr>
        <w:lastRenderedPageBreak/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18" w:name="OLE_LINK35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При </w:t>
      </w:r>
      <w:r w:rsidR="003847C3" w:rsidRPr="001B6540">
        <w:rPr>
          <w:rFonts w:cs="Arial"/>
          <w:szCs w:val="19"/>
        </w:rPr>
        <w:t xml:space="preserve">уклонении </w:t>
      </w:r>
      <w:r w:rsidR="0004380C" w:rsidRPr="001B6540">
        <w:rPr>
          <w:rFonts w:cs="Arial"/>
          <w:szCs w:val="19"/>
        </w:rPr>
        <w:t xml:space="preserve">от подписания </w:t>
      </w:r>
      <w:r w:rsidR="003847C3" w:rsidRPr="001B6540">
        <w:rPr>
          <w:rFonts w:cs="Arial"/>
          <w:szCs w:val="19"/>
        </w:rPr>
        <w:t>и</w:t>
      </w:r>
      <w:r w:rsidR="0004380C" w:rsidRPr="001B6540">
        <w:rPr>
          <w:rFonts w:cs="Arial"/>
          <w:szCs w:val="19"/>
        </w:rPr>
        <w:t>/или</w:t>
      </w:r>
      <w:r w:rsidR="003847C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по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истечению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2</w:t>
      </w:r>
      <w:r w:rsidR="003847C3" w:rsidRPr="001B6540">
        <w:rPr>
          <w:rFonts w:cs="Arial"/>
          <w:szCs w:val="19"/>
        </w:rPr>
        <w:t xml:space="preserve"> (</w:t>
      </w:r>
      <w:r w:rsidR="0004380C" w:rsidRPr="001B6540">
        <w:rPr>
          <w:rFonts w:cs="Arial"/>
          <w:szCs w:val="19"/>
        </w:rPr>
        <w:t>двух</w:t>
      </w:r>
      <w:r w:rsidR="003847C3" w:rsidRPr="001B6540">
        <w:rPr>
          <w:rFonts w:cs="Arial"/>
          <w:szCs w:val="19"/>
        </w:rPr>
        <w:t>) рабочих дней</w:t>
      </w:r>
      <w:r w:rsidRPr="001B6540">
        <w:rPr>
          <w:rFonts w:cs="Arial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B6540" w:rsidRDefault="00C2303C" w:rsidP="00CF4B55">
      <w:pPr>
        <w:pStyle w:val="a6"/>
        <w:keepNext/>
        <w:rPr>
          <w:rFonts w:cs="Arial"/>
          <w:szCs w:val="19"/>
        </w:rPr>
      </w:pPr>
      <w:bookmarkStart w:id="19" w:name="OLE_LINK23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6"/>
      <w:bookmarkEnd w:id="17"/>
      <w:bookmarkEnd w:id="19"/>
    </w:p>
    <w:bookmarkEnd w:id="18"/>
    <w:p w:rsidR="007F6DD0" w:rsidRPr="001B6540" w:rsidRDefault="007F6DD0" w:rsidP="00CF4B55">
      <w:pPr>
        <w:pStyle w:val="2"/>
      </w:pPr>
      <w:r w:rsidRPr="001B6540">
        <w:t>6. ОТВЕТСТВЕННОСТЬ СТОРОН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B6540">
        <w:rPr>
          <w:rFonts w:cs="Arial"/>
          <w:szCs w:val="19"/>
        </w:rPr>
        <w:t>здания</w:t>
      </w:r>
      <w:r w:rsidRPr="001B6540">
        <w:rPr>
          <w:rFonts w:cs="Arial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6.4. </w:t>
      </w:r>
      <w:r w:rsidR="00335146" w:rsidRPr="001B6540">
        <w:rPr>
          <w:rFonts w:cs="Arial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B6540">
        <w:rPr>
          <w:rFonts w:cs="Arial"/>
          <w:szCs w:val="19"/>
        </w:rPr>
        <w:t xml:space="preserve"> и банков</w:t>
      </w:r>
      <w:r w:rsidR="00335146" w:rsidRPr="001B6540">
        <w:rPr>
          <w:rFonts w:cs="Arial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6.5. </w:t>
      </w:r>
      <w:r w:rsidR="00FD45AD" w:rsidRPr="001B6540">
        <w:rPr>
          <w:rFonts w:cs="Arial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B6540">
        <w:rPr>
          <w:rFonts w:cs="Arial"/>
          <w:szCs w:val="19"/>
        </w:rPr>
        <w:t>2.</w:t>
      </w:r>
      <w:r w:rsidRPr="001B6540">
        <w:rPr>
          <w:rFonts w:cs="Arial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B6540">
        <w:rPr>
          <w:rFonts w:cs="Arial"/>
          <w:szCs w:val="19"/>
        </w:rPr>
        <w:t>пени</w:t>
      </w:r>
      <w:r w:rsidRPr="001B6540">
        <w:rPr>
          <w:rFonts w:cs="Arial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B6540" w:rsidRDefault="007F6DD0" w:rsidP="00CF4B55">
      <w:pPr>
        <w:pStyle w:val="2"/>
      </w:pPr>
      <w:r w:rsidRPr="001B6540">
        <w:t>7. ГАРАНТИЙНЫЕ ОБЯЗАТЕЛЬСТВА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7.1. Гарантия на монтажные и отделочные работы предоставляется Подрядчиком в </w:t>
      </w:r>
      <w:r w:rsidR="00BF1663" w:rsidRPr="002F6F7F">
        <w:rPr>
          <w:rFonts w:cs="Arial"/>
          <w:szCs w:val="19"/>
        </w:rPr>
        <w:t>течение</w:t>
      </w:r>
      <w:r w:rsidR="00BF1663">
        <w:rPr>
          <w:rFonts w:cs="Arial"/>
          <w:szCs w:val="19"/>
        </w:rPr>
        <w:t xml:space="preserve"> 12 (двенадцати) месяцев</w:t>
      </w:r>
      <w:r w:rsidRPr="001B6540">
        <w:rPr>
          <w:rFonts w:cs="Arial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CF4B55" w:rsidRDefault="007F6DD0" w:rsidP="008662F6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7F6DD0" w:rsidRPr="001B6540" w:rsidRDefault="007F6DD0" w:rsidP="00CF4B55">
      <w:pPr>
        <w:pStyle w:val="2"/>
      </w:pPr>
      <w:r w:rsidRPr="001B6540">
        <w:t>8. ДОПОЛНИТЕЛЬНЫЕ УСЛОВИЯ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lastRenderedPageBreak/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8.6. </w:t>
      </w:r>
      <w:bookmarkStart w:id="20" w:name="OLE_LINK21"/>
      <w:bookmarkStart w:id="21" w:name="OLE_LINK22"/>
      <w:r w:rsidRPr="001B6540">
        <w:rPr>
          <w:rFonts w:cs="Arial"/>
          <w:szCs w:val="19"/>
        </w:rPr>
        <w:t xml:space="preserve">Срок рассмотрения претензии – 5 (пять) рабочих дней со дня её получения. </w:t>
      </w:r>
      <w:bookmarkEnd w:id="20"/>
      <w:bookmarkEnd w:id="21"/>
      <w:r w:rsidRPr="001B6540">
        <w:rPr>
          <w:rFonts w:cs="Arial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22" w:name="_Hlk533540733"/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7</w:t>
      </w:r>
      <w:r w:rsidRPr="001B6540">
        <w:rPr>
          <w:rFonts w:cs="Arial"/>
          <w:szCs w:val="19"/>
        </w:rPr>
        <w:t xml:space="preserve">. </w:t>
      </w:r>
      <w:r w:rsidR="000434F6" w:rsidRPr="001B6540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B6540">
        <w:rPr>
          <w:rFonts w:cs="Arial"/>
          <w:szCs w:val="19"/>
        </w:rPr>
        <w:t xml:space="preserve"> с помощью сообщений электронной почты. </w:t>
      </w:r>
      <w:r w:rsidRPr="001B6540">
        <w:rPr>
          <w:rFonts w:cs="Arial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B6540" w:rsidRDefault="003569A5" w:rsidP="003569A5">
      <w:pPr>
        <w:pStyle w:val="a6"/>
        <w:rPr>
          <w:rFonts w:cs="Arial"/>
          <w:szCs w:val="19"/>
        </w:rPr>
      </w:pPr>
      <w:bookmarkStart w:id="23" w:name="_Hlk533540560"/>
      <w:bookmarkEnd w:id="22"/>
      <w:r w:rsidRPr="001B6540">
        <w:rPr>
          <w:rFonts w:cs="Arial"/>
          <w:szCs w:val="19"/>
        </w:rPr>
        <w:t xml:space="preserve">8.8. Подрядчик может отказаться от исполнения Договора </w:t>
      </w:r>
      <w:r w:rsidR="00A74359" w:rsidRPr="001B6540">
        <w:rPr>
          <w:rFonts w:cs="Arial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B6540">
        <w:rPr>
          <w:rFonts w:cs="Arial"/>
          <w:szCs w:val="19"/>
        </w:rPr>
        <w:t>только при условии возврата денежных средств Заказчику в полном объёме.</w:t>
      </w:r>
    </w:p>
    <w:bookmarkEnd w:id="23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9</w:t>
      </w:r>
      <w:r w:rsidRPr="001B6540">
        <w:rPr>
          <w:rFonts w:cs="Arial"/>
          <w:szCs w:val="19"/>
        </w:rPr>
        <w:t xml:space="preserve">. </w:t>
      </w:r>
      <w:bookmarkStart w:id="24" w:name="OLE_LINK18"/>
      <w:r w:rsidRPr="001B6540">
        <w:rPr>
          <w:rFonts w:cs="Arial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B6540">
        <w:rPr>
          <w:rFonts w:cs="Arial"/>
          <w:szCs w:val="19"/>
        </w:rPr>
        <w:t xml:space="preserve">по </w:t>
      </w:r>
      <w:r w:rsidRPr="001B6540">
        <w:rPr>
          <w:rFonts w:cs="Arial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4"/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10</w:t>
      </w:r>
      <w:r w:rsidRPr="001B6540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1</w:t>
      </w:r>
      <w:r w:rsidRPr="001B6540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2</w:t>
      </w:r>
      <w:r w:rsidRPr="001B6540">
        <w:rPr>
          <w:rFonts w:cs="Arial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B6540" w:rsidRDefault="00C80483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B6540">
        <w:rPr>
          <w:rFonts w:cs="Arial"/>
          <w:szCs w:val="19"/>
        </w:rPr>
        <w:t>ю</w:t>
      </w:r>
      <w:r w:rsidRPr="001B6540">
        <w:rPr>
          <w:rFonts w:cs="Arial"/>
          <w:szCs w:val="19"/>
        </w:rPr>
        <w:t>т юридическую силу</w:t>
      </w:r>
      <w:r w:rsidR="00A74359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C80483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</w:t>
      </w:r>
      <w:bookmarkStart w:id="25" w:name="OLE_LINK57"/>
      <w:r w:rsidRPr="001B6540">
        <w:rPr>
          <w:rFonts w:cs="Arial"/>
          <w:szCs w:val="19"/>
        </w:rPr>
        <w:t>Неотъемлемыми частями настоящего Договора являются следующие приложения:</w:t>
      </w:r>
    </w:p>
    <w:p w:rsidR="00A85C37" w:rsidRPr="002F6F7F" w:rsidRDefault="00A85C37" w:rsidP="00A85C37">
      <w:pPr>
        <w:jc w:val="both"/>
        <w:rPr>
          <w:rFonts w:cs="Arial"/>
          <w:szCs w:val="19"/>
        </w:rPr>
      </w:pPr>
      <w:bookmarkStart w:id="26" w:name="OLE_LINK51"/>
      <w:bookmarkStart w:id="27" w:name="OLE_LINK52"/>
      <w:bookmarkEnd w:id="25"/>
      <w:r w:rsidRPr="00E2017D">
        <w:rPr>
          <w:rFonts w:cs="Arial"/>
          <w:b/>
          <w:szCs w:val="19"/>
        </w:rPr>
        <w:t>Приложение № 1.</w:t>
      </w:r>
      <w:r>
        <w:rPr>
          <w:rFonts w:cs="Arial"/>
          <w:b/>
          <w:szCs w:val="19"/>
        </w:rPr>
        <w:t xml:space="preserve"> </w:t>
      </w:r>
      <w:r w:rsidRPr="002F6F7F">
        <w:rPr>
          <w:rFonts w:cs="Arial"/>
          <w:szCs w:val="19"/>
        </w:rPr>
        <w:t>Спецификация. Виды и стоимости работ.</w:t>
      </w:r>
    </w:p>
    <w:bookmarkEnd w:id="26"/>
    <w:bookmarkEnd w:id="27"/>
    <w:p w:rsidR="008777C3" w:rsidRDefault="00445E7A" w:rsidP="008777C3">
      <w:pPr>
        <w:pStyle w:val="2"/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27C0CB04" wp14:editId="2A392E19">
            <wp:simplePos x="0" y="0"/>
            <wp:positionH relativeFrom="column">
              <wp:posOffset>-88900</wp:posOffset>
            </wp:positionH>
            <wp:positionV relativeFrom="paragraph">
              <wp:posOffset>694055</wp:posOffset>
            </wp:positionV>
            <wp:extent cx="2473114" cy="24130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14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DD0" w:rsidRPr="001B6540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3"/>
        <w:gridCol w:w="5120"/>
      </w:tblGrid>
      <w:tr w:rsidR="008777C3" w:rsidRPr="00505955" w:rsidTr="00EF6596">
        <w:tc>
          <w:tcPr>
            <w:tcW w:w="5227" w:type="dxa"/>
          </w:tcPr>
          <w:p w:rsidR="008777C3" w:rsidRPr="00673FAB" w:rsidRDefault="002B2F22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ПОДРЯДЧИК</w:t>
            </w:r>
            <w:r w:rsidR="008777C3" w:rsidRPr="00673FAB">
              <w:rPr>
                <w:rFonts w:cs="Arial"/>
                <w:b/>
                <w:bCs/>
                <w:szCs w:val="19"/>
              </w:rPr>
              <w:t>: ООО «Сити Строй Сервис»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Адрес: 111250, Москва, ул. Красноказарменная, д.8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7722332230, КПП 772201001, 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ОГРН 1157746588449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40702810038000143570 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ПАО Сбербанк, БИК 044525225,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30101810400000000225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Тел. +7 (499) 391-22-21,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prosto</w:t>
            </w:r>
            <w:r w:rsidRPr="00673FAB">
              <w:rPr>
                <w:rFonts w:cs="Arial"/>
                <w:bCs/>
                <w:szCs w:val="19"/>
              </w:rPr>
              <w:t>@</w:t>
            </w:r>
            <w:r w:rsidRPr="00673FAB">
              <w:rPr>
                <w:rFonts w:cs="Arial"/>
                <w:bCs/>
                <w:szCs w:val="19"/>
                <w:lang w:val="en-US"/>
              </w:rPr>
              <w:t>prostokna</w:t>
            </w:r>
            <w:r w:rsidRPr="00673FAB">
              <w:rPr>
                <w:rFonts w:cs="Arial"/>
                <w:bCs/>
                <w:szCs w:val="19"/>
              </w:rPr>
              <w:t>.</w:t>
            </w:r>
            <w:r w:rsidRPr="00673FAB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ЗАКАЗЧИК: ${CUSTOMER_NAME}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68754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68754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8777C3" w:rsidRPr="00673FAB" w:rsidTr="00EF6596">
        <w:tc>
          <w:tcPr>
            <w:tcW w:w="5227" w:type="dxa"/>
          </w:tcPr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8777C3" w:rsidRPr="00673FAB" w:rsidRDefault="008777C3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8777C3" w:rsidRPr="00673FAB" w:rsidRDefault="008777C3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8777C3" w:rsidRPr="00673FAB" w:rsidRDefault="008777C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8777C3" w:rsidRPr="00673FAB" w:rsidRDefault="008777C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68754F" w:rsidRPr="0068754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E878DD" w:rsidRPr="001B6540" w:rsidRDefault="00E878DD" w:rsidP="00D91F01">
      <w:pPr>
        <w:pStyle w:val="a6"/>
        <w:rPr>
          <w:rFonts w:cs="Arial"/>
          <w:szCs w:val="19"/>
        </w:rPr>
        <w:sectPr w:rsidR="00E878DD" w:rsidRPr="001B6540" w:rsidSect="003A6C24">
          <w:footerReference w:type="default" r:id="rId9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6A5D64" w:rsidRPr="00673FAB" w:rsidRDefault="006A5D64" w:rsidP="006A5D64">
      <w:pPr>
        <w:widowControl w:val="0"/>
        <w:suppressAutoHyphens w:val="0"/>
        <w:ind w:firstLine="5954"/>
        <w:jc w:val="right"/>
        <w:rPr>
          <w:rFonts w:cs="Arial"/>
          <w:szCs w:val="19"/>
        </w:rPr>
      </w:pPr>
      <w:bookmarkStart w:id="28" w:name="_Hlk485737370"/>
      <w:r w:rsidRPr="00673FAB">
        <w:rPr>
          <w:rFonts w:cs="Arial"/>
          <w:szCs w:val="19"/>
        </w:rPr>
        <w:lastRenderedPageBreak/>
        <w:t>Приложение № 1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к Договору подряда № ${DOC1_NUMBER}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от 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pStyle w:val="1"/>
      </w:pPr>
      <w:r w:rsidRPr="00673FAB">
        <w:t>Спецификация. Виды и стоимости работ.</w:t>
      </w:r>
    </w:p>
    <w:p w:rsidR="006A5D64" w:rsidRPr="00673FAB" w:rsidRDefault="006A5D64" w:rsidP="006A5D64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Единицы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штук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</w:rPr>
              <w:t>Объем</w:t>
            </w:r>
          </w:p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м/п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Cs w:val="19"/>
              </w:rPr>
              <w:t>2</w:t>
            </w:r>
            <w:r w:rsidRPr="00673FAB">
              <w:rPr>
                <w:rFonts w:cs="Arial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  <w:lang w:val="en-US"/>
              </w:rPr>
            </w:pPr>
            <w:r w:rsidRPr="00673FAB">
              <w:rPr>
                <w:rFonts w:cs="Arial"/>
                <w:b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рублей</w:t>
            </w:r>
          </w:p>
        </w:tc>
      </w:tr>
      <w:bookmarkEnd w:id="28"/>
    </w:tbl>
    <w:p w:rsidR="007B6BD8" w:rsidRDefault="007B6BD8" w:rsidP="006A5D64">
      <w:pPr>
        <w:widowControl w:val="0"/>
        <w:suppressAutoHyphens w:val="0"/>
        <w:jc w:val="both"/>
        <w:rPr>
          <w:rFonts w:cs="Arial"/>
          <w:szCs w:val="19"/>
        </w:rPr>
      </w:pPr>
    </w:p>
    <w:p w:rsidR="006A5D64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9"/>
        <w:gridCol w:w="5134"/>
      </w:tblGrid>
      <w:tr w:rsidR="006A5D64" w:rsidRPr="00673FAB" w:rsidTr="00EF6596">
        <w:tc>
          <w:tcPr>
            <w:tcW w:w="5227" w:type="dxa"/>
          </w:tcPr>
          <w:p w:rsidR="006A5D64" w:rsidRPr="00673FAB" w:rsidRDefault="00445E7A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bookmarkStart w:id="29" w:name="_GoBack"/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7C0CB04" wp14:editId="2A392E19">
                  <wp:simplePos x="0" y="0"/>
                  <wp:positionH relativeFrom="column">
                    <wp:posOffset>-107950</wp:posOffset>
                  </wp:positionH>
                  <wp:positionV relativeFrom="paragraph">
                    <wp:posOffset>-893445</wp:posOffset>
                  </wp:positionV>
                  <wp:extent cx="2473114" cy="2413000"/>
                  <wp:effectExtent l="0" t="0" r="381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9"/>
            <w:r w:rsidR="006A5D64" w:rsidRPr="00673FAB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6A5D64" w:rsidRPr="00673FAB" w:rsidRDefault="006A5D6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6A5D64" w:rsidRPr="00673FAB" w:rsidRDefault="006A5D6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6A5D64" w:rsidRPr="00673FAB" w:rsidRDefault="006A5D6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6A5D64" w:rsidRPr="00673FAB" w:rsidRDefault="006A5D64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6A5D64" w:rsidRPr="00673FAB" w:rsidRDefault="006A5D6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6A5D64" w:rsidRPr="00673FAB" w:rsidRDefault="006A5D6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68754F" w:rsidRPr="0068754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6A5D64" w:rsidRPr="001B6540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sectPr w:rsidR="006A5D64" w:rsidRPr="001B6540" w:rsidSect="00117DA8">
      <w:headerReference w:type="default" r:id="rId10"/>
      <w:footerReference w:type="default" r:id="rId11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D7" w:rsidRDefault="008977D7" w:rsidP="005512D6">
      <w:r>
        <w:separator/>
      </w:r>
    </w:p>
  </w:endnote>
  <w:endnote w:type="continuationSeparator" w:id="0">
    <w:p w:rsidR="008977D7" w:rsidRDefault="008977D7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</w:rPr>
    </w:pPr>
  </w:p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Подрядчик</w:t>
    </w:r>
    <w:r w:rsidRPr="00E01AB5">
      <w:rPr>
        <w:rFonts w:cs="Arial"/>
        <w:szCs w:val="19"/>
        <w:lang w:val="en-US"/>
      </w:rPr>
      <w:t>: __________</w:t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fldChar w:fldCharType="begin"/>
    </w:r>
    <w:r w:rsidRPr="00E01AB5">
      <w:rPr>
        <w:rFonts w:cs="Arial"/>
        <w:szCs w:val="19"/>
      </w:rPr>
      <w:instrText>PAGE   \* MERGEFORMAT</w:instrText>
    </w:r>
    <w:r w:rsidRPr="00E01AB5">
      <w:rPr>
        <w:rFonts w:cs="Arial"/>
        <w:szCs w:val="19"/>
      </w:rPr>
      <w:fldChar w:fldCharType="separate"/>
    </w:r>
    <w:r>
      <w:rPr>
        <w:rFonts w:cs="Arial"/>
        <w:szCs w:val="19"/>
      </w:rPr>
      <w:t>4</w:t>
    </w:r>
    <w:r w:rsidRPr="00E01AB5">
      <w:rPr>
        <w:rFonts w:cs="Arial"/>
        <w:szCs w:val="19"/>
      </w:rPr>
      <w:fldChar w:fldCharType="end"/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t>Заказчик: __________</w:t>
    </w:r>
  </w:p>
  <w:p w:rsidR="003A6C24" w:rsidRPr="002B2F22" w:rsidRDefault="003A6C24" w:rsidP="002B2F2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D64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A5D64" w:rsidRPr="00540C52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3A6C24" w:rsidRPr="00117DA8" w:rsidRDefault="003A6C24" w:rsidP="006A5D64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D7" w:rsidRDefault="008977D7" w:rsidP="005512D6">
      <w:bookmarkStart w:id="0" w:name="_Hlk479845669"/>
      <w:bookmarkEnd w:id="0"/>
      <w:r>
        <w:separator/>
      </w:r>
    </w:p>
  </w:footnote>
  <w:footnote w:type="continuationSeparator" w:id="0">
    <w:p w:rsidR="008977D7" w:rsidRDefault="008977D7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A8" w:rsidRDefault="00117DA8" w:rsidP="00117DA8">
    <w:pPr>
      <w:pStyle w:val="af0"/>
    </w:pPr>
    <w:r w:rsidRPr="00366940">
      <w:rPr>
        <w:rFonts w:cs="Arial"/>
        <w:noProof/>
        <w:szCs w:val="19"/>
      </w:rPr>
      <w:drawing>
        <wp:anchor distT="0" distB="0" distL="114300" distR="114300" simplePos="0" relativeHeight="251659264" behindDoc="1" locked="0" layoutInCell="1" allowOverlap="1" wp14:anchorId="3336AD6F" wp14:editId="53A83BC3">
          <wp:simplePos x="0" y="0"/>
          <wp:positionH relativeFrom="margin">
            <wp:posOffset>2982878</wp:posOffset>
          </wp:positionH>
          <wp:positionV relativeFrom="paragraph">
            <wp:posOffset>533711</wp:posOffset>
          </wp:positionV>
          <wp:extent cx="533400" cy="533400"/>
          <wp:effectExtent l="0" t="0" r="0" b="0"/>
          <wp:wrapNone/>
          <wp:docPr id="4" name="Рисунок 4" descr="D:\Users\Михаил\Desktop\ПростоОкна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D:\Users\Михаил\Desktop\ПростоОкна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17DA8" w:rsidRPr="00B71FFC" w:rsidRDefault="00117DA8" w:rsidP="00117DA8">
    <w:pPr>
      <w:pStyle w:val="af0"/>
      <w:rPr>
        <w:lang w:val="en-US"/>
      </w:rPr>
    </w:pPr>
  </w:p>
  <w:p w:rsidR="003A6C24" w:rsidRDefault="003A6C24" w:rsidP="00117DA8">
    <w:pPr>
      <w:pStyle w:val="af0"/>
      <w:tabs>
        <w:tab w:val="clear" w:pos="4677"/>
        <w:tab w:val="clear" w:pos="9355"/>
        <w:tab w:val="left" w:pos="1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F3442E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0498"/>
    <w:rsid w:val="00055741"/>
    <w:rsid w:val="00055A0A"/>
    <w:rsid w:val="00057A3C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1052F2"/>
    <w:rsid w:val="00117DA8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83C82"/>
    <w:rsid w:val="00196667"/>
    <w:rsid w:val="001B575B"/>
    <w:rsid w:val="001B6540"/>
    <w:rsid w:val="001B6E57"/>
    <w:rsid w:val="001B70D4"/>
    <w:rsid w:val="001B76B7"/>
    <w:rsid w:val="001C3FDD"/>
    <w:rsid w:val="001C4D51"/>
    <w:rsid w:val="001D0660"/>
    <w:rsid w:val="001E7B6A"/>
    <w:rsid w:val="002140EB"/>
    <w:rsid w:val="00224B9E"/>
    <w:rsid w:val="0023423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A78F5"/>
    <w:rsid w:val="002B0DDA"/>
    <w:rsid w:val="002B2718"/>
    <w:rsid w:val="002B2AD3"/>
    <w:rsid w:val="002B2F22"/>
    <w:rsid w:val="002C5265"/>
    <w:rsid w:val="002D1CA2"/>
    <w:rsid w:val="002E6710"/>
    <w:rsid w:val="002E7AA8"/>
    <w:rsid w:val="002F4B6E"/>
    <w:rsid w:val="002F552F"/>
    <w:rsid w:val="00300948"/>
    <w:rsid w:val="00314681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A6C24"/>
    <w:rsid w:val="003D7CB7"/>
    <w:rsid w:val="003F1402"/>
    <w:rsid w:val="00403765"/>
    <w:rsid w:val="004353D2"/>
    <w:rsid w:val="00435D1D"/>
    <w:rsid w:val="00436357"/>
    <w:rsid w:val="0044207F"/>
    <w:rsid w:val="0044525E"/>
    <w:rsid w:val="00445E7A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52F19"/>
    <w:rsid w:val="00660EFE"/>
    <w:rsid w:val="006616E0"/>
    <w:rsid w:val="00664BB0"/>
    <w:rsid w:val="0066511B"/>
    <w:rsid w:val="00665ACF"/>
    <w:rsid w:val="00665AF5"/>
    <w:rsid w:val="00670C61"/>
    <w:rsid w:val="0068754F"/>
    <w:rsid w:val="00692226"/>
    <w:rsid w:val="006A5D64"/>
    <w:rsid w:val="006B34A5"/>
    <w:rsid w:val="006D485F"/>
    <w:rsid w:val="006E35F4"/>
    <w:rsid w:val="006F78EF"/>
    <w:rsid w:val="00700D6E"/>
    <w:rsid w:val="00704A46"/>
    <w:rsid w:val="00714F58"/>
    <w:rsid w:val="00732C63"/>
    <w:rsid w:val="0074205A"/>
    <w:rsid w:val="007500C0"/>
    <w:rsid w:val="00760C16"/>
    <w:rsid w:val="00763719"/>
    <w:rsid w:val="00764F9D"/>
    <w:rsid w:val="00780864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777C3"/>
    <w:rsid w:val="0088588B"/>
    <w:rsid w:val="0088685C"/>
    <w:rsid w:val="008977D7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3D91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B27FB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553F9"/>
    <w:rsid w:val="00A66140"/>
    <w:rsid w:val="00A72EA8"/>
    <w:rsid w:val="00A74359"/>
    <w:rsid w:val="00A836FB"/>
    <w:rsid w:val="00A85C37"/>
    <w:rsid w:val="00A939B3"/>
    <w:rsid w:val="00A94D6A"/>
    <w:rsid w:val="00AA605C"/>
    <w:rsid w:val="00AB62F8"/>
    <w:rsid w:val="00AC4113"/>
    <w:rsid w:val="00AD1947"/>
    <w:rsid w:val="00AD2C72"/>
    <w:rsid w:val="00AD664F"/>
    <w:rsid w:val="00AD796B"/>
    <w:rsid w:val="00AE272E"/>
    <w:rsid w:val="00AE2B01"/>
    <w:rsid w:val="00AF4A9F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A632B"/>
    <w:rsid w:val="00BD4249"/>
    <w:rsid w:val="00BD7BF0"/>
    <w:rsid w:val="00BF1663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E1066"/>
    <w:rsid w:val="00CF4903"/>
    <w:rsid w:val="00CF4B55"/>
    <w:rsid w:val="00D021FE"/>
    <w:rsid w:val="00D03285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04A25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BB873D-2132-A743-B41C-41B3038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B55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52F19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CF4B55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rFonts w:cs="Arial"/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2F19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CF4B55"/>
    <w:rPr>
      <w:rFonts w:ascii="Arial" w:eastAsia="Times New Roman" w:hAnsi="Arial" w:cs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19</cp:revision>
  <dcterms:created xsi:type="dcterms:W3CDTF">2019-01-15T09:03:00Z</dcterms:created>
  <dcterms:modified xsi:type="dcterms:W3CDTF">2019-01-15T17:12:00Z</dcterms:modified>
</cp:coreProperties>
</file>